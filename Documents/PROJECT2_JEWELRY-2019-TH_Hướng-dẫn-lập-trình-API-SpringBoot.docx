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143E" w14:textId="77777777" w:rsidR="000B388A" w:rsidRPr="004D7375" w:rsidRDefault="005E7028" w:rsidP="005E7028">
      <w:pPr>
        <w:jc w:val="center"/>
        <w:rPr>
          <w:rFonts w:ascii="Times New Roman" w:hAnsi="Times New Roman" w:cs="Times New Roman"/>
          <w:b/>
          <w:sz w:val="28"/>
        </w:rPr>
      </w:pPr>
      <w:r w:rsidRPr="004D7375">
        <w:rPr>
          <w:rFonts w:ascii="Times New Roman" w:hAnsi="Times New Roman" w:cs="Times New Roman"/>
          <w:b/>
          <w:sz w:val="28"/>
        </w:rPr>
        <w:t>TÀI LIỆU HƯỚNG DẪN LẬP TRÌNH</w:t>
      </w:r>
    </w:p>
    <w:p w14:paraId="32F65016" w14:textId="4F1BCA65" w:rsidR="005E7028" w:rsidRPr="004D7375" w:rsidRDefault="00354AB0" w:rsidP="005E7028">
      <w:pPr>
        <w:jc w:val="center"/>
        <w:rPr>
          <w:rFonts w:ascii="Times New Roman" w:hAnsi="Times New Roman" w:cs="Times New Roman"/>
          <w:b/>
          <w:sz w:val="28"/>
        </w:rPr>
      </w:pPr>
      <w:r>
        <w:rPr>
          <w:rFonts w:ascii="Times New Roman" w:hAnsi="Times New Roman" w:cs="Times New Roman"/>
          <w:b/>
          <w:sz w:val="28"/>
        </w:rPr>
        <w:t>API</w:t>
      </w:r>
      <w:r w:rsidR="005E7028" w:rsidRPr="004D7375">
        <w:rPr>
          <w:rFonts w:ascii="Times New Roman" w:hAnsi="Times New Roman" w:cs="Times New Roman"/>
          <w:b/>
          <w:sz w:val="28"/>
        </w:rPr>
        <w:t xml:space="preserve"> FRAMEWORK </w:t>
      </w:r>
      <w:r>
        <w:rPr>
          <w:rFonts w:ascii="Times New Roman" w:hAnsi="Times New Roman" w:cs="Times New Roman"/>
          <w:b/>
          <w:sz w:val="28"/>
        </w:rPr>
        <w:t>SPRING BOOT</w:t>
      </w:r>
    </w:p>
    <w:p w14:paraId="2E6B335C" w14:textId="77777777" w:rsidR="005E7028" w:rsidRPr="004D7375" w:rsidRDefault="005E7028" w:rsidP="005E7028">
      <w:pPr>
        <w:rPr>
          <w:rFonts w:ascii="Times New Roman" w:hAnsi="Times New Roman" w:cs="Times New Roman"/>
        </w:rPr>
      </w:pPr>
    </w:p>
    <w:p w14:paraId="619E2251" w14:textId="77777777" w:rsidR="00D61BEB" w:rsidRPr="004D7375" w:rsidRDefault="00D61BEB" w:rsidP="005E7028">
      <w:pPr>
        <w:rPr>
          <w:rFonts w:ascii="Times New Roman" w:hAnsi="Times New Roman" w:cs="Times New Roman"/>
        </w:rPr>
      </w:pPr>
    </w:p>
    <w:p w14:paraId="0A976BB9" w14:textId="77777777" w:rsidR="00D61BEB" w:rsidRPr="004D7375" w:rsidRDefault="00D61BEB" w:rsidP="005E7028">
      <w:pPr>
        <w:rPr>
          <w:rFonts w:ascii="Times New Roman" w:hAnsi="Times New Roman" w:cs="Times New Roman"/>
        </w:rPr>
      </w:pPr>
    </w:p>
    <w:p w14:paraId="6E0C5A11" w14:textId="77777777" w:rsidR="00D61BEB" w:rsidRPr="004D7375" w:rsidRDefault="00D61BEB" w:rsidP="005E7028">
      <w:pPr>
        <w:rPr>
          <w:rFonts w:ascii="Times New Roman" w:hAnsi="Times New Roman" w:cs="Times New Roman"/>
        </w:rPr>
      </w:pPr>
    </w:p>
    <w:p w14:paraId="6AE8316A" w14:textId="77777777" w:rsidR="00D61BEB" w:rsidRPr="004D7375" w:rsidRDefault="00D61BEB" w:rsidP="005E7028">
      <w:pPr>
        <w:rPr>
          <w:rFonts w:ascii="Times New Roman" w:hAnsi="Times New Roman" w:cs="Times New Roman"/>
        </w:rPr>
      </w:pPr>
    </w:p>
    <w:p w14:paraId="68BC976E" w14:textId="77777777" w:rsidR="00D61BEB" w:rsidRPr="004D7375" w:rsidRDefault="00D61BEB" w:rsidP="005E7028">
      <w:pPr>
        <w:rPr>
          <w:rFonts w:ascii="Times New Roman" w:hAnsi="Times New Roman" w:cs="Times New Roman"/>
        </w:rPr>
      </w:pPr>
    </w:p>
    <w:p w14:paraId="260A54C4" w14:textId="77777777" w:rsidR="0007191E" w:rsidRPr="004D7375" w:rsidRDefault="0007191E" w:rsidP="005E7028">
      <w:pPr>
        <w:rPr>
          <w:rFonts w:ascii="Times New Roman" w:hAnsi="Times New Roman" w:cs="Times New Roman"/>
        </w:rPr>
      </w:pPr>
    </w:p>
    <w:p w14:paraId="7562BC11" w14:textId="77777777" w:rsidR="0007191E" w:rsidRPr="004D7375" w:rsidRDefault="0007191E" w:rsidP="005E7028">
      <w:pPr>
        <w:rPr>
          <w:rFonts w:ascii="Times New Roman" w:hAnsi="Times New Roman" w:cs="Times New Roman"/>
        </w:rPr>
      </w:pPr>
    </w:p>
    <w:p w14:paraId="67D5C259" w14:textId="77777777" w:rsidR="0007191E" w:rsidRPr="004D7375" w:rsidRDefault="0007191E" w:rsidP="005E7028">
      <w:pPr>
        <w:rPr>
          <w:rFonts w:ascii="Times New Roman" w:hAnsi="Times New Roman" w:cs="Times New Roman"/>
        </w:rPr>
      </w:pPr>
    </w:p>
    <w:p w14:paraId="0E8DB903" w14:textId="77777777" w:rsidR="0007191E" w:rsidRPr="004D7375" w:rsidRDefault="0007191E" w:rsidP="005E7028">
      <w:pPr>
        <w:rPr>
          <w:rFonts w:ascii="Times New Roman" w:hAnsi="Times New Roman" w:cs="Times New Roman"/>
        </w:rPr>
      </w:pPr>
    </w:p>
    <w:p w14:paraId="6DFF520C" w14:textId="77777777" w:rsidR="0007191E" w:rsidRPr="004D7375" w:rsidRDefault="0007191E" w:rsidP="005E7028">
      <w:pPr>
        <w:rPr>
          <w:rFonts w:ascii="Times New Roman" w:hAnsi="Times New Roman" w:cs="Times New Roman"/>
        </w:rPr>
      </w:pPr>
    </w:p>
    <w:p w14:paraId="76FB8BC5" w14:textId="77777777" w:rsidR="0007191E" w:rsidRPr="004D7375" w:rsidRDefault="0007191E" w:rsidP="005E7028">
      <w:pPr>
        <w:rPr>
          <w:rFonts w:ascii="Times New Roman" w:hAnsi="Times New Roman" w:cs="Times New Roman"/>
        </w:rPr>
      </w:pPr>
    </w:p>
    <w:p w14:paraId="2B2DF6AF" w14:textId="77777777" w:rsidR="0007191E" w:rsidRPr="004D7375" w:rsidRDefault="0007191E" w:rsidP="005E7028">
      <w:pPr>
        <w:rPr>
          <w:rFonts w:ascii="Times New Roman" w:hAnsi="Times New Roman" w:cs="Times New Roman"/>
        </w:rPr>
      </w:pPr>
    </w:p>
    <w:p w14:paraId="1D5D63A1" w14:textId="77777777" w:rsidR="0007191E" w:rsidRPr="004D7375" w:rsidRDefault="0007191E" w:rsidP="005E7028">
      <w:pPr>
        <w:rPr>
          <w:rFonts w:ascii="Times New Roman" w:hAnsi="Times New Roman" w:cs="Times New Roman"/>
        </w:rPr>
      </w:pPr>
    </w:p>
    <w:p w14:paraId="22C3D8FA" w14:textId="77777777" w:rsidR="0007191E" w:rsidRPr="004D7375" w:rsidRDefault="0007191E" w:rsidP="005E7028">
      <w:pPr>
        <w:rPr>
          <w:rFonts w:ascii="Times New Roman" w:hAnsi="Times New Roman" w:cs="Times New Roman"/>
        </w:rPr>
      </w:pPr>
    </w:p>
    <w:p w14:paraId="4E67BF38" w14:textId="77777777" w:rsidR="0007191E" w:rsidRPr="004D7375" w:rsidRDefault="0007191E" w:rsidP="005E7028">
      <w:pPr>
        <w:rPr>
          <w:rFonts w:ascii="Times New Roman" w:hAnsi="Times New Roman" w:cs="Times New Roman"/>
        </w:rPr>
      </w:pPr>
    </w:p>
    <w:p w14:paraId="7D1F9D5C" w14:textId="77777777" w:rsidR="0007191E" w:rsidRPr="004D7375" w:rsidRDefault="0007191E" w:rsidP="005E7028">
      <w:pPr>
        <w:rPr>
          <w:rFonts w:ascii="Times New Roman" w:hAnsi="Times New Roman" w:cs="Times New Roman"/>
        </w:rPr>
      </w:pPr>
    </w:p>
    <w:p w14:paraId="40E4C058" w14:textId="77777777" w:rsidR="0007191E" w:rsidRPr="004D7375" w:rsidRDefault="0007191E" w:rsidP="005E7028">
      <w:pPr>
        <w:rPr>
          <w:rFonts w:ascii="Times New Roman" w:hAnsi="Times New Roman" w:cs="Times New Roman"/>
        </w:rPr>
      </w:pPr>
    </w:p>
    <w:p w14:paraId="22B3B56E" w14:textId="77777777" w:rsidR="0007191E" w:rsidRPr="004D7375" w:rsidRDefault="0007191E" w:rsidP="005E7028">
      <w:pPr>
        <w:rPr>
          <w:rFonts w:ascii="Times New Roman" w:hAnsi="Times New Roman" w:cs="Times New Roman"/>
        </w:rPr>
      </w:pPr>
    </w:p>
    <w:p w14:paraId="6343FF0C" w14:textId="77777777" w:rsidR="0007191E" w:rsidRPr="004D7375" w:rsidRDefault="0007191E" w:rsidP="005E7028">
      <w:pPr>
        <w:rPr>
          <w:rFonts w:ascii="Times New Roman" w:hAnsi="Times New Roman" w:cs="Times New Roman"/>
        </w:rPr>
      </w:pPr>
    </w:p>
    <w:p w14:paraId="429C5124" w14:textId="77777777" w:rsidR="0007191E" w:rsidRPr="004D7375" w:rsidRDefault="0007191E" w:rsidP="005E7028">
      <w:pPr>
        <w:rPr>
          <w:rFonts w:ascii="Times New Roman" w:hAnsi="Times New Roman" w:cs="Times New Roman"/>
        </w:rPr>
      </w:pPr>
    </w:p>
    <w:p w14:paraId="01E1AD7F" w14:textId="77777777" w:rsidR="0007191E" w:rsidRPr="004D7375" w:rsidRDefault="0007191E" w:rsidP="005E7028">
      <w:pPr>
        <w:rPr>
          <w:rFonts w:ascii="Times New Roman" w:hAnsi="Times New Roman" w:cs="Times New Roman"/>
        </w:rPr>
      </w:pPr>
    </w:p>
    <w:p w14:paraId="49C98554" w14:textId="77777777" w:rsidR="0007191E" w:rsidRPr="004D7375" w:rsidRDefault="0007191E" w:rsidP="005E7028">
      <w:pPr>
        <w:rPr>
          <w:rFonts w:ascii="Times New Roman" w:hAnsi="Times New Roman" w:cs="Times New Roman"/>
        </w:rPr>
      </w:pPr>
    </w:p>
    <w:p w14:paraId="530CB717" w14:textId="77777777" w:rsidR="0007191E" w:rsidRPr="004D7375" w:rsidRDefault="0007191E" w:rsidP="005E7028">
      <w:pPr>
        <w:rPr>
          <w:rFonts w:ascii="Times New Roman" w:hAnsi="Times New Roman" w:cs="Times New Roman"/>
        </w:rPr>
      </w:pPr>
    </w:p>
    <w:p w14:paraId="29D8DA74" w14:textId="77777777" w:rsidR="0007191E" w:rsidRPr="004D7375" w:rsidRDefault="0007191E" w:rsidP="005E7028">
      <w:pPr>
        <w:rPr>
          <w:rFonts w:ascii="Times New Roman" w:hAnsi="Times New Roman" w:cs="Times New Roman"/>
        </w:rPr>
      </w:pPr>
    </w:p>
    <w:p w14:paraId="7F415998" w14:textId="77777777" w:rsidR="0007191E" w:rsidRPr="004D7375" w:rsidRDefault="0007191E" w:rsidP="005E7028">
      <w:pPr>
        <w:rPr>
          <w:rFonts w:ascii="Times New Roman" w:hAnsi="Times New Roman" w:cs="Times New Roman"/>
        </w:rPr>
      </w:pPr>
    </w:p>
    <w:p w14:paraId="09172B09" w14:textId="77777777" w:rsidR="0007191E" w:rsidRPr="004D7375" w:rsidRDefault="0007191E" w:rsidP="005E7028">
      <w:pPr>
        <w:rPr>
          <w:rFonts w:ascii="Times New Roman" w:hAnsi="Times New Roman" w:cs="Times New Roman"/>
        </w:rPr>
      </w:pPr>
    </w:p>
    <w:p w14:paraId="58DAB3D6" w14:textId="77777777" w:rsidR="0007191E" w:rsidRPr="004D7375" w:rsidRDefault="0007191E" w:rsidP="005E7028">
      <w:pPr>
        <w:rPr>
          <w:rFonts w:ascii="Times New Roman" w:hAnsi="Times New Roman" w:cs="Times New Roman"/>
        </w:rPr>
      </w:pPr>
    </w:p>
    <w:p w14:paraId="59320217" w14:textId="77777777" w:rsidR="0007191E" w:rsidRPr="004D7375" w:rsidRDefault="0007191E" w:rsidP="005E7028">
      <w:pPr>
        <w:rPr>
          <w:rFonts w:ascii="Times New Roman" w:hAnsi="Times New Roman" w:cs="Times New Roman"/>
        </w:rPr>
      </w:pPr>
    </w:p>
    <w:p w14:paraId="6E871507" w14:textId="77777777" w:rsidR="0007191E" w:rsidRPr="004D7375" w:rsidRDefault="0007191E" w:rsidP="005E7028">
      <w:pPr>
        <w:rPr>
          <w:rFonts w:ascii="Times New Roman" w:hAnsi="Times New Roman" w:cs="Times New Roman"/>
        </w:rPr>
      </w:pPr>
    </w:p>
    <w:p w14:paraId="4F3EA43B" w14:textId="77777777" w:rsidR="00F80DDA" w:rsidRPr="004D7375" w:rsidRDefault="00F80DDA" w:rsidP="00F80DDA">
      <w:pPr>
        <w:spacing w:before="100" w:after="100" w:line="360" w:lineRule="auto"/>
        <w:jc w:val="center"/>
        <w:rPr>
          <w:rFonts w:ascii="Times New Roman" w:hAnsi="Times New Roman" w:cs="Times New Roman"/>
          <w:b/>
        </w:rPr>
      </w:pPr>
      <w:r w:rsidRPr="004D7375">
        <w:rPr>
          <w:rFonts w:ascii="Times New Roman" w:hAnsi="Times New Roman" w:cs="Times New Roman"/>
          <w:b/>
        </w:rPr>
        <w:lastRenderedPageBreak/>
        <w:t>BẢNG GHI NHẬN THAY ĐỔI TÀI LIỆU</w:t>
      </w:r>
    </w:p>
    <w:tbl>
      <w:tblPr>
        <w:tblW w:w="1026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30"/>
        <w:gridCol w:w="1530"/>
        <w:gridCol w:w="1620"/>
        <w:gridCol w:w="1080"/>
        <w:gridCol w:w="3510"/>
        <w:gridCol w:w="990"/>
      </w:tblGrid>
      <w:tr w:rsidR="00F80DDA" w:rsidRPr="004D7375" w14:paraId="6EB7E61D" w14:textId="77777777" w:rsidTr="00765D08">
        <w:trPr>
          <w:tblHeader/>
        </w:trPr>
        <w:tc>
          <w:tcPr>
            <w:tcW w:w="1530" w:type="dxa"/>
            <w:shd w:val="pct10" w:color="auto" w:fill="FFFFFF"/>
            <w:vAlign w:val="center"/>
          </w:tcPr>
          <w:p w14:paraId="312F3A7C" w14:textId="77777777" w:rsidR="00F80DDA" w:rsidRPr="004D7375" w:rsidRDefault="00F80DDA" w:rsidP="00765D08">
            <w:pPr>
              <w:pStyle w:val="Bang"/>
              <w:jc w:val="center"/>
              <w:rPr>
                <w:rFonts w:cs="Times New Roman"/>
              </w:rPr>
            </w:pPr>
            <w:r w:rsidRPr="004D7375">
              <w:rPr>
                <w:rFonts w:cs="Times New Roman"/>
              </w:rPr>
              <w:t>Ngày thay đổi</w:t>
            </w:r>
          </w:p>
        </w:tc>
        <w:tc>
          <w:tcPr>
            <w:tcW w:w="1530" w:type="dxa"/>
            <w:shd w:val="pct10" w:color="auto" w:fill="FFFFFF"/>
            <w:vAlign w:val="center"/>
          </w:tcPr>
          <w:p w14:paraId="7BE372B9" w14:textId="77777777" w:rsidR="00F80DDA" w:rsidRPr="004D7375" w:rsidRDefault="004805ED" w:rsidP="00765D08">
            <w:pPr>
              <w:pStyle w:val="Bang"/>
              <w:jc w:val="center"/>
              <w:rPr>
                <w:rFonts w:cs="Times New Roman"/>
                <w:snapToGrid w:val="0"/>
              </w:rPr>
            </w:pPr>
            <w:r>
              <w:rPr>
                <w:rFonts w:cs="Times New Roman"/>
                <w:snapToGrid w:val="0"/>
              </w:rPr>
              <w:t>Người tạo</w:t>
            </w:r>
          </w:p>
        </w:tc>
        <w:tc>
          <w:tcPr>
            <w:tcW w:w="1620" w:type="dxa"/>
            <w:shd w:val="pct10" w:color="auto" w:fill="FFFFFF"/>
            <w:vAlign w:val="center"/>
          </w:tcPr>
          <w:p w14:paraId="5FB50E94" w14:textId="77777777" w:rsidR="00F80DDA" w:rsidRPr="004D7375" w:rsidRDefault="00F80DDA" w:rsidP="00765D08">
            <w:pPr>
              <w:pStyle w:val="Bang"/>
              <w:jc w:val="center"/>
              <w:rPr>
                <w:rFonts w:cs="Times New Roman"/>
              </w:rPr>
            </w:pPr>
            <w:r w:rsidRPr="004D7375">
              <w:rPr>
                <w:rFonts w:cs="Times New Roman"/>
              </w:rPr>
              <w:t>Lý do</w:t>
            </w:r>
          </w:p>
        </w:tc>
        <w:tc>
          <w:tcPr>
            <w:tcW w:w="1080" w:type="dxa"/>
            <w:shd w:val="pct10" w:color="auto" w:fill="FFFFFF"/>
            <w:vAlign w:val="center"/>
          </w:tcPr>
          <w:p w14:paraId="3FFD28D8" w14:textId="77777777" w:rsidR="00F80DDA" w:rsidRPr="004D7375" w:rsidRDefault="00F80DDA" w:rsidP="00765D08">
            <w:pPr>
              <w:pStyle w:val="Bang"/>
              <w:jc w:val="center"/>
              <w:rPr>
                <w:rFonts w:cs="Times New Roman"/>
              </w:rPr>
            </w:pPr>
            <w:r w:rsidRPr="004D7375">
              <w:rPr>
                <w:rFonts w:cs="Times New Roman"/>
              </w:rPr>
              <w:t>Phiên bản cũ</w:t>
            </w:r>
          </w:p>
        </w:tc>
        <w:tc>
          <w:tcPr>
            <w:tcW w:w="3510" w:type="dxa"/>
            <w:shd w:val="pct10" w:color="auto" w:fill="FFFFFF"/>
            <w:vAlign w:val="center"/>
          </w:tcPr>
          <w:p w14:paraId="6E14C194" w14:textId="77777777" w:rsidR="00F80DDA" w:rsidRPr="004D7375" w:rsidRDefault="00F80DDA" w:rsidP="00765D08">
            <w:pPr>
              <w:pStyle w:val="Bang"/>
              <w:jc w:val="center"/>
              <w:rPr>
                <w:rFonts w:cs="Times New Roman"/>
              </w:rPr>
            </w:pPr>
            <w:r w:rsidRPr="004D7375">
              <w:rPr>
                <w:rFonts w:cs="Times New Roman"/>
              </w:rPr>
              <w:t>Mô tả thay đổi</w:t>
            </w:r>
          </w:p>
        </w:tc>
        <w:tc>
          <w:tcPr>
            <w:tcW w:w="990" w:type="dxa"/>
            <w:shd w:val="pct10" w:color="auto" w:fill="FFFFFF"/>
            <w:vAlign w:val="center"/>
          </w:tcPr>
          <w:p w14:paraId="2D53462D" w14:textId="77777777" w:rsidR="00F80DDA" w:rsidRPr="004D7375" w:rsidRDefault="00F80DDA" w:rsidP="00765D08">
            <w:pPr>
              <w:pStyle w:val="Bang"/>
              <w:jc w:val="center"/>
              <w:rPr>
                <w:rFonts w:cs="Times New Roman"/>
              </w:rPr>
            </w:pPr>
            <w:r w:rsidRPr="004D7375">
              <w:rPr>
                <w:rFonts w:cs="Times New Roman"/>
              </w:rPr>
              <w:t>Phiên bản mới</w:t>
            </w:r>
          </w:p>
        </w:tc>
      </w:tr>
      <w:tr w:rsidR="00F80DDA" w:rsidRPr="004D7375" w14:paraId="1388EA12" w14:textId="77777777" w:rsidTr="00765D08">
        <w:tc>
          <w:tcPr>
            <w:tcW w:w="1530" w:type="dxa"/>
          </w:tcPr>
          <w:p w14:paraId="2003E877" w14:textId="36CFC09E" w:rsidR="00F80DDA" w:rsidRPr="004D7375" w:rsidRDefault="00CA69B7" w:rsidP="00FA293D">
            <w:pPr>
              <w:pStyle w:val="Bang"/>
              <w:jc w:val="center"/>
              <w:rPr>
                <w:rFonts w:cs="Times New Roman"/>
              </w:rPr>
            </w:pPr>
            <w:r>
              <w:rPr>
                <w:rFonts w:cs="Times New Roman"/>
                <w:lang w:val="vi-VN"/>
              </w:rPr>
              <w:t>29</w:t>
            </w:r>
            <w:r w:rsidR="00FA293D">
              <w:rPr>
                <w:rFonts w:cs="Times New Roman"/>
              </w:rPr>
              <w:t>/09</w:t>
            </w:r>
            <w:r w:rsidR="0029235C">
              <w:rPr>
                <w:rFonts w:cs="Times New Roman"/>
              </w:rPr>
              <w:t>/2019</w:t>
            </w:r>
          </w:p>
        </w:tc>
        <w:tc>
          <w:tcPr>
            <w:tcW w:w="1530" w:type="dxa"/>
          </w:tcPr>
          <w:p w14:paraId="50F9CF82" w14:textId="4BFB4DC7" w:rsidR="00F80DDA" w:rsidRPr="00CA69B7" w:rsidRDefault="00CA69B7" w:rsidP="00765D08">
            <w:pPr>
              <w:pStyle w:val="Bang"/>
              <w:jc w:val="center"/>
              <w:rPr>
                <w:rFonts w:cs="Times New Roman"/>
                <w:lang w:val="vi-VN"/>
              </w:rPr>
            </w:pPr>
            <w:r>
              <w:rPr>
                <w:rFonts w:cs="Times New Roman"/>
                <w:lang w:val="vi-VN"/>
              </w:rPr>
              <w:t>Hieuntph06393</w:t>
            </w:r>
          </w:p>
        </w:tc>
        <w:tc>
          <w:tcPr>
            <w:tcW w:w="1620" w:type="dxa"/>
          </w:tcPr>
          <w:p w14:paraId="1A9A837F" w14:textId="77777777" w:rsidR="00F80DDA" w:rsidRPr="004D7375" w:rsidRDefault="00F80DDA" w:rsidP="00765D08">
            <w:pPr>
              <w:pStyle w:val="Bang"/>
              <w:jc w:val="center"/>
              <w:rPr>
                <w:rFonts w:cs="Times New Roman"/>
              </w:rPr>
            </w:pPr>
            <w:r w:rsidRPr="004D7375">
              <w:rPr>
                <w:rFonts w:cs="Times New Roman"/>
              </w:rPr>
              <w:t>Tạo mới</w:t>
            </w:r>
          </w:p>
        </w:tc>
        <w:tc>
          <w:tcPr>
            <w:tcW w:w="1080" w:type="dxa"/>
          </w:tcPr>
          <w:p w14:paraId="34B36DBD" w14:textId="77777777" w:rsidR="00F80DDA" w:rsidRPr="004D7375" w:rsidRDefault="00F80DDA" w:rsidP="00765D08">
            <w:pPr>
              <w:pStyle w:val="Bang"/>
              <w:jc w:val="center"/>
              <w:rPr>
                <w:rFonts w:cs="Times New Roman"/>
              </w:rPr>
            </w:pPr>
          </w:p>
        </w:tc>
        <w:tc>
          <w:tcPr>
            <w:tcW w:w="3510" w:type="dxa"/>
          </w:tcPr>
          <w:p w14:paraId="6285B3E4" w14:textId="77777777" w:rsidR="00F80DDA" w:rsidRPr="004D7375" w:rsidRDefault="00F80DDA" w:rsidP="00765D08">
            <w:pPr>
              <w:pStyle w:val="Bang"/>
              <w:jc w:val="center"/>
              <w:rPr>
                <w:rFonts w:cs="Times New Roman"/>
              </w:rPr>
            </w:pPr>
          </w:p>
        </w:tc>
        <w:tc>
          <w:tcPr>
            <w:tcW w:w="990" w:type="dxa"/>
          </w:tcPr>
          <w:p w14:paraId="3E530F90" w14:textId="77777777" w:rsidR="00F80DDA" w:rsidRPr="004D7375" w:rsidRDefault="00F80DDA" w:rsidP="00765D08">
            <w:pPr>
              <w:pStyle w:val="Bang"/>
              <w:jc w:val="center"/>
              <w:rPr>
                <w:rFonts w:cs="Times New Roman"/>
              </w:rPr>
            </w:pPr>
            <w:r w:rsidRPr="004D7375">
              <w:rPr>
                <w:rFonts w:cs="Times New Roman"/>
              </w:rPr>
              <w:t>1.0</w:t>
            </w:r>
          </w:p>
        </w:tc>
      </w:tr>
      <w:tr w:rsidR="00F80DDA" w:rsidRPr="004D7375" w14:paraId="686F1074" w14:textId="77777777" w:rsidTr="00765D08">
        <w:tc>
          <w:tcPr>
            <w:tcW w:w="1530" w:type="dxa"/>
          </w:tcPr>
          <w:p w14:paraId="06887774" w14:textId="77777777" w:rsidR="00F80DDA" w:rsidRPr="004D7375" w:rsidRDefault="00F80DDA" w:rsidP="00765D08">
            <w:pPr>
              <w:pStyle w:val="Bang"/>
              <w:jc w:val="center"/>
              <w:rPr>
                <w:rFonts w:cs="Times New Roman"/>
              </w:rPr>
            </w:pPr>
          </w:p>
        </w:tc>
        <w:tc>
          <w:tcPr>
            <w:tcW w:w="1530" w:type="dxa"/>
          </w:tcPr>
          <w:p w14:paraId="3C5B587C" w14:textId="77777777" w:rsidR="00F80DDA" w:rsidRPr="004D7375" w:rsidRDefault="00F80DDA" w:rsidP="00765D08">
            <w:pPr>
              <w:pStyle w:val="Bang"/>
              <w:jc w:val="center"/>
              <w:rPr>
                <w:rFonts w:cs="Times New Roman"/>
              </w:rPr>
            </w:pPr>
          </w:p>
        </w:tc>
        <w:tc>
          <w:tcPr>
            <w:tcW w:w="1620" w:type="dxa"/>
          </w:tcPr>
          <w:p w14:paraId="175E617E" w14:textId="77777777" w:rsidR="00F80DDA" w:rsidRPr="004D7375" w:rsidRDefault="00F80DDA" w:rsidP="00765D08">
            <w:pPr>
              <w:pStyle w:val="Bang"/>
              <w:jc w:val="center"/>
              <w:rPr>
                <w:rFonts w:cs="Times New Roman"/>
              </w:rPr>
            </w:pPr>
          </w:p>
        </w:tc>
        <w:tc>
          <w:tcPr>
            <w:tcW w:w="1080" w:type="dxa"/>
          </w:tcPr>
          <w:p w14:paraId="1ACEED73" w14:textId="77777777" w:rsidR="00F80DDA" w:rsidRPr="004D7375" w:rsidRDefault="00F80DDA" w:rsidP="00765D08">
            <w:pPr>
              <w:pStyle w:val="Bang"/>
              <w:jc w:val="center"/>
              <w:rPr>
                <w:rFonts w:cs="Times New Roman"/>
              </w:rPr>
            </w:pPr>
          </w:p>
        </w:tc>
        <w:tc>
          <w:tcPr>
            <w:tcW w:w="3510" w:type="dxa"/>
          </w:tcPr>
          <w:p w14:paraId="0F7823FB" w14:textId="77777777" w:rsidR="00F80DDA" w:rsidRPr="004D7375" w:rsidRDefault="00F80DDA" w:rsidP="00765D08">
            <w:pPr>
              <w:pStyle w:val="Bang"/>
              <w:jc w:val="left"/>
              <w:rPr>
                <w:rFonts w:cs="Times New Roman"/>
              </w:rPr>
            </w:pPr>
          </w:p>
        </w:tc>
        <w:tc>
          <w:tcPr>
            <w:tcW w:w="990" w:type="dxa"/>
          </w:tcPr>
          <w:p w14:paraId="0F090770" w14:textId="77777777" w:rsidR="00F80DDA" w:rsidRPr="004D7375" w:rsidRDefault="00F80DDA" w:rsidP="00765D08">
            <w:pPr>
              <w:pStyle w:val="Bang"/>
              <w:jc w:val="center"/>
              <w:rPr>
                <w:rFonts w:cs="Times New Roman"/>
              </w:rPr>
            </w:pPr>
          </w:p>
        </w:tc>
      </w:tr>
      <w:tr w:rsidR="00F80DDA" w:rsidRPr="004D7375" w14:paraId="58D97C51" w14:textId="77777777" w:rsidTr="00765D08">
        <w:tc>
          <w:tcPr>
            <w:tcW w:w="1530" w:type="dxa"/>
          </w:tcPr>
          <w:p w14:paraId="07D717E6" w14:textId="77777777" w:rsidR="00F80DDA" w:rsidRPr="004D7375" w:rsidRDefault="00F80DDA" w:rsidP="00765D08">
            <w:pPr>
              <w:pStyle w:val="Bang"/>
              <w:jc w:val="center"/>
              <w:rPr>
                <w:rFonts w:cs="Times New Roman"/>
              </w:rPr>
            </w:pPr>
          </w:p>
        </w:tc>
        <w:tc>
          <w:tcPr>
            <w:tcW w:w="1530" w:type="dxa"/>
          </w:tcPr>
          <w:p w14:paraId="61BC794A" w14:textId="77777777" w:rsidR="00F80DDA" w:rsidRPr="004D7375" w:rsidRDefault="00F80DDA" w:rsidP="00765D08">
            <w:pPr>
              <w:pStyle w:val="Bang"/>
              <w:jc w:val="center"/>
              <w:rPr>
                <w:rFonts w:cs="Times New Roman"/>
              </w:rPr>
            </w:pPr>
          </w:p>
        </w:tc>
        <w:tc>
          <w:tcPr>
            <w:tcW w:w="1620" w:type="dxa"/>
          </w:tcPr>
          <w:p w14:paraId="16860891" w14:textId="77777777" w:rsidR="00F80DDA" w:rsidRPr="004D7375" w:rsidRDefault="00F80DDA" w:rsidP="00765D08">
            <w:pPr>
              <w:pStyle w:val="Bang"/>
              <w:jc w:val="center"/>
              <w:rPr>
                <w:rFonts w:cs="Times New Roman"/>
              </w:rPr>
            </w:pPr>
          </w:p>
        </w:tc>
        <w:tc>
          <w:tcPr>
            <w:tcW w:w="1080" w:type="dxa"/>
          </w:tcPr>
          <w:p w14:paraId="2F035FBE" w14:textId="77777777" w:rsidR="00F80DDA" w:rsidRPr="004D7375" w:rsidRDefault="00F80DDA" w:rsidP="00765D08">
            <w:pPr>
              <w:pStyle w:val="Bang"/>
              <w:jc w:val="center"/>
              <w:rPr>
                <w:rFonts w:cs="Times New Roman"/>
              </w:rPr>
            </w:pPr>
          </w:p>
        </w:tc>
        <w:tc>
          <w:tcPr>
            <w:tcW w:w="3510" w:type="dxa"/>
          </w:tcPr>
          <w:p w14:paraId="2F7CD74A" w14:textId="77777777" w:rsidR="00F80DDA" w:rsidRPr="004D7375" w:rsidRDefault="00F80DDA" w:rsidP="00765D08">
            <w:pPr>
              <w:pStyle w:val="Bang"/>
              <w:jc w:val="center"/>
              <w:rPr>
                <w:rFonts w:cs="Times New Roman"/>
              </w:rPr>
            </w:pPr>
          </w:p>
        </w:tc>
        <w:tc>
          <w:tcPr>
            <w:tcW w:w="990" w:type="dxa"/>
          </w:tcPr>
          <w:p w14:paraId="635BEE7F" w14:textId="77777777" w:rsidR="00F80DDA" w:rsidRPr="004D7375" w:rsidRDefault="00F80DDA" w:rsidP="00765D08">
            <w:pPr>
              <w:pStyle w:val="Bang"/>
              <w:jc w:val="center"/>
              <w:rPr>
                <w:rFonts w:cs="Times New Roman"/>
              </w:rPr>
            </w:pPr>
          </w:p>
        </w:tc>
      </w:tr>
    </w:tbl>
    <w:p w14:paraId="2A8304C5" w14:textId="77777777" w:rsidR="0007191E" w:rsidRPr="004D7375" w:rsidRDefault="0007191E" w:rsidP="005E7028">
      <w:pPr>
        <w:rPr>
          <w:rFonts w:ascii="Times New Roman" w:hAnsi="Times New Roman" w:cs="Times New Roman"/>
        </w:rPr>
      </w:pPr>
    </w:p>
    <w:p w14:paraId="7F5ACF22" w14:textId="77777777" w:rsidR="00D61BEB" w:rsidRPr="004D7375" w:rsidRDefault="00D61BEB" w:rsidP="005E7028">
      <w:pPr>
        <w:rPr>
          <w:rFonts w:ascii="Times New Roman" w:hAnsi="Times New Roman" w:cs="Times New Roman"/>
        </w:rPr>
      </w:pPr>
    </w:p>
    <w:p w14:paraId="59C935D3" w14:textId="77777777" w:rsidR="00D61BEB" w:rsidRPr="004D7375" w:rsidRDefault="00D61BEB" w:rsidP="005E7028">
      <w:pPr>
        <w:rPr>
          <w:rFonts w:ascii="Times New Roman" w:hAnsi="Times New Roman" w:cs="Times New Roman"/>
        </w:rPr>
      </w:pPr>
    </w:p>
    <w:p w14:paraId="1722BDD7" w14:textId="77777777" w:rsidR="00D61BEB" w:rsidRPr="004D7375" w:rsidRDefault="00D61BEB" w:rsidP="005E7028">
      <w:pPr>
        <w:rPr>
          <w:rFonts w:ascii="Times New Roman" w:hAnsi="Times New Roman" w:cs="Times New Roman"/>
        </w:rPr>
      </w:pPr>
    </w:p>
    <w:p w14:paraId="2AD9A0F2" w14:textId="77777777" w:rsidR="00D61BEB" w:rsidRPr="004D7375" w:rsidRDefault="00D61BEB" w:rsidP="005E7028">
      <w:pPr>
        <w:rPr>
          <w:rFonts w:ascii="Times New Roman" w:hAnsi="Times New Roman" w:cs="Times New Roman"/>
        </w:rPr>
      </w:pPr>
    </w:p>
    <w:p w14:paraId="7A003475" w14:textId="77777777" w:rsidR="00D61BEB" w:rsidRPr="004D7375" w:rsidRDefault="00D61BEB" w:rsidP="005E7028">
      <w:pPr>
        <w:rPr>
          <w:rFonts w:ascii="Times New Roman" w:hAnsi="Times New Roman" w:cs="Times New Roman"/>
        </w:rPr>
      </w:pPr>
    </w:p>
    <w:p w14:paraId="74E976D2" w14:textId="77777777" w:rsidR="00D61BEB" w:rsidRPr="004D7375" w:rsidRDefault="00D61BEB" w:rsidP="005E7028">
      <w:pPr>
        <w:rPr>
          <w:rFonts w:ascii="Times New Roman" w:hAnsi="Times New Roman" w:cs="Times New Roman"/>
        </w:rPr>
      </w:pPr>
    </w:p>
    <w:p w14:paraId="3B803C1E" w14:textId="77777777" w:rsidR="00D61BEB" w:rsidRPr="004D7375" w:rsidRDefault="00D61BEB" w:rsidP="005E7028">
      <w:pPr>
        <w:rPr>
          <w:rFonts w:ascii="Times New Roman" w:hAnsi="Times New Roman" w:cs="Times New Roman"/>
        </w:rPr>
      </w:pPr>
    </w:p>
    <w:p w14:paraId="418F1F0B" w14:textId="77777777" w:rsidR="00D61BEB" w:rsidRPr="004D7375" w:rsidRDefault="00D61BEB" w:rsidP="005E7028">
      <w:pPr>
        <w:rPr>
          <w:rFonts w:ascii="Times New Roman" w:hAnsi="Times New Roman" w:cs="Times New Roman"/>
        </w:rPr>
      </w:pPr>
    </w:p>
    <w:p w14:paraId="2AA6C22A" w14:textId="77777777" w:rsidR="00D61BEB" w:rsidRPr="004D7375" w:rsidRDefault="00D61BEB" w:rsidP="005E7028">
      <w:pPr>
        <w:rPr>
          <w:rFonts w:ascii="Times New Roman" w:hAnsi="Times New Roman" w:cs="Times New Roman"/>
        </w:rPr>
      </w:pPr>
    </w:p>
    <w:p w14:paraId="5A737E94" w14:textId="77777777" w:rsidR="00D61BEB" w:rsidRPr="004D7375" w:rsidRDefault="00D61BEB" w:rsidP="005E7028">
      <w:pPr>
        <w:rPr>
          <w:rFonts w:ascii="Times New Roman" w:hAnsi="Times New Roman" w:cs="Times New Roman"/>
        </w:rPr>
      </w:pPr>
    </w:p>
    <w:p w14:paraId="1BCBCBE2" w14:textId="77777777" w:rsidR="00D61BEB" w:rsidRPr="004D7375" w:rsidRDefault="00D61BEB" w:rsidP="005E7028">
      <w:pPr>
        <w:rPr>
          <w:rFonts w:ascii="Times New Roman" w:hAnsi="Times New Roman" w:cs="Times New Roman"/>
        </w:rPr>
      </w:pPr>
    </w:p>
    <w:p w14:paraId="745967F4" w14:textId="77777777" w:rsidR="00D61BEB" w:rsidRPr="004D7375" w:rsidRDefault="00D61BEB" w:rsidP="005E7028">
      <w:pPr>
        <w:rPr>
          <w:rFonts w:ascii="Times New Roman" w:hAnsi="Times New Roman" w:cs="Times New Roman"/>
        </w:rPr>
      </w:pPr>
    </w:p>
    <w:p w14:paraId="24F5E717" w14:textId="77777777" w:rsidR="00D61BEB" w:rsidRPr="004D7375" w:rsidRDefault="00D61BEB" w:rsidP="005E7028">
      <w:pPr>
        <w:rPr>
          <w:rFonts w:ascii="Times New Roman" w:hAnsi="Times New Roman" w:cs="Times New Roman"/>
        </w:rPr>
      </w:pPr>
    </w:p>
    <w:p w14:paraId="08AF231E" w14:textId="77777777" w:rsidR="00D61BEB" w:rsidRPr="004D7375" w:rsidRDefault="00D61BEB" w:rsidP="005E7028">
      <w:pPr>
        <w:rPr>
          <w:rFonts w:ascii="Times New Roman" w:hAnsi="Times New Roman" w:cs="Times New Roman"/>
        </w:rPr>
      </w:pPr>
    </w:p>
    <w:p w14:paraId="41E2ED7F" w14:textId="77777777" w:rsidR="00D61BEB" w:rsidRPr="004D7375" w:rsidRDefault="00D61BEB" w:rsidP="005E7028">
      <w:pPr>
        <w:rPr>
          <w:rFonts w:ascii="Times New Roman" w:hAnsi="Times New Roman" w:cs="Times New Roman"/>
        </w:rPr>
      </w:pPr>
    </w:p>
    <w:p w14:paraId="39BDF26F" w14:textId="77777777" w:rsidR="00D61BEB" w:rsidRPr="004D7375" w:rsidRDefault="00D61BEB" w:rsidP="005E7028">
      <w:pPr>
        <w:rPr>
          <w:rFonts w:ascii="Times New Roman" w:hAnsi="Times New Roman" w:cs="Times New Roman"/>
        </w:rPr>
      </w:pPr>
    </w:p>
    <w:p w14:paraId="470A693C" w14:textId="77777777" w:rsidR="00D61BEB" w:rsidRPr="004D7375" w:rsidRDefault="00D61BEB" w:rsidP="005E7028">
      <w:pPr>
        <w:rPr>
          <w:rFonts w:ascii="Times New Roman" w:hAnsi="Times New Roman" w:cs="Times New Roman"/>
        </w:rPr>
      </w:pPr>
    </w:p>
    <w:p w14:paraId="757405A0" w14:textId="77777777" w:rsidR="00D61BEB" w:rsidRPr="004D7375" w:rsidRDefault="00D61BEB" w:rsidP="005E7028">
      <w:pPr>
        <w:rPr>
          <w:rFonts w:ascii="Times New Roman" w:hAnsi="Times New Roman" w:cs="Times New Roman"/>
        </w:rPr>
      </w:pPr>
    </w:p>
    <w:p w14:paraId="7F08BB5D" w14:textId="77777777" w:rsidR="00D61BEB" w:rsidRPr="004D7375" w:rsidRDefault="00D61BEB" w:rsidP="005E7028">
      <w:pPr>
        <w:rPr>
          <w:rFonts w:ascii="Times New Roman" w:hAnsi="Times New Roman" w:cs="Times New Roman"/>
        </w:rPr>
      </w:pPr>
    </w:p>
    <w:p w14:paraId="0D08E2E3" w14:textId="77777777" w:rsidR="00D61BEB" w:rsidRDefault="00D61BEB" w:rsidP="005E7028">
      <w:pPr>
        <w:rPr>
          <w:rFonts w:ascii="Times New Roman" w:hAnsi="Times New Roman" w:cs="Times New Roman"/>
        </w:rPr>
      </w:pPr>
    </w:p>
    <w:p w14:paraId="28F4DAEF" w14:textId="77777777" w:rsidR="00C839AB" w:rsidRDefault="00C839AB" w:rsidP="005E7028">
      <w:pPr>
        <w:rPr>
          <w:rFonts w:ascii="Times New Roman" w:hAnsi="Times New Roman" w:cs="Times New Roman"/>
        </w:rPr>
      </w:pPr>
    </w:p>
    <w:p w14:paraId="547FCCB4" w14:textId="77777777" w:rsidR="00C839AB" w:rsidRDefault="00C839AB" w:rsidP="005E7028">
      <w:pPr>
        <w:rPr>
          <w:rFonts w:ascii="Times New Roman" w:hAnsi="Times New Roman" w:cs="Times New Roman"/>
        </w:rPr>
      </w:pPr>
    </w:p>
    <w:p w14:paraId="45DCF2FA" w14:textId="77777777" w:rsidR="00C839AB" w:rsidRDefault="00C839AB" w:rsidP="005E7028">
      <w:pPr>
        <w:rPr>
          <w:rFonts w:ascii="Times New Roman" w:hAnsi="Times New Roman" w:cs="Times New Roman"/>
        </w:rPr>
      </w:pPr>
    </w:p>
    <w:p w14:paraId="486235A4" w14:textId="77777777" w:rsidR="00C839AB" w:rsidRDefault="00C839AB" w:rsidP="005E7028">
      <w:pPr>
        <w:rPr>
          <w:rFonts w:ascii="Times New Roman" w:hAnsi="Times New Roman" w:cs="Times New Roman"/>
        </w:rPr>
      </w:pPr>
    </w:p>
    <w:sdt>
      <w:sdtPr>
        <w:rPr>
          <w:rFonts w:asciiTheme="minorHAnsi" w:eastAsiaTheme="minorHAnsi" w:hAnsiTheme="minorHAnsi" w:cstheme="minorBidi"/>
          <w:color w:val="auto"/>
          <w:sz w:val="22"/>
          <w:szCs w:val="22"/>
        </w:rPr>
        <w:id w:val="-1344699914"/>
        <w:docPartObj>
          <w:docPartGallery w:val="Table of Contents"/>
          <w:docPartUnique/>
        </w:docPartObj>
      </w:sdtPr>
      <w:sdtEndPr>
        <w:rPr>
          <w:b/>
          <w:bCs/>
          <w:noProof/>
        </w:rPr>
      </w:sdtEndPr>
      <w:sdtContent>
        <w:p w14:paraId="7AB09FBA" w14:textId="77777777" w:rsidR="0006001B" w:rsidRDefault="0006001B">
          <w:pPr>
            <w:pStyle w:val="TOCHeading"/>
          </w:pPr>
          <w:r>
            <w:t>Mục lục</w:t>
          </w:r>
        </w:p>
        <w:p w14:paraId="24663AE4" w14:textId="05106730" w:rsidR="00E07447" w:rsidRDefault="0006001B">
          <w:pPr>
            <w:pStyle w:val="TOC1"/>
            <w:tabs>
              <w:tab w:val="left" w:pos="440"/>
              <w:tab w:val="right" w:leader="dot" w:pos="10196"/>
            </w:tabs>
            <w:rPr>
              <w:rFonts w:eastAsiaTheme="minorEastAsia"/>
              <w:noProof/>
            </w:rPr>
          </w:pPr>
          <w:r>
            <w:fldChar w:fldCharType="begin"/>
          </w:r>
          <w:r>
            <w:instrText xml:space="preserve"> TOC \o "1-3" \h \z \u </w:instrText>
          </w:r>
          <w:r>
            <w:fldChar w:fldCharType="separate"/>
          </w:r>
          <w:hyperlink w:anchor="_Toc23425258" w:history="1">
            <w:r w:rsidR="00E07447" w:rsidRPr="002E4263">
              <w:rPr>
                <w:rStyle w:val="Hyperlink"/>
                <w:rFonts w:ascii="Times New Roman" w:hAnsi="Times New Roman" w:cs="Times New Roman"/>
                <w:b/>
                <w:noProof/>
              </w:rPr>
              <w:t>1.</w:t>
            </w:r>
            <w:r w:rsidR="00E07447">
              <w:rPr>
                <w:rFonts w:eastAsiaTheme="minorEastAsia"/>
                <w:noProof/>
              </w:rPr>
              <w:tab/>
            </w:r>
            <w:r w:rsidR="00E07447" w:rsidRPr="002E4263">
              <w:rPr>
                <w:rStyle w:val="Hyperlink"/>
                <w:rFonts w:ascii="Times New Roman" w:hAnsi="Times New Roman" w:cs="Times New Roman"/>
                <w:b/>
                <w:noProof/>
              </w:rPr>
              <w:t>Giới t</w:t>
            </w:r>
            <w:r w:rsidR="00E07447" w:rsidRPr="002E4263">
              <w:rPr>
                <w:rStyle w:val="Hyperlink"/>
                <w:rFonts w:ascii="Times New Roman" w:hAnsi="Times New Roman" w:cs="Times New Roman"/>
                <w:b/>
                <w:noProof/>
              </w:rPr>
              <w:t>h</w:t>
            </w:r>
            <w:r w:rsidR="00E07447" w:rsidRPr="002E4263">
              <w:rPr>
                <w:rStyle w:val="Hyperlink"/>
                <w:rFonts w:ascii="Times New Roman" w:hAnsi="Times New Roman" w:cs="Times New Roman"/>
                <w:b/>
                <w:noProof/>
              </w:rPr>
              <w:t>iệu</w:t>
            </w:r>
            <w:r w:rsidR="00E07447">
              <w:rPr>
                <w:noProof/>
                <w:webHidden/>
              </w:rPr>
              <w:tab/>
            </w:r>
            <w:r w:rsidR="00E07447">
              <w:rPr>
                <w:noProof/>
                <w:webHidden/>
              </w:rPr>
              <w:fldChar w:fldCharType="begin"/>
            </w:r>
            <w:r w:rsidR="00E07447">
              <w:rPr>
                <w:noProof/>
                <w:webHidden/>
              </w:rPr>
              <w:instrText xml:space="preserve"> PAGEREF _Toc23425258 \h </w:instrText>
            </w:r>
            <w:r w:rsidR="00E07447">
              <w:rPr>
                <w:noProof/>
                <w:webHidden/>
              </w:rPr>
            </w:r>
            <w:r w:rsidR="00E07447">
              <w:rPr>
                <w:noProof/>
                <w:webHidden/>
              </w:rPr>
              <w:fldChar w:fldCharType="separate"/>
            </w:r>
            <w:r w:rsidR="00E07447">
              <w:rPr>
                <w:noProof/>
                <w:webHidden/>
              </w:rPr>
              <w:t>4</w:t>
            </w:r>
            <w:r w:rsidR="00E07447">
              <w:rPr>
                <w:noProof/>
                <w:webHidden/>
              </w:rPr>
              <w:fldChar w:fldCharType="end"/>
            </w:r>
          </w:hyperlink>
        </w:p>
        <w:p w14:paraId="00EDF4BB" w14:textId="006EEF51" w:rsidR="00E07447" w:rsidRDefault="002D496E">
          <w:pPr>
            <w:pStyle w:val="TOC1"/>
            <w:tabs>
              <w:tab w:val="left" w:pos="440"/>
              <w:tab w:val="right" w:leader="dot" w:pos="10196"/>
            </w:tabs>
            <w:rPr>
              <w:rFonts w:eastAsiaTheme="minorEastAsia"/>
              <w:noProof/>
            </w:rPr>
          </w:pPr>
          <w:hyperlink w:anchor="_Toc23425259" w:history="1">
            <w:r w:rsidR="00E07447" w:rsidRPr="002E4263">
              <w:rPr>
                <w:rStyle w:val="Hyperlink"/>
                <w:rFonts w:ascii="Times New Roman" w:hAnsi="Times New Roman" w:cs="Times New Roman"/>
                <w:b/>
                <w:noProof/>
              </w:rPr>
              <w:t>2.</w:t>
            </w:r>
            <w:r w:rsidR="00E07447">
              <w:rPr>
                <w:rFonts w:eastAsiaTheme="minorEastAsia"/>
                <w:noProof/>
              </w:rPr>
              <w:tab/>
            </w:r>
            <w:r w:rsidR="00E07447" w:rsidRPr="002E4263">
              <w:rPr>
                <w:rStyle w:val="Hyperlink"/>
                <w:rFonts w:ascii="Times New Roman" w:hAnsi="Times New Roman" w:cs="Times New Roman"/>
                <w:b/>
                <w:noProof/>
              </w:rPr>
              <w:t>Cấu trúc Framework</w:t>
            </w:r>
            <w:r w:rsidR="00E07447">
              <w:rPr>
                <w:noProof/>
                <w:webHidden/>
              </w:rPr>
              <w:tab/>
            </w:r>
            <w:r w:rsidR="00E07447">
              <w:rPr>
                <w:noProof/>
                <w:webHidden/>
              </w:rPr>
              <w:fldChar w:fldCharType="begin"/>
            </w:r>
            <w:r w:rsidR="00E07447">
              <w:rPr>
                <w:noProof/>
                <w:webHidden/>
              </w:rPr>
              <w:instrText xml:space="preserve"> PAGEREF _Toc23425259 \h </w:instrText>
            </w:r>
            <w:r w:rsidR="00E07447">
              <w:rPr>
                <w:noProof/>
                <w:webHidden/>
              </w:rPr>
            </w:r>
            <w:r w:rsidR="00E07447">
              <w:rPr>
                <w:noProof/>
                <w:webHidden/>
              </w:rPr>
              <w:fldChar w:fldCharType="separate"/>
            </w:r>
            <w:r w:rsidR="00E07447">
              <w:rPr>
                <w:noProof/>
                <w:webHidden/>
              </w:rPr>
              <w:t>4</w:t>
            </w:r>
            <w:r w:rsidR="00E07447">
              <w:rPr>
                <w:noProof/>
                <w:webHidden/>
              </w:rPr>
              <w:fldChar w:fldCharType="end"/>
            </w:r>
          </w:hyperlink>
        </w:p>
        <w:p w14:paraId="43D24A61" w14:textId="2016BCF0" w:rsidR="00E07447" w:rsidRDefault="002D496E">
          <w:pPr>
            <w:pStyle w:val="TOC2"/>
            <w:tabs>
              <w:tab w:val="left" w:pos="880"/>
              <w:tab w:val="right" w:leader="dot" w:pos="10196"/>
            </w:tabs>
            <w:rPr>
              <w:rFonts w:eastAsiaTheme="minorEastAsia"/>
              <w:noProof/>
            </w:rPr>
          </w:pPr>
          <w:hyperlink w:anchor="_Toc23425260" w:history="1">
            <w:r w:rsidR="00E07447" w:rsidRPr="002E4263">
              <w:rPr>
                <w:rStyle w:val="Hyperlink"/>
                <w:rFonts w:ascii="Times New Roman" w:hAnsi="Times New Roman" w:cs="Times New Roman"/>
                <w:b/>
                <w:noProof/>
              </w:rPr>
              <w:t>2.1.</w:t>
            </w:r>
            <w:r w:rsidR="00E07447">
              <w:rPr>
                <w:rFonts w:eastAsiaTheme="minorEastAsia"/>
                <w:noProof/>
              </w:rPr>
              <w:tab/>
            </w:r>
            <w:r w:rsidR="00E07447" w:rsidRPr="002E4263">
              <w:rPr>
                <w:rStyle w:val="Hyperlink"/>
                <w:rFonts w:ascii="Times New Roman" w:hAnsi="Times New Roman" w:cs="Times New Roman"/>
                <w:b/>
                <w:noProof/>
              </w:rPr>
              <w:t>Cấu trúc chung</w:t>
            </w:r>
            <w:r w:rsidR="00E07447">
              <w:rPr>
                <w:noProof/>
                <w:webHidden/>
              </w:rPr>
              <w:tab/>
            </w:r>
            <w:r w:rsidR="00E07447">
              <w:rPr>
                <w:noProof/>
                <w:webHidden/>
              </w:rPr>
              <w:fldChar w:fldCharType="begin"/>
            </w:r>
            <w:r w:rsidR="00E07447">
              <w:rPr>
                <w:noProof/>
                <w:webHidden/>
              </w:rPr>
              <w:instrText xml:space="preserve"> PAGEREF _Toc23425260 \h </w:instrText>
            </w:r>
            <w:r w:rsidR="00E07447">
              <w:rPr>
                <w:noProof/>
                <w:webHidden/>
              </w:rPr>
            </w:r>
            <w:r w:rsidR="00E07447">
              <w:rPr>
                <w:noProof/>
                <w:webHidden/>
              </w:rPr>
              <w:fldChar w:fldCharType="separate"/>
            </w:r>
            <w:r w:rsidR="00E07447">
              <w:rPr>
                <w:noProof/>
                <w:webHidden/>
              </w:rPr>
              <w:t>4</w:t>
            </w:r>
            <w:r w:rsidR="00E07447">
              <w:rPr>
                <w:noProof/>
                <w:webHidden/>
              </w:rPr>
              <w:fldChar w:fldCharType="end"/>
            </w:r>
          </w:hyperlink>
        </w:p>
        <w:p w14:paraId="757C37AA" w14:textId="510EBD04" w:rsidR="00E07447" w:rsidRDefault="002D496E">
          <w:pPr>
            <w:pStyle w:val="TOC2"/>
            <w:tabs>
              <w:tab w:val="left" w:pos="880"/>
              <w:tab w:val="right" w:leader="dot" w:pos="10196"/>
            </w:tabs>
            <w:rPr>
              <w:rFonts w:eastAsiaTheme="minorEastAsia"/>
              <w:noProof/>
            </w:rPr>
          </w:pPr>
          <w:hyperlink w:anchor="_Toc23425261" w:history="1">
            <w:r w:rsidR="00E07447" w:rsidRPr="002E4263">
              <w:rPr>
                <w:rStyle w:val="Hyperlink"/>
                <w:rFonts w:ascii="Times New Roman" w:hAnsi="Times New Roman" w:cs="Times New Roman"/>
                <w:b/>
                <w:noProof/>
              </w:rPr>
              <w:t>2.2.</w:t>
            </w:r>
            <w:r w:rsidR="00E07447">
              <w:rPr>
                <w:rFonts w:eastAsiaTheme="minorEastAsia"/>
                <w:noProof/>
              </w:rPr>
              <w:tab/>
            </w:r>
            <w:r w:rsidR="00E07447" w:rsidRPr="002E4263">
              <w:rPr>
                <w:rStyle w:val="Hyperlink"/>
                <w:rFonts w:ascii="Times New Roman" w:hAnsi="Times New Roman" w:cs="Times New Roman"/>
                <w:b/>
                <w:noProof/>
              </w:rPr>
              <w:t>Cấu trúc module FWApi</w:t>
            </w:r>
            <w:r w:rsidR="00E07447">
              <w:rPr>
                <w:noProof/>
                <w:webHidden/>
              </w:rPr>
              <w:tab/>
            </w:r>
            <w:r w:rsidR="00E07447">
              <w:rPr>
                <w:noProof/>
                <w:webHidden/>
              </w:rPr>
              <w:fldChar w:fldCharType="begin"/>
            </w:r>
            <w:r w:rsidR="00E07447">
              <w:rPr>
                <w:noProof/>
                <w:webHidden/>
              </w:rPr>
              <w:instrText xml:space="preserve"> PAGEREF _Toc23425261 \h </w:instrText>
            </w:r>
            <w:r w:rsidR="00E07447">
              <w:rPr>
                <w:noProof/>
                <w:webHidden/>
              </w:rPr>
            </w:r>
            <w:r w:rsidR="00E07447">
              <w:rPr>
                <w:noProof/>
                <w:webHidden/>
              </w:rPr>
              <w:fldChar w:fldCharType="separate"/>
            </w:r>
            <w:r w:rsidR="00E07447">
              <w:rPr>
                <w:noProof/>
                <w:webHidden/>
              </w:rPr>
              <w:t>5</w:t>
            </w:r>
            <w:r w:rsidR="00E07447">
              <w:rPr>
                <w:noProof/>
                <w:webHidden/>
              </w:rPr>
              <w:fldChar w:fldCharType="end"/>
            </w:r>
          </w:hyperlink>
        </w:p>
        <w:p w14:paraId="3970648D" w14:textId="7E172856" w:rsidR="00E07447" w:rsidRDefault="002D496E">
          <w:pPr>
            <w:pStyle w:val="TOC2"/>
            <w:tabs>
              <w:tab w:val="left" w:pos="880"/>
              <w:tab w:val="right" w:leader="dot" w:pos="10196"/>
            </w:tabs>
            <w:rPr>
              <w:rFonts w:eastAsiaTheme="minorEastAsia"/>
              <w:noProof/>
            </w:rPr>
          </w:pPr>
          <w:hyperlink w:anchor="_Toc23425262" w:history="1">
            <w:r w:rsidR="00E07447" w:rsidRPr="002E4263">
              <w:rPr>
                <w:rStyle w:val="Hyperlink"/>
                <w:rFonts w:ascii="Times New Roman" w:hAnsi="Times New Roman" w:cs="Times New Roman"/>
                <w:b/>
                <w:noProof/>
              </w:rPr>
              <w:t>2.3.</w:t>
            </w:r>
            <w:r w:rsidR="00E07447">
              <w:rPr>
                <w:rFonts w:eastAsiaTheme="minorEastAsia"/>
                <w:noProof/>
              </w:rPr>
              <w:tab/>
            </w:r>
            <w:r w:rsidR="00E07447" w:rsidRPr="002E4263">
              <w:rPr>
                <w:rStyle w:val="Hyperlink"/>
                <w:rFonts w:ascii="Times New Roman" w:hAnsi="Times New Roman" w:cs="Times New Roman"/>
                <w:b/>
                <w:noProof/>
              </w:rPr>
              <w:t>Cấu trúc module FWSprBApi</w:t>
            </w:r>
            <w:r w:rsidR="00E07447">
              <w:rPr>
                <w:noProof/>
                <w:webHidden/>
              </w:rPr>
              <w:tab/>
            </w:r>
            <w:r w:rsidR="00E07447">
              <w:rPr>
                <w:noProof/>
                <w:webHidden/>
              </w:rPr>
              <w:fldChar w:fldCharType="begin"/>
            </w:r>
            <w:r w:rsidR="00E07447">
              <w:rPr>
                <w:noProof/>
                <w:webHidden/>
              </w:rPr>
              <w:instrText xml:space="preserve"> PAGEREF _Toc23425262 \h </w:instrText>
            </w:r>
            <w:r w:rsidR="00E07447">
              <w:rPr>
                <w:noProof/>
                <w:webHidden/>
              </w:rPr>
            </w:r>
            <w:r w:rsidR="00E07447">
              <w:rPr>
                <w:noProof/>
                <w:webHidden/>
              </w:rPr>
              <w:fldChar w:fldCharType="separate"/>
            </w:r>
            <w:r w:rsidR="00E07447">
              <w:rPr>
                <w:noProof/>
                <w:webHidden/>
              </w:rPr>
              <w:t>6</w:t>
            </w:r>
            <w:r w:rsidR="00E07447">
              <w:rPr>
                <w:noProof/>
                <w:webHidden/>
              </w:rPr>
              <w:fldChar w:fldCharType="end"/>
            </w:r>
          </w:hyperlink>
        </w:p>
        <w:p w14:paraId="27CE4F5D" w14:textId="4F381234" w:rsidR="00E07447" w:rsidRDefault="002D496E">
          <w:pPr>
            <w:pStyle w:val="TOC1"/>
            <w:tabs>
              <w:tab w:val="left" w:pos="440"/>
              <w:tab w:val="right" w:leader="dot" w:pos="10196"/>
            </w:tabs>
            <w:rPr>
              <w:rFonts w:eastAsiaTheme="minorEastAsia"/>
              <w:noProof/>
            </w:rPr>
          </w:pPr>
          <w:hyperlink w:anchor="_Toc23425263" w:history="1">
            <w:r w:rsidR="00E07447" w:rsidRPr="002E4263">
              <w:rPr>
                <w:rStyle w:val="Hyperlink"/>
                <w:rFonts w:ascii="Times New Roman" w:hAnsi="Times New Roman" w:cs="Times New Roman"/>
                <w:b/>
                <w:noProof/>
              </w:rPr>
              <w:t>3.</w:t>
            </w:r>
            <w:r w:rsidR="00E07447">
              <w:rPr>
                <w:rFonts w:eastAsiaTheme="minorEastAsia"/>
                <w:noProof/>
              </w:rPr>
              <w:tab/>
            </w:r>
            <w:r w:rsidR="00E07447" w:rsidRPr="002E4263">
              <w:rPr>
                <w:rStyle w:val="Hyperlink"/>
                <w:rFonts w:ascii="Times New Roman" w:hAnsi="Times New Roman" w:cs="Times New Roman"/>
                <w:b/>
                <w:noProof/>
              </w:rPr>
              <w:t>Cài đặt</w:t>
            </w:r>
            <w:r w:rsidR="00E07447">
              <w:rPr>
                <w:noProof/>
                <w:webHidden/>
              </w:rPr>
              <w:tab/>
            </w:r>
            <w:r w:rsidR="00E07447">
              <w:rPr>
                <w:noProof/>
                <w:webHidden/>
              </w:rPr>
              <w:fldChar w:fldCharType="begin"/>
            </w:r>
            <w:r w:rsidR="00E07447">
              <w:rPr>
                <w:noProof/>
                <w:webHidden/>
              </w:rPr>
              <w:instrText xml:space="preserve"> PAGEREF _Toc23425263 \h </w:instrText>
            </w:r>
            <w:r w:rsidR="00E07447">
              <w:rPr>
                <w:noProof/>
                <w:webHidden/>
              </w:rPr>
            </w:r>
            <w:r w:rsidR="00E07447">
              <w:rPr>
                <w:noProof/>
                <w:webHidden/>
              </w:rPr>
              <w:fldChar w:fldCharType="separate"/>
            </w:r>
            <w:r w:rsidR="00E07447">
              <w:rPr>
                <w:noProof/>
                <w:webHidden/>
              </w:rPr>
              <w:t>7</w:t>
            </w:r>
            <w:r w:rsidR="00E07447">
              <w:rPr>
                <w:noProof/>
                <w:webHidden/>
              </w:rPr>
              <w:fldChar w:fldCharType="end"/>
            </w:r>
          </w:hyperlink>
        </w:p>
        <w:p w14:paraId="30C769F8" w14:textId="6D2BBA97" w:rsidR="00E07447" w:rsidRDefault="002D496E">
          <w:pPr>
            <w:pStyle w:val="TOC1"/>
            <w:tabs>
              <w:tab w:val="left" w:pos="440"/>
              <w:tab w:val="right" w:leader="dot" w:pos="10196"/>
            </w:tabs>
            <w:rPr>
              <w:rFonts w:eastAsiaTheme="minorEastAsia"/>
              <w:noProof/>
            </w:rPr>
          </w:pPr>
          <w:hyperlink w:anchor="_Toc23425264" w:history="1">
            <w:r w:rsidR="00E07447" w:rsidRPr="002E4263">
              <w:rPr>
                <w:rStyle w:val="Hyperlink"/>
                <w:rFonts w:ascii="Times New Roman" w:hAnsi="Times New Roman" w:cs="Times New Roman"/>
                <w:b/>
                <w:noProof/>
              </w:rPr>
              <w:t>4.</w:t>
            </w:r>
            <w:r w:rsidR="00E07447">
              <w:rPr>
                <w:rFonts w:eastAsiaTheme="minorEastAsia"/>
                <w:noProof/>
              </w:rPr>
              <w:tab/>
            </w:r>
            <w:r w:rsidR="00E07447" w:rsidRPr="002E4263">
              <w:rPr>
                <w:rStyle w:val="Hyperlink"/>
                <w:rFonts w:ascii="Times New Roman" w:hAnsi="Times New Roman" w:cs="Times New Roman"/>
                <w:b/>
                <w:noProof/>
              </w:rPr>
              <w:t>Cơ bản về Spring Boot</w:t>
            </w:r>
            <w:r w:rsidR="00E07447">
              <w:rPr>
                <w:noProof/>
                <w:webHidden/>
              </w:rPr>
              <w:tab/>
            </w:r>
            <w:r w:rsidR="00E07447">
              <w:rPr>
                <w:noProof/>
                <w:webHidden/>
              </w:rPr>
              <w:fldChar w:fldCharType="begin"/>
            </w:r>
            <w:r w:rsidR="00E07447">
              <w:rPr>
                <w:noProof/>
                <w:webHidden/>
              </w:rPr>
              <w:instrText xml:space="preserve"> PAGEREF _Toc23425264 \h </w:instrText>
            </w:r>
            <w:r w:rsidR="00E07447">
              <w:rPr>
                <w:noProof/>
                <w:webHidden/>
              </w:rPr>
            </w:r>
            <w:r w:rsidR="00E07447">
              <w:rPr>
                <w:noProof/>
                <w:webHidden/>
              </w:rPr>
              <w:fldChar w:fldCharType="separate"/>
            </w:r>
            <w:r w:rsidR="00E07447">
              <w:rPr>
                <w:noProof/>
                <w:webHidden/>
              </w:rPr>
              <w:t>8</w:t>
            </w:r>
            <w:r w:rsidR="00E07447">
              <w:rPr>
                <w:noProof/>
                <w:webHidden/>
              </w:rPr>
              <w:fldChar w:fldCharType="end"/>
            </w:r>
          </w:hyperlink>
        </w:p>
        <w:p w14:paraId="6D3917FF" w14:textId="57238D13" w:rsidR="00E07447" w:rsidRDefault="002D496E">
          <w:pPr>
            <w:pStyle w:val="TOC1"/>
            <w:tabs>
              <w:tab w:val="left" w:pos="440"/>
              <w:tab w:val="right" w:leader="dot" w:pos="10196"/>
            </w:tabs>
            <w:rPr>
              <w:rFonts w:eastAsiaTheme="minorEastAsia"/>
              <w:noProof/>
            </w:rPr>
          </w:pPr>
          <w:hyperlink w:anchor="_Toc23425265" w:history="1">
            <w:r w:rsidR="00E07447" w:rsidRPr="002E4263">
              <w:rPr>
                <w:rStyle w:val="Hyperlink"/>
                <w:rFonts w:ascii="Times New Roman" w:hAnsi="Times New Roman" w:cs="Times New Roman"/>
                <w:b/>
                <w:noProof/>
              </w:rPr>
              <w:t>5.</w:t>
            </w:r>
            <w:r w:rsidR="00E07447">
              <w:rPr>
                <w:rFonts w:eastAsiaTheme="minorEastAsia"/>
                <w:noProof/>
              </w:rPr>
              <w:tab/>
            </w:r>
            <w:r w:rsidR="00E07447" w:rsidRPr="002E4263">
              <w:rPr>
                <w:rStyle w:val="Hyperlink"/>
                <w:rFonts w:ascii="Times New Roman" w:hAnsi="Times New Roman" w:cs="Times New Roman"/>
                <w:b/>
                <w:noProof/>
              </w:rPr>
              <w:t>Lập trình với framework</w:t>
            </w:r>
            <w:r w:rsidR="00E07447">
              <w:rPr>
                <w:noProof/>
                <w:webHidden/>
              </w:rPr>
              <w:tab/>
            </w:r>
            <w:r w:rsidR="00E07447">
              <w:rPr>
                <w:noProof/>
                <w:webHidden/>
              </w:rPr>
              <w:fldChar w:fldCharType="begin"/>
            </w:r>
            <w:r w:rsidR="00E07447">
              <w:rPr>
                <w:noProof/>
                <w:webHidden/>
              </w:rPr>
              <w:instrText xml:space="preserve"> PAGEREF _Toc23425265 \h </w:instrText>
            </w:r>
            <w:r w:rsidR="00E07447">
              <w:rPr>
                <w:noProof/>
                <w:webHidden/>
              </w:rPr>
            </w:r>
            <w:r w:rsidR="00E07447">
              <w:rPr>
                <w:noProof/>
                <w:webHidden/>
              </w:rPr>
              <w:fldChar w:fldCharType="separate"/>
            </w:r>
            <w:r w:rsidR="00E07447">
              <w:rPr>
                <w:noProof/>
                <w:webHidden/>
              </w:rPr>
              <w:t>8</w:t>
            </w:r>
            <w:r w:rsidR="00E07447">
              <w:rPr>
                <w:noProof/>
                <w:webHidden/>
              </w:rPr>
              <w:fldChar w:fldCharType="end"/>
            </w:r>
          </w:hyperlink>
        </w:p>
        <w:p w14:paraId="425A87B9" w14:textId="30A79D03" w:rsidR="00E07447" w:rsidRDefault="002D496E">
          <w:pPr>
            <w:pStyle w:val="TOC2"/>
            <w:tabs>
              <w:tab w:val="left" w:pos="880"/>
              <w:tab w:val="right" w:leader="dot" w:pos="10196"/>
            </w:tabs>
            <w:rPr>
              <w:rFonts w:eastAsiaTheme="minorEastAsia"/>
              <w:noProof/>
            </w:rPr>
          </w:pPr>
          <w:hyperlink w:anchor="_Toc23425266" w:history="1">
            <w:r w:rsidR="00E07447" w:rsidRPr="002E4263">
              <w:rPr>
                <w:rStyle w:val="Hyperlink"/>
                <w:rFonts w:ascii="Times New Roman" w:hAnsi="Times New Roman" w:cs="Times New Roman"/>
                <w:b/>
                <w:noProof/>
              </w:rPr>
              <w:t>5.1.</w:t>
            </w:r>
            <w:r w:rsidR="00E07447">
              <w:rPr>
                <w:rFonts w:eastAsiaTheme="minorEastAsia"/>
                <w:noProof/>
              </w:rPr>
              <w:tab/>
            </w:r>
            <w:r w:rsidR="00E07447" w:rsidRPr="002E4263">
              <w:rPr>
                <w:rStyle w:val="Hyperlink"/>
                <w:rFonts w:ascii="Times New Roman" w:hAnsi="Times New Roman" w:cs="Times New Roman"/>
                <w:b/>
                <w:noProof/>
              </w:rPr>
              <w:t>Các quy định chung</w:t>
            </w:r>
            <w:r w:rsidR="00E07447">
              <w:rPr>
                <w:noProof/>
                <w:webHidden/>
              </w:rPr>
              <w:tab/>
            </w:r>
            <w:r w:rsidR="00E07447">
              <w:rPr>
                <w:noProof/>
                <w:webHidden/>
              </w:rPr>
              <w:fldChar w:fldCharType="begin"/>
            </w:r>
            <w:r w:rsidR="00E07447">
              <w:rPr>
                <w:noProof/>
                <w:webHidden/>
              </w:rPr>
              <w:instrText xml:space="preserve"> PAGEREF _Toc23425266 \h </w:instrText>
            </w:r>
            <w:r w:rsidR="00E07447">
              <w:rPr>
                <w:noProof/>
                <w:webHidden/>
              </w:rPr>
            </w:r>
            <w:r w:rsidR="00E07447">
              <w:rPr>
                <w:noProof/>
                <w:webHidden/>
              </w:rPr>
              <w:fldChar w:fldCharType="separate"/>
            </w:r>
            <w:r w:rsidR="00E07447">
              <w:rPr>
                <w:noProof/>
                <w:webHidden/>
              </w:rPr>
              <w:t>8</w:t>
            </w:r>
            <w:r w:rsidR="00E07447">
              <w:rPr>
                <w:noProof/>
                <w:webHidden/>
              </w:rPr>
              <w:fldChar w:fldCharType="end"/>
            </w:r>
          </w:hyperlink>
        </w:p>
        <w:p w14:paraId="2615A83D" w14:textId="39589CBF" w:rsidR="00E07447" w:rsidRDefault="002D496E">
          <w:pPr>
            <w:pStyle w:val="TOC2"/>
            <w:tabs>
              <w:tab w:val="left" w:pos="880"/>
              <w:tab w:val="right" w:leader="dot" w:pos="10196"/>
            </w:tabs>
            <w:rPr>
              <w:rFonts w:eastAsiaTheme="minorEastAsia"/>
              <w:noProof/>
            </w:rPr>
          </w:pPr>
          <w:hyperlink w:anchor="_Toc23425267" w:history="1">
            <w:r w:rsidR="00E07447" w:rsidRPr="002E4263">
              <w:rPr>
                <w:rStyle w:val="Hyperlink"/>
                <w:rFonts w:ascii="Times New Roman" w:hAnsi="Times New Roman" w:cs="Times New Roman"/>
                <w:b/>
                <w:noProof/>
              </w:rPr>
              <w:t>5.2.</w:t>
            </w:r>
            <w:r w:rsidR="00E07447">
              <w:rPr>
                <w:rFonts w:eastAsiaTheme="minorEastAsia"/>
                <w:noProof/>
              </w:rPr>
              <w:tab/>
            </w:r>
            <w:r w:rsidR="00E07447" w:rsidRPr="002E4263">
              <w:rPr>
                <w:rStyle w:val="Hyperlink"/>
                <w:rFonts w:ascii="Times New Roman" w:hAnsi="Times New Roman" w:cs="Times New Roman"/>
                <w:b/>
                <w:noProof/>
              </w:rPr>
              <w:t>Hướng dẫn lập trình chức năng</w:t>
            </w:r>
            <w:r w:rsidR="00E07447">
              <w:rPr>
                <w:noProof/>
                <w:webHidden/>
              </w:rPr>
              <w:tab/>
            </w:r>
            <w:r w:rsidR="00E07447">
              <w:rPr>
                <w:noProof/>
                <w:webHidden/>
              </w:rPr>
              <w:fldChar w:fldCharType="begin"/>
            </w:r>
            <w:r w:rsidR="00E07447">
              <w:rPr>
                <w:noProof/>
                <w:webHidden/>
              </w:rPr>
              <w:instrText xml:space="preserve"> PAGEREF _Toc23425267 \h </w:instrText>
            </w:r>
            <w:r w:rsidR="00E07447">
              <w:rPr>
                <w:noProof/>
                <w:webHidden/>
              </w:rPr>
            </w:r>
            <w:r w:rsidR="00E07447">
              <w:rPr>
                <w:noProof/>
                <w:webHidden/>
              </w:rPr>
              <w:fldChar w:fldCharType="separate"/>
            </w:r>
            <w:r w:rsidR="00E07447">
              <w:rPr>
                <w:noProof/>
                <w:webHidden/>
              </w:rPr>
              <w:t>9</w:t>
            </w:r>
            <w:r w:rsidR="00E07447">
              <w:rPr>
                <w:noProof/>
                <w:webHidden/>
              </w:rPr>
              <w:fldChar w:fldCharType="end"/>
            </w:r>
          </w:hyperlink>
        </w:p>
        <w:p w14:paraId="27E3F272" w14:textId="56010595" w:rsidR="00E07447" w:rsidRDefault="002D496E">
          <w:pPr>
            <w:pStyle w:val="TOC2"/>
            <w:tabs>
              <w:tab w:val="left" w:pos="880"/>
              <w:tab w:val="right" w:leader="dot" w:pos="10196"/>
            </w:tabs>
            <w:rPr>
              <w:rFonts w:eastAsiaTheme="minorEastAsia"/>
              <w:noProof/>
            </w:rPr>
          </w:pPr>
          <w:hyperlink w:anchor="_Toc23425268" w:history="1">
            <w:r w:rsidR="00E07447" w:rsidRPr="002E4263">
              <w:rPr>
                <w:rStyle w:val="Hyperlink"/>
                <w:rFonts w:ascii="Times New Roman" w:hAnsi="Times New Roman" w:cs="Times New Roman"/>
                <w:b/>
                <w:noProof/>
              </w:rPr>
              <w:t>5.3.</w:t>
            </w:r>
            <w:r w:rsidR="00E07447">
              <w:rPr>
                <w:rFonts w:eastAsiaTheme="minorEastAsia"/>
                <w:noProof/>
              </w:rPr>
              <w:tab/>
            </w:r>
            <w:r w:rsidR="00E07447" w:rsidRPr="002E4263">
              <w:rPr>
                <w:rStyle w:val="Hyperlink"/>
                <w:rFonts w:ascii="Times New Roman" w:hAnsi="Times New Roman" w:cs="Times New Roman"/>
                <w:b/>
                <w:noProof/>
              </w:rPr>
              <w:t>Hướng dẫn lập trình nâng cao</w:t>
            </w:r>
            <w:r w:rsidR="00E07447">
              <w:rPr>
                <w:noProof/>
                <w:webHidden/>
              </w:rPr>
              <w:tab/>
            </w:r>
            <w:r w:rsidR="00E07447">
              <w:rPr>
                <w:noProof/>
                <w:webHidden/>
              </w:rPr>
              <w:fldChar w:fldCharType="begin"/>
            </w:r>
            <w:r w:rsidR="00E07447">
              <w:rPr>
                <w:noProof/>
                <w:webHidden/>
              </w:rPr>
              <w:instrText xml:space="preserve"> PAGEREF _Toc23425268 \h </w:instrText>
            </w:r>
            <w:r w:rsidR="00E07447">
              <w:rPr>
                <w:noProof/>
                <w:webHidden/>
              </w:rPr>
            </w:r>
            <w:r w:rsidR="00E07447">
              <w:rPr>
                <w:noProof/>
                <w:webHidden/>
              </w:rPr>
              <w:fldChar w:fldCharType="separate"/>
            </w:r>
            <w:r w:rsidR="00E07447">
              <w:rPr>
                <w:noProof/>
                <w:webHidden/>
              </w:rPr>
              <w:t>12</w:t>
            </w:r>
            <w:r w:rsidR="00E07447">
              <w:rPr>
                <w:noProof/>
                <w:webHidden/>
              </w:rPr>
              <w:fldChar w:fldCharType="end"/>
            </w:r>
          </w:hyperlink>
        </w:p>
        <w:p w14:paraId="6ED8C16C" w14:textId="331453F2" w:rsidR="00E07447" w:rsidRDefault="002D496E">
          <w:pPr>
            <w:pStyle w:val="TOC3"/>
            <w:tabs>
              <w:tab w:val="left" w:pos="1320"/>
              <w:tab w:val="right" w:leader="dot" w:pos="10196"/>
            </w:tabs>
            <w:rPr>
              <w:rFonts w:eastAsiaTheme="minorEastAsia"/>
              <w:noProof/>
            </w:rPr>
          </w:pPr>
          <w:hyperlink w:anchor="_Toc23425269" w:history="1">
            <w:r w:rsidR="00E07447" w:rsidRPr="002E4263">
              <w:rPr>
                <w:rStyle w:val="Hyperlink"/>
                <w:rFonts w:ascii="Times New Roman" w:hAnsi="Times New Roman" w:cs="Times New Roman"/>
                <w:b/>
                <w:noProof/>
              </w:rPr>
              <w:t>5.3.1.</w:t>
            </w:r>
            <w:r w:rsidR="00E07447">
              <w:rPr>
                <w:rFonts w:eastAsiaTheme="minorEastAsia"/>
                <w:noProof/>
              </w:rPr>
              <w:tab/>
            </w:r>
            <w:r w:rsidR="00E07447" w:rsidRPr="002E4263">
              <w:rPr>
                <w:rStyle w:val="Hyperlink"/>
                <w:rFonts w:ascii="Times New Roman" w:hAnsi="Times New Roman" w:cs="Times New Roman"/>
                <w:b/>
                <w:noProof/>
              </w:rPr>
              <w:t>Giao tiếp với hệ thống khác qua API</w:t>
            </w:r>
            <w:r w:rsidR="00E07447">
              <w:rPr>
                <w:noProof/>
                <w:webHidden/>
              </w:rPr>
              <w:tab/>
            </w:r>
            <w:r w:rsidR="00E07447">
              <w:rPr>
                <w:noProof/>
                <w:webHidden/>
              </w:rPr>
              <w:fldChar w:fldCharType="begin"/>
            </w:r>
            <w:r w:rsidR="00E07447">
              <w:rPr>
                <w:noProof/>
                <w:webHidden/>
              </w:rPr>
              <w:instrText xml:space="preserve"> PAGEREF _Toc23425269 \h </w:instrText>
            </w:r>
            <w:r w:rsidR="00E07447">
              <w:rPr>
                <w:noProof/>
                <w:webHidden/>
              </w:rPr>
            </w:r>
            <w:r w:rsidR="00E07447">
              <w:rPr>
                <w:noProof/>
                <w:webHidden/>
              </w:rPr>
              <w:fldChar w:fldCharType="separate"/>
            </w:r>
            <w:r w:rsidR="00E07447">
              <w:rPr>
                <w:noProof/>
                <w:webHidden/>
              </w:rPr>
              <w:t>12</w:t>
            </w:r>
            <w:r w:rsidR="00E07447">
              <w:rPr>
                <w:noProof/>
                <w:webHidden/>
              </w:rPr>
              <w:fldChar w:fldCharType="end"/>
            </w:r>
          </w:hyperlink>
        </w:p>
        <w:p w14:paraId="0C814D6A" w14:textId="022A7FBA" w:rsidR="00E07447" w:rsidRDefault="002D496E">
          <w:pPr>
            <w:pStyle w:val="TOC3"/>
            <w:tabs>
              <w:tab w:val="left" w:pos="1320"/>
              <w:tab w:val="right" w:leader="dot" w:pos="10196"/>
            </w:tabs>
            <w:rPr>
              <w:rFonts w:eastAsiaTheme="minorEastAsia"/>
              <w:noProof/>
            </w:rPr>
          </w:pPr>
          <w:hyperlink w:anchor="_Toc23425270" w:history="1">
            <w:r w:rsidR="00E07447" w:rsidRPr="002E4263">
              <w:rPr>
                <w:rStyle w:val="Hyperlink"/>
                <w:rFonts w:ascii="Times New Roman" w:hAnsi="Times New Roman" w:cs="Times New Roman"/>
                <w:b/>
                <w:noProof/>
              </w:rPr>
              <w:t>5.3.2.</w:t>
            </w:r>
            <w:r w:rsidR="00E07447">
              <w:rPr>
                <w:rFonts w:eastAsiaTheme="minorEastAsia"/>
                <w:noProof/>
              </w:rPr>
              <w:tab/>
            </w:r>
            <w:r w:rsidR="00E07447" w:rsidRPr="002E4263">
              <w:rPr>
                <w:rStyle w:val="Hyperlink"/>
                <w:rFonts w:ascii="Times New Roman" w:hAnsi="Times New Roman" w:cs="Times New Roman"/>
                <w:b/>
                <w:noProof/>
              </w:rPr>
              <w:t>Viết tiến trình chạy ngầm</w:t>
            </w:r>
            <w:r w:rsidR="00E07447">
              <w:rPr>
                <w:noProof/>
                <w:webHidden/>
              </w:rPr>
              <w:tab/>
            </w:r>
            <w:r w:rsidR="00E07447">
              <w:rPr>
                <w:noProof/>
                <w:webHidden/>
              </w:rPr>
              <w:fldChar w:fldCharType="begin"/>
            </w:r>
            <w:r w:rsidR="00E07447">
              <w:rPr>
                <w:noProof/>
                <w:webHidden/>
              </w:rPr>
              <w:instrText xml:space="preserve"> PAGEREF _Toc23425270 \h </w:instrText>
            </w:r>
            <w:r w:rsidR="00E07447">
              <w:rPr>
                <w:noProof/>
                <w:webHidden/>
              </w:rPr>
            </w:r>
            <w:r w:rsidR="00E07447">
              <w:rPr>
                <w:noProof/>
                <w:webHidden/>
              </w:rPr>
              <w:fldChar w:fldCharType="separate"/>
            </w:r>
            <w:r w:rsidR="00E07447">
              <w:rPr>
                <w:noProof/>
                <w:webHidden/>
              </w:rPr>
              <w:t>13</w:t>
            </w:r>
            <w:r w:rsidR="00E07447">
              <w:rPr>
                <w:noProof/>
                <w:webHidden/>
              </w:rPr>
              <w:fldChar w:fldCharType="end"/>
            </w:r>
          </w:hyperlink>
        </w:p>
        <w:p w14:paraId="578394AD" w14:textId="3B80DE59" w:rsidR="00E07447" w:rsidRDefault="002D496E">
          <w:pPr>
            <w:pStyle w:val="TOC3"/>
            <w:tabs>
              <w:tab w:val="left" w:pos="1320"/>
              <w:tab w:val="right" w:leader="dot" w:pos="10196"/>
            </w:tabs>
            <w:rPr>
              <w:rFonts w:eastAsiaTheme="minorEastAsia"/>
              <w:noProof/>
            </w:rPr>
          </w:pPr>
          <w:hyperlink w:anchor="_Toc23425271" w:history="1">
            <w:r w:rsidR="00E07447" w:rsidRPr="002E4263">
              <w:rPr>
                <w:rStyle w:val="Hyperlink"/>
                <w:rFonts w:ascii="Times New Roman" w:hAnsi="Times New Roman" w:cs="Times New Roman"/>
                <w:b/>
                <w:noProof/>
              </w:rPr>
              <w:t>5.3.3.</w:t>
            </w:r>
            <w:r w:rsidR="00E07447">
              <w:rPr>
                <w:rFonts w:eastAsiaTheme="minorEastAsia"/>
                <w:noProof/>
              </w:rPr>
              <w:tab/>
            </w:r>
            <w:r w:rsidR="00E07447" w:rsidRPr="002E4263">
              <w:rPr>
                <w:rStyle w:val="Hyperlink"/>
                <w:rFonts w:ascii="Times New Roman" w:hAnsi="Times New Roman" w:cs="Times New Roman"/>
                <w:b/>
                <w:noProof/>
              </w:rPr>
              <w:t>Sử dụng AsyncTask cho các nghiệp vụ chạy bất đồng bộ</w:t>
            </w:r>
            <w:r w:rsidR="00E07447">
              <w:rPr>
                <w:noProof/>
                <w:webHidden/>
              </w:rPr>
              <w:tab/>
            </w:r>
            <w:r w:rsidR="00E07447">
              <w:rPr>
                <w:noProof/>
                <w:webHidden/>
              </w:rPr>
              <w:fldChar w:fldCharType="begin"/>
            </w:r>
            <w:r w:rsidR="00E07447">
              <w:rPr>
                <w:noProof/>
                <w:webHidden/>
              </w:rPr>
              <w:instrText xml:space="preserve"> PAGEREF _Toc23425271 \h </w:instrText>
            </w:r>
            <w:r w:rsidR="00E07447">
              <w:rPr>
                <w:noProof/>
                <w:webHidden/>
              </w:rPr>
            </w:r>
            <w:r w:rsidR="00E07447">
              <w:rPr>
                <w:noProof/>
                <w:webHidden/>
              </w:rPr>
              <w:fldChar w:fldCharType="separate"/>
            </w:r>
            <w:r w:rsidR="00E07447">
              <w:rPr>
                <w:noProof/>
                <w:webHidden/>
              </w:rPr>
              <w:t>14</w:t>
            </w:r>
            <w:r w:rsidR="00E07447">
              <w:rPr>
                <w:noProof/>
                <w:webHidden/>
              </w:rPr>
              <w:fldChar w:fldCharType="end"/>
            </w:r>
          </w:hyperlink>
        </w:p>
        <w:p w14:paraId="6DEBA163" w14:textId="7D14D2B1" w:rsidR="00E07447" w:rsidRDefault="002D496E">
          <w:pPr>
            <w:pStyle w:val="TOC1"/>
            <w:tabs>
              <w:tab w:val="left" w:pos="440"/>
              <w:tab w:val="right" w:leader="dot" w:pos="10196"/>
            </w:tabs>
            <w:rPr>
              <w:rFonts w:eastAsiaTheme="minorEastAsia"/>
              <w:noProof/>
            </w:rPr>
          </w:pPr>
          <w:hyperlink w:anchor="_Toc23425272" w:history="1">
            <w:r w:rsidR="00E07447" w:rsidRPr="002E4263">
              <w:rPr>
                <w:rStyle w:val="Hyperlink"/>
                <w:rFonts w:ascii="Times New Roman" w:hAnsi="Times New Roman" w:cs="Times New Roman"/>
                <w:b/>
                <w:noProof/>
              </w:rPr>
              <w:t>6.</w:t>
            </w:r>
            <w:r w:rsidR="00E07447">
              <w:rPr>
                <w:rFonts w:eastAsiaTheme="minorEastAsia"/>
                <w:noProof/>
              </w:rPr>
              <w:tab/>
            </w:r>
            <w:r w:rsidR="00E07447" w:rsidRPr="002E4263">
              <w:rPr>
                <w:rStyle w:val="Hyperlink"/>
                <w:rFonts w:ascii="Times New Roman" w:hAnsi="Times New Roman" w:cs="Times New Roman"/>
                <w:b/>
                <w:noProof/>
              </w:rPr>
              <w:t>Hướng dẫn build và deploy ứng dụng</w:t>
            </w:r>
            <w:r w:rsidR="00E07447">
              <w:rPr>
                <w:noProof/>
                <w:webHidden/>
              </w:rPr>
              <w:tab/>
            </w:r>
            <w:r w:rsidR="00E07447">
              <w:rPr>
                <w:noProof/>
                <w:webHidden/>
              </w:rPr>
              <w:fldChar w:fldCharType="begin"/>
            </w:r>
            <w:r w:rsidR="00E07447">
              <w:rPr>
                <w:noProof/>
                <w:webHidden/>
              </w:rPr>
              <w:instrText xml:space="preserve"> PAGEREF _Toc23425272 \h </w:instrText>
            </w:r>
            <w:r w:rsidR="00E07447">
              <w:rPr>
                <w:noProof/>
                <w:webHidden/>
              </w:rPr>
            </w:r>
            <w:r w:rsidR="00E07447">
              <w:rPr>
                <w:noProof/>
                <w:webHidden/>
              </w:rPr>
              <w:fldChar w:fldCharType="separate"/>
            </w:r>
            <w:r w:rsidR="00E07447">
              <w:rPr>
                <w:noProof/>
                <w:webHidden/>
              </w:rPr>
              <w:t>14</w:t>
            </w:r>
            <w:r w:rsidR="00E07447">
              <w:rPr>
                <w:noProof/>
                <w:webHidden/>
              </w:rPr>
              <w:fldChar w:fldCharType="end"/>
            </w:r>
          </w:hyperlink>
        </w:p>
        <w:p w14:paraId="792D716E" w14:textId="5E635950" w:rsidR="0006001B" w:rsidRDefault="0006001B">
          <w:r>
            <w:rPr>
              <w:b/>
              <w:bCs/>
              <w:noProof/>
            </w:rPr>
            <w:fldChar w:fldCharType="end"/>
          </w:r>
        </w:p>
      </w:sdtContent>
    </w:sdt>
    <w:p w14:paraId="5F6588B6" w14:textId="77777777" w:rsidR="00C839AB" w:rsidRDefault="00C839AB" w:rsidP="005E7028">
      <w:pPr>
        <w:rPr>
          <w:rFonts w:ascii="Times New Roman" w:hAnsi="Times New Roman" w:cs="Times New Roman"/>
        </w:rPr>
      </w:pPr>
    </w:p>
    <w:p w14:paraId="553AA2C8" w14:textId="77777777" w:rsidR="00C839AB" w:rsidRDefault="00C839AB" w:rsidP="005E7028">
      <w:pPr>
        <w:rPr>
          <w:rFonts w:ascii="Times New Roman" w:hAnsi="Times New Roman" w:cs="Times New Roman"/>
        </w:rPr>
      </w:pPr>
    </w:p>
    <w:p w14:paraId="4583A561" w14:textId="77777777" w:rsidR="00C839AB" w:rsidRDefault="00C839AB" w:rsidP="005E7028">
      <w:pPr>
        <w:rPr>
          <w:rFonts w:ascii="Times New Roman" w:hAnsi="Times New Roman" w:cs="Times New Roman"/>
        </w:rPr>
      </w:pPr>
    </w:p>
    <w:p w14:paraId="666C4218" w14:textId="77777777" w:rsidR="00C839AB" w:rsidRDefault="00C839AB" w:rsidP="005E7028">
      <w:pPr>
        <w:rPr>
          <w:rFonts w:ascii="Times New Roman" w:hAnsi="Times New Roman" w:cs="Times New Roman"/>
        </w:rPr>
      </w:pPr>
    </w:p>
    <w:p w14:paraId="623073F9" w14:textId="77777777" w:rsidR="00C839AB" w:rsidRDefault="00C839AB" w:rsidP="005E7028">
      <w:pPr>
        <w:rPr>
          <w:rFonts w:ascii="Times New Roman" w:hAnsi="Times New Roman" w:cs="Times New Roman"/>
        </w:rPr>
      </w:pPr>
    </w:p>
    <w:p w14:paraId="77DE0ED1" w14:textId="77777777" w:rsidR="00C839AB" w:rsidRDefault="00C839AB" w:rsidP="005E7028">
      <w:pPr>
        <w:rPr>
          <w:rFonts w:ascii="Times New Roman" w:hAnsi="Times New Roman" w:cs="Times New Roman"/>
        </w:rPr>
      </w:pPr>
    </w:p>
    <w:p w14:paraId="1CEB4F54" w14:textId="77777777" w:rsidR="00C839AB" w:rsidRDefault="00C839AB" w:rsidP="005E7028">
      <w:pPr>
        <w:rPr>
          <w:rFonts w:ascii="Times New Roman" w:hAnsi="Times New Roman" w:cs="Times New Roman"/>
        </w:rPr>
      </w:pPr>
    </w:p>
    <w:p w14:paraId="0A4F1678" w14:textId="77777777" w:rsidR="00C839AB" w:rsidRDefault="00C839AB" w:rsidP="005E7028">
      <w:pPr>
        <w:rPr>
          <w:rFonts w:ascii="Times New Roman" w:hAnsi="Times New Roman" w:cs="Times New Roman"/>
        </w:rPr>
      </w:pPr>
    </w:p>
    <w:p w14:paraId="171DC1FA" w14:textId="77777777" w:rsidR="00C839AB" w:rsidRDefault="00C839AB" w:rsidP="005E7028">
      <w:pPr>
        <w:rPr>
          <w:rFonts w:ascii="Times New Roman" w:hAnsi="Times New Roman" w:cs="Times New Roman"/>
        </w:rPr>
      </w:pPr>
    </w:p>
    <w:p w14:paraId="6BA75920" w14:textId="77777777" w:rsidR="00C839AB" w:rsidRDefault="00C839AB" w:rsidP="005E7028">
      <w:pPr>
        <w:rPr>
          <w:rFonts w:ascii="Times New Roman" w:hAnsi="Times New Roman" w:cs="Times New Roman"/>
        </w:rPr>
      </w:pPr>
    </w:p>
    <w:p w14:paraId="0E132181" w14:textId="77777777" w:rsidR="00C839AB" w:rsidRDefault="00C839AB" w:rsidP="005E7028">
      <w:pPr>
        <w:rPr>
          <w:rFonts w:ascii="Times New Roman" w:hAnsi="Times New Roman" w:cs="Times New Roman"/>
        </w:rPr>
      </w:pPr>
    </w:p>
    <w:p w14:paraId="0EF91587" w14:textId="77777777" w:rsidR="00C839AB" w:rsidRDefault="00C839AB" w:rsidP="005E7028">
      <w:pPr>
        <w:rPr>
          <w:rFonts w:ascii="Times New Roman" w:hAnsi="Times New Roman" w:cs="Times New Roman"/>
        </w:rPr>
      </w:pPr>
    </w:p>
    <w:p w14:paraId="04BB9059" w14:textId="77777777" w:rsidR="00C839AB" w:rsidRDefault="00C839AB" w:rsidP="005E7028">
      <w:pPr>
        <w:rPr>
          <w:rFonts w:ascii="Times New Roman" w:hAnsi="Times New Roman" w:cs="Times New Roman"/>
        </w:rPr>
      </w:pPr>
    </w:p>
    <w:p w14:paraId="2A9D5191" w14:textId="77777777" w:rsidR="00C839AB" w:rsidRDefault="00C839AB" w:rsidP="005E7028">
      <w:pPr>
        <w:rPr>
          <w:rFonts w:ascii="Times New Roman" w:hAnsi="Times New Roman" w:cs="Times New Roman"/>
        </w:rPr>
      </w:pPr>
    </w:p>
    <w:p w14:paraId="57F5DC3E" w14:textId="77777777" w:rsidR="00392833" w:rsidRDefault="00392833">
      <w:pPr>
        <w:rPr>
          <w:rFonts w:ascii="Times New Roman" w:hAnsi="Times New Roman" w:cs="Times New Roman"/>
          <w:b/>
        </w:rPr>
      </w:pPr>
      <w:r>
        <w:rPr>
          <w:rFonts w:ascii="Times New Roman" w:hAnsi="Times New Roman" w:cs="Times New Roman"/>
          <w:b/>
        </w:rPr>
        <w:br w:type="page"/>
      </w:r>
    </w:p>
    <w:p w14:paraId="704EFA18" w14:textId="491C264B" w:rsidR="00C839AB" w:rsidRPr="003E456B" w:rsidRDefault="00CF252C" w:rsidP="00E07447">
      <w:pPr>
        <w:pStyle w:val="ListParagraph"/>
        <w:numPr>
          <w:ilvl w:val="0"/>
          <w:numId w:val="1"/>
        </w:numPr>
        <w:spacing w:before="120" w:after="0" w:line="360" w:lineRule="auto"/>
        <w:jc w:val="both"/>
        <w:outlineLvl w:val="0"/>
        <w:rPr>
          <w:rFonts w:ascii="Times New Roman" w:hAnsi="Times New Roman" w:cs="Times New Roman"/>
          <w:b/>
        </w:rPr>
      </w:pPr>
      <w:bookmarkStart w:id="0" w:name="_Toc23425258"/>
      <w:r w:rsidRPr="003E456B">
        <w:rPr>
          <w:rFonts w:ascii="Times New Roman" w:hAnsi="Times New Roman" w:cs="Times New Roman"/>
          <w:b/>
        </w:rPr>
        <w:lastRenderedPageBreak/>
        <w:t>Giới thiệu</w:t>
      </w:r>
      <w:bookmarkEnd w:id="0"/>
    </w:p>
    <w:p w14:paraId="20DD636E" w14:textId="24A8242E" w:rsidR="009B1C47" w:rsidRDefault="009B1C47" w:rsidP="00E07447">
      <w:pPr>
        <w:pStyle w:val="ListParagraph"/>
        <w:spacing w:before="120" w:after="0" w:line="360" w:lineRule="auto"/>
        <w:jc w:val="both"/>
        <w:rPr>
          <w:rFonts w:ascii="Times New Roman" w:hAnsi="Times New Roman" w:cs="Times New Roman"/>
        </w:rPr>
      </w:pPr>
      <w:r>
        <w:rPr>
          <w:rFonts w:ascii="Times New Roman" w:hAnsi="Times New Roman" w:cs="Times New Roman"/>
        </w:rPr>
        <w:t xml:space="preserve">Tài liệu này nhằm mục đích hướng dẫn lập trình phát triển trên nền tảng framework </w:t>
      </w:r>
      <w:r w:rsidR="00354AB0">
        <w:rPr>
          <w:rFonts w:ascii="Times New Roman" w:hAnsi="Times New Roman" w:cs="Times New Roman"/>
        </w:rPr>
        <w:t>SpringBoot</w:t>
      </w:r>
      <w:r>
        <w:rPr>
          <w:rFonts w:ascii="Times New Roman" w:hAnsi="Times New Roman" w:cs="Times New Roman"/>
        </w:rPr>
        <w:t>, bao gồm các nội dung chính:</w:t>
      </w:r>
    </w:p>
    <w:p w14:paraId="683C3E69" w14:textId="77777777" w:rsidR="009B1C47" w:rsidRDefault="009B1C47"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rPr>
        <w:t>Quy định khai báo/đặt tên biến, function, class</w:t>
      </w:r>
    </w:p>
    <w:p w14:paraId="6A333EF9" w14:textId="77777777" w:rsidR="00834B32" w:rsidRDefault="00834B32"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rPr>
        <w:t>Quy định trình bày code</w:t>
      </w:r>
    </w:p>
    <w:p w14:paraId="4B03C7D3" w14:textId="77777777" w:rsidR="00834B32" w:rsidRDefault="00834B32"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rPr>
        <w:t>Hướng dẫn lập trình trên framework đã được xây dựng</w:t>
      </w:r>
    </w:p>
    <w:p w14:paraId="6B15BCAC" w14:textId="77777777" w:rsidR="00B177B8" w:rsidRDefault="00B177B8"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rPr>
        <w:t>Hướng dẫn build và deploy</w:t>
      </w:r>
    </w:p>
    <w:p w14:paraId="3BF3F637" w14:textId="77777777" w:rsidR="003E456B" w:rsidRPr="006F7DAA" w:rsidRDefault="003E456B" w:rsidP="00E07447">
      <w:pPr>
        <w:pStyle w:val="ListParagraph"/>
        <w:numPr>
          <w:ilvl w:val="0"/>
          <w:numId w:val="1"/>
        </w:numPr>
        <w:spacing w:before="120" w:after="0" w:line="360" w:lineRule="auto"/>
        <w:jc w:val="both"/>
        <w:outlineLvl w:val="0"/>
        <w:rPr>
          <w:rFonts w:ascii="Times New Roman" w:hAnsi="Times New Roman" w:cs="Times New Roman"/>
          <w:b/>
        </w:rPr>
      </w:pPr>
      <w:bookmarkStart w:id="1" w:name="_Toc23425259"/>
      <w:r w:rsidRPr="003E456B">
        <w:rPr>
          <w:rFonts w:ascii="Times New Roman" w:hAnsi="Times New Roman" w:cs="Times New Roman"/>
          <w:b/>
        </w:rPr>
        <w:t>Cấu trúc Framework</w:t>
      </w:r>
      <w:bookmarkEnd w:id="1"/>
    </w:p>
    <w:p w14:paraId="19396CD5" w14:textId="77777777" w:rsidR="006F7DAA" w:rsidRDefault="005212CE" w:rsidP="00E07447">
      <w:pPr>
        <w:pStyle w:val="ListParagraph"/>
        <w:numPr>
          <w:ilvl w:val="1"/>
          <w:numId w:val="1"/>
        </w:numPr>
        <w:spacing w:before="120" w:after="0" w:line="360" w:lineRule="auto"/>
        <w:jc w:val="both"/>
        <w:outlineLvl w:val="1"/>
        <w:rPr>
          <w:rFonts w:ascii="Times New Roman" w:hAnsi="Times New Roman" w:cs="Times New Roman"/>
          <w:b/>
        </w:rPr>
      </w:pPr>
      <w:bookmarkStart w:id="2" w:name="_Toc23425260"/>
      <w:r w:rsidRPr="005212CE">
        <w:rPr>
          <w:rFonts w:ascii="Times New Roman" w:hAnsi="Times New Roman" w:cs="Times New Roman"/>
          <w:b/>
        </w:rPr>
        <w:t>Cấu trúc chung</w:t>
      </w:r>
      <w:bookmarkEnd w:id="2"/>
    </w:p>
    <w:p w14:paraId="4B10DA7B" w14:textId="77777777" w:rsidR="00470654" w:rsidRPr="005212CE" w:rsidRDefault="00470654" w:rsidP="00E07447">
      <w:pPr>
        <w:pStyle w:val="ListParagraph"/>
        <w:numPr>
          <w:ilvl w:val="0"/>
          <w:numId w:val="4"/>
        </w:numPr>
        <w:spacing w:before="120" w:after="0" w:line="360" w:lineRule="auto"/>
        <w:jc w:val="both"/>
        <w:rPr>
          <w:rFonts w:ascii="Times New Roman" w:hAnsi="Times New Roman" w:cs="Times New Roman"/>
          <w:b/>
        </w:rPr>
      </w:pPr>
      <w:r>
        <w:rPr>
          <w:rFonts w:ascii="Times New Roman" w:hAnsi="Times New Roman" w:cs="Times New Roman"/>
          <w:b/>
        </w:rPr>
        <w:t>Cấu trúc:</w:t>
      </w:r>
    </w:p>
    <w:p w14:paraId="609A75E0" w14:textId="3EDC91C0" w:rsidR="005212CE" w:rsidRDefault="00CA69B7" w:rsidP="00E07447">
      <w:pPr>
        <w:pStyle w:val="ListParagraph"/>
        <w:spacing w:before="120" w:after="0" w:line="360" w:lineRule="auto"/>
        <w:ind w:left="1080"/>
        <w:jc w:val="both"/>
        <w:rPr>
          <w:rFonts w:ascii="Times New Roman" w:hAnsi="Times New Roman" w:cs="Times New Roman"/>
          <w:b/>
        </w:rPr>
      </w:pPr>
      <w:r>
        <w:rPr>
          <w:noProof/>
        </w:rPr>
        <w:drawing>
          <wp:inline distT="0" distB="0" distL="0" distR="0" wp14:anchorId="2ED04C84" wp14:editId="7EA23C32">
            <wp:extent cx="4838700" cy="6353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622" cy="6355615"/>
                    </a:xfrm>
                    <a:prstGeom prst="rect">
                      <a:avLst/>
                    </a:prstGeom>
                  </pic:spPr>
                </pic:pic>
              </a:graphicData>
            </a:graphic>
          </wp:inline>
        </w:drawing>
      </w:r>
    </w:p>
    <w:p w14:paraId="20A9005F" w14:textId="77777777" w:rsidR="00470654" w:rsidRDefault="00470654" w:rsidP="00E07447">
      <w:pPr>
        <w:pStyle w:val="ListParagraph"/>
        <w:spacing w:before="120" w:after="0" w:line="360" w:lineRule="auto"/>
        <w:ind w:left="1080"/>
        <w:jc w:val="both"/>
        <w:rPr>
          <w:rFonts w:ascii="Times New Roman" w:hAnsi="Times New Roman" w:cs="Times New Roman"/>
          <w:b/>
        </w:rPr>
      </w:pPr>
    </w:p>
    <w:p w14:paraId="0E8008DE" w14:textId="77777777" w:rsidR="00470654" w:rsidRPr="005D35A7" w:rsidRDefault="00470654" w:rsidP="00E07447">
      <w:pPr>
        <w:pStyle w:val="ListParagraph"/>
        <w:numPr>
          <w:ilvl w:val="0"/>
          <w:numId w:val="3"/>
        </w:numPr>
        <w:spacing w:before="120" w:after="0" w:line="360" w:lineRule="auto"/>
        <w:jc w:val="both"/>
        <w:rPr>
          <w:rFonts w:ascii="Times New Roman" w:hAnsi="Times New Roman" w:cs="Times New Roman"/>
          <w:b/>
        </w:rPr>
      </w:pPr>
      <w:r>
        <w:rPr>
          <w:rFonts w:ascii="Times New Roman" w:hAnsi="Times New Roman" w:cs="Times New Roman"/>
          <w:b/>
        </w:rPr>
        <w:t>Mô tả:</w:t>
      </w:r>
    </w:p>
    <w:tbl>
      <w:tblPr>
        <w:tblStyle w:val="TableGrid"/>
        <w:tblW w:w="0" w:type="auto"/>
        <w:tblInd w:w="1440" w:type="dxa"/>
        <w:tblLook w:val="04A0" w:firstRow="1" w:lastRow="0" w:firstColumn="1" w:lastColumn="0" w:noHBand="0" w:noVBand="1"/>
      </w:tblPr>
      <w:tblGrid>
        <w:gridCol w:w="632"/>
        <w:gridCol w:w="2873"/>
        <w:gridCol w:w="5251"/>
      </w:tblGrid>
      <w:tr w:rsidR="007422FC" w14:paraId="3F0D55C1" w14:textId="77777777" w:rsidTr="00BB6FCE">
        <w:tc>
          <w:tcPr>
            <w:tcW w:w="632" w:type="dxa"/>
            <w:shd w:val="clear" w:color="auto" w:fill="DEEAF6" w:themeFill="accent1" w:themeFillTint="33"/>
          </w:tcPr>
          <w:p w14:paraId="60E0E3A5" w14:textId="77777777" w:rsidR="007422FC" w:rsidRDefault="007422FC"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STT</w:t>
            </w:r>
          </w:p>
        </w:tc>
        <w:tc>
          <w:tcPr>
            <w:tcW w:w="2873" w:type="dxa"/>
            <w:shd w:val="clear" w:color="auto" w:fill="DEEAF6" w:themeFill="accent1" w:themeFillTint="33"/>
          </w:tcPr>
          <w:p w14:paraId="2E8A1738" w14:textId="77777777" w:rsidR="007422FC" w:rsidRDefault="007422FC"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File/Thư mục</w:t>
            </w:r>
          </w:p>
        </w:tc>
        <w:tc>
          <w:tcPr>
            <w:tcW w:w="5251" w:type="dxa"/>
            <w:shd w:val="clear" w:color="auto" w:fill="DEEAF6" w:themeFill="accent1" w:themeFillTint="33"/>
          </w:tcPr>
          <w:p w14:paraId="02A996DD" w14:textId="77777777" w:rsidR="007422FC" w:rsidRDefault="007422FC"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Mô tả</w:t>
            </w:r>
          </w:p>
        </w:tc>
      </w:tr>
      <w:tr w:rsidR="007422FC" w:rsidRPr="00D16F5A" w14:paraId="67DE2BEC" w14:textId="77777777" w:rsidTr="00BB6FCE">
        <w:tc>
          <w:tcPr>
            <w:tcW w:w="632" w:type="dxa"/>
          </w:tcPr>
          <w:p w14:paraId="7D9FB32A" w14:textId="77777777" w:rsidR="007422FC" w:rsidRPr="00BB6FCE" w:rsidRDefault="00BB6FCE" w:rsidP="00E07447">
            <w:pPr>
              <w:pStyle w:val="ListParagraph"/>
              <w:spacing w:before="120" w:line="360" w:lineRule="auto"/>
              <w:ind w:left="0"/>
              <w:jc w:val="both"/>
              <w:rPr>
                <w:rFonts w:ascii="Times New Roman" w:hAnsi="Times New Roman" w:cs="Times New Roman"/>
              </w:rPr>
            </w:pPr>
            <w:r w:rsidRPr="00BB6FCE">
              <w:rPr>
                <w:rFonts w:ascii="Times New Roman" w:hAnsi="Times New Roman" w:cs="Times New Roman"/>
              </w:rPr>
              <w:t>1</w:t>
            </w:r>
          </w:p>
        </w:tc>
        <w:tc>
          <w:tcPr>
            <w:tcW w:w="2873" w:type="dxa"/>
          </w:tcPr>
          <w:p w14:paraId="72A9523C" w14:textId="25F6DCF5" w:rsidR="007422FC" w:rsidRPr="00D16F5A" w:rsidRDefault="00D16F5A"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CORE</w:t>
            </w:r>
          </w:p>
        </w:tc>
        <w:tc>
          <w:tcPr>
            <w:tcW w:w="5251" w:type="dxa"/>
          </w:tcPr>
          <w:p w14:paraId="64C4AAED" w14:textId="3820D845" w:rsidR="007422FC" w:rsidRPr="00D16F5A" w:rsidRDefault="004A68EB" w:rsidP="00D16F5A">
            <w:pPr>
              <w:pStyle w:val="ListParagraph"/>
              <w:spacing w:before="120" w:line="360" w:lineRule="auto"/>
              <w:ind w:left="0"/>
              <w:jc w:val="both"/>
              <w:rPr>
                <w:rFonts w:ascii="Times New Roman" w:hAnsi="Times New Roman" w:cs="Times New Roman"/>
                <w:lang w:val="vi-VN"/>
              </w:rPr>
            </w:pPr>
            <w:r w:rsidRPr="00D16F5A">
              <w:rPr>
                <w:rFonts w:ascii="Times New Roman" w:hAnsi="Times New Roman" w:cs="Times New Roman"/>
                <w:lang w:val="vi-VN"/>
              </w:rPr>
              <w:t>Module chứa các mã nguồn sử dụng chung cho toàn bộ module nghiệp vụ</w:t>
            </w:r>
            <w:r w:rsidR="00D16F5A" w:rsidRPr="00D16F5A">
              <w:rPr>
                <w:rFonts w:ascii="Times New Roman" w:hAnsi="Times New Roman" w:cs="Times New Roman"/>
                <w:lang w:val="vi-VN"/>
              </w:rPr>
              <w:t>.</w:t>
            </w:r>
          </w:p>
        </w:tc>
      </w:tr>
    </w:tbl>
    <w:p w14:paraId="456F441B" w14:textId="77777777" w:rsidR="005D35A7" w:rsidRDefault="005D35A7" w:rsidP="00E07447">
      <w:pPr>
        <w:pStyle w:val="ListParagraph"/>
        <w:spacing w:before="120" w:after="0" w:line="360" w:lineRule="auto"/>
        <w:ind w:left="1440"/>
        <w:jc w:val="both"/>
        <w:rPr>
          <w:rFonts w:ascii="Times New Roman" w:hAnsi="Times New Roman" w:cs="Times New Roman"/>
          <w:b/>
        </w:rPr>
      </w:pPr>
    </w:p>
    <w:p w14:paraId="6B398A8A" w14:textId="6F48D7E4" w:rsidR="004A68EB" w:rsidRDefault="004A68EB" w:rsidP="00E07447">
      <w:pPr>
        <w:pStyle w:val="ListParagraph"/>
        <w:numPr>
          <w:ilvl w:val="1"/>
          <w:numId w:val="1"/>
        </w:numPr>
        <w:spacing w:before="120" w:after="0" w:line="360" w:lineRule="auto"/>
        <w:jc w:val="both"/>
        <w:outlineLvl w:val="1"/>
        <w:rPr>
          <w:rFonts w:ascii="Times New Roman" w:hAnsi="Times New Roman" w:cs="Times New Roman"/>
          <w:b/>
        </w:rPr>
      </w:pPr>
      <w:r>
        <w:rPr>
          <w:rFonts w:ascii="Times New Roman" w:hAnsi="Times New Roman" w:cs="Times New Roman"/>
          <w:b/>
        </w:rPr>
        <w:t xml:space="preserve"> </w:t>
      </w:r>
      <w:bookmarkStart w:id="3" w:name="_Toc23425261"/>
      <w:r>
        <w:rPr>
          <w:rFonts w:ascii="Times New Roman" w:hAnsi="Times New Roman" w:cs="Times New Roman"/>
          <w:b/>
        </w:rPr>
        <w:t xml:space="preserve">Cấu trúc module </w:t>
      </w:r>
      <w:bookmarkEnd w:id="3"/>
      <w:r w:rsidR="007A47B7">
        <w:rPr>
          <w:rFonts w:ascii="Times New Roman" w:hAnsi="Times New Roman" w:cs="Times New Roman"/>
          <w:b/>
          <w:lang w:val="vi-VN"/>
        </w:rPr>
        <w:t>CORE</w:t>
      </w:r>
    </w:p>
    <w:p w14:paraId="54C1FBE5" w14:textId="78B699C7" w:rsidR="004A68EB" w:rsidRDefault="00725ECA" w:rsidP="00E07447">
      <w:pPr>
        <w:pStyle w:val="ListParagraph"/>
        <w:spacing w:before="120" w:after="0" w:line="360" w:lineRule="auto"/>
        <w:ind w:left="1080"/>
        <w:jc w:val="both"/>
        <w:rPr>
          <w:noProof/>
        </w:rPr>
      </w:pPr>
      <w:r>
        <w:rPr>
          <w:noProof/>
        </w:rPr>
        <w:drawing>
          <wp:inline distT="0" distB="0" distL="0" distR="0" wp14:anchorId="103653A4" wp14:editId="0F33873C">
            <wp:extent cx="4600575" cy="408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4086225"/>
                    </a:xfrm>
                    <a:prstGeom prst="rect">
                      <a:avLst/>
                    </a:prstGeom>
                  </pic:spPr>
                </pic:pic>
              </a:graphicData>
            </a:graphic>
          </wp:inline>
        </w:drawing>
      </w:r>
      <w:r w:rsidR="0066008B">
        <w:rPr>
          <w:noProof/>
        </w:rPr>
        <w:t xml:space="preserve"> </w:t>
      </w:r>
    </w:p>
    <w:tbl>
      <w:tblPr>
        <w:tblStyle w:val="TableGrid"/>
        <w:tblW w:w="0" w:type="auto"/>
        <w:tblInd w:w="1440" w:type="dxa"/>
        <w:tblLook w:val="04A0" w:firstRow="1" w:lastRow="0" w:firstColumn="1" w:lastColumn="0" w:noHBand="0" w:noVBand="1"/>
      </w:tblPr>
      <w:tblGrid>
        <w:gridCol w:w="632"/>
        <w:gridCol w:w="3025"/>
        <w:gridCol w:w="5099"/>
      </w:tblGrid>
      <w:tr w:rsidR="0066008B" w14:paraId="441AFB45" w14:textId="77777777" w:rsidTr="00C53A31">
        <w:tc>
          <w:tcPr>
            <w:tcW w:w="632" w:type="dxa"/>
            <w:shd w:val="clear" w:color="auto" w:fill="DEEAF6" w:themeFill="accent1" w:themeFillTint="33"/>
          </w:tcPr>
          <w:p w14:paraId="347FDB3A" w14:textId="77777777" w:rsidR="0066008B" w:rsidRDefault="0066008B"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STT</w:t>
            </w:r>
          </w:p>
        </w:tc>
        <w:tc>
          <w:tcPr>
            <w:tcW w:w="3025" w:type="dxa"/>
            <w:shd w:val="clear" w:color="auto" w:fill="DEEAF6" w:themeFill="accent1" w:themeFillTint="33"/>
          </w:tcPr>
          <w:p w14:paraId="280A1A49" w14:textId="77777777" w:rsidR="0066008B" w:rsidRDefault="0066008B"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File/Thư mục</w:t>
            </w:r>
          </w:p>
        </w:tc>
        <w:tc>
          <w:tcPr>
            <w:tcW w:w="5099" w:type="dxa"/>
            <w:shd w:val="clear" w:color="auto" w:fill="DEEAF6" w:themeFill="accent1" w:themeFillTint="33"/>
          </w:tcPr>
          <w:p w14:paraId="269F30AC" w14:textId="77777777" w:rsidR="0066008B" w:rsidRDefault="0066008B"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Mô tả</w:t>
            </w:r>
          </w:p>
        </w:tc>
      </w:tr>
      <w:tr w:rsidR="0066008B" w14:paraId="5351A0C5" w14:textId="77777777" w:rsidTr="00C53A31">
        <w:tc>
          <w:tcPr>
            <w:tcW w:w="632" w:type="dxa"/>
          </w:tcPr>
          <w:p w14:paraId="5A26562A" w14:textId="77777777" w:rsidR="0066008B" w:rsidRPr="00BB6FCE" w:rsidRDefault="0066008B" w:rsidP="00E07447">
            <w:pPr>
              <w:pStyle w:val="ListParagraph"/>
              <w:spacing w:before="120" w:line="360" w:lineRule="auto"/>
              <w:ind w:left="0"/>
              <w:jc w:val="both"/>
              <w:rPr>
                <w:rFonts w:ascii="Times New Roman" w:hAnsi="Times New Roman" w:cs="Times New Roman"/>
              </w:rPr>
            </w:pPr>
            <w:r w:rsidRPr="00BB6FCE">
              <w:rPr>
                <w:rFonts w:ascii="Times New Roman" w:hAnsi="Times New Roman" w:cs="Times New Roman"/>
              </w:rPr>
              <w:t>1</w:t>
            </w:r>
          </w:p>
        </w:tc>
        <w:tc>
          <w:tcPr>
            <w:tcW w:w="3025" w:type="dxa"/>
          </w:tcPr>
          <w:p w14:paraId="0BC469C5" w14:textId="018E24E8" w:rsidR="0066008B" w:rsidRPr="00BB6FCE"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common/exceptions</w:t>
            </w:r>
          </w:p>
        </w:tc>
        <w:tc>
          <w:tcPr>
            <w:tcW w:w="5099" w:type="dxa"/>
          </w:tcPr>
          <w:p w14:paraId="091A5C3F" w14:textId="7D7203C2" w:rsidR="0066008B" w:rsidRPr="00E76278"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Chứa các Exception riêng của project</w:t>
            </w:r>
          </w:p>
        </w:tc>
      </w:tr>
      <w:tr w:rsidR="0066008B" w14:paraId="70F29CB6" w14:textId="77777777" w:rsidTr="00C53A31">
        <w:tc>
          <w:tcPr>
            <w:tcW w:w="632" w:type="dxa"/>
          </w:tcPr>
          <w:p w14:paraId="1194239E" w14:textId="77777777" w:rsidR="0066008B" w:rsidRPr="00BB6FCE"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3</w:t>
            </w:r>
          </w:p>
        </w:tc>
        <w:tc>
          <w:tcPr>
            <w:tcW w:w="3025" w:type="dxa"/>
          </w:tcPr>
          <w:p w14:paraId="7B271327" w14:textId="155D99AD" w:rsidR="0066008B" w:rsidRPr="00215E36"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common/generics</w:t>
            </w:r>
          </w:p>
        </w:tc>
        <w:tc>
          <w:tcPr>
            <w:tcW w:w="5099" w:type="dxa"/>
          </w:tcPr>
          <w:p w14:paraId="2516A632" w14:textId="6FAF6A2D" w:rsidR="0066008B" w:rsidRPr="00215E36"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Chứa bộ generics Dao, Service cung cấp các xử lý CRUD cơ bản</w:t>
            </w:r>
          </w:p>
        </w:tc>
      </w:tr>
      <w:tr w:rsidR="0066008B" w14:paraId="688B0BBE" w14:textId="77777777" w:rsidTr="00C53A31">
        <w:tc>
          <w:tcPr>
            <w:tcW w:w="632" w:type="dxa"/>
          </w:tcPr>
          <w:p w14:paraId="6DBCDD13" w14:textId="54E602B2" w:rsidR="0066008B"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4</w:t>
            </w:r>
          </w:p>
        </w:tc>
        <w:tc>
          <w:tcPr>
            <w:tcW w:w="3025" w:type="dxa"/>
          </w:tcPr>
          <w:p w14:paraId="017A0BA1" w14:textId="738DC219" w:rsidR="0066008B"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common/logging</w:t>
            </w:r>
          </w:p>
        </w:tc>
        <w:tc>
          <w:tcPr>
            <w:tcW w:w="5099" w:type="dxa"/>
          </w:tcPr>
          <w:p w14:paraId="421CDE5A" w14:textId="1B8F4A89" w:rsidR="0066008B"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Quản lý log và tiến trình ghi log</w:t>
            </w:r>
          </w:p>
        </w:tc>
      </w:tr>
      <w:tr w:rsidR="0066008B" w14:paraId="43D5AED8" w14:textId="77777777" w:rsidTr="00C53A31">
        <w:tc>
          <w:tcPr>
            <w:tcW w:w="632" w:type="dxa"/>
          </w:tcPr>
          <w:p w14:paraId="1F72FFEE" w14:textId="4AF0E71B" w:rsidR="0066008B" w:rsidRPr="00A70CDB" w:rsidRDefault="00A70CDB"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5</w:t>
            </w:r>
          </w:p>
        </w:tc>
        <w:tc>
          <w:tcPr>
            <w:tcW w:w="3025" w:type="dxa"/>
          </w:tcPr>
          <w:p w14:paraId="19D0FFE4" w14:textId="52695653" w:rsidR="0066008B"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common/utils</w:t>
            </w:r>
          </w:p>
        </w:tc>
        <w:tc>
          <w:tcPr>
            <w:tcW w:w="5099" w:type="dxa"/>
          </w:tcPr>
          <w:p w14:paraId="01F58AAD" w14:textId="53560CDA" w:rsidR="0066008B" w:rsidRDefault="0066008B"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Chứa các utils dùng chung như StringUtils, DateUtils,..</w:t>
            </w:r>
          </w:p>
        </w:tc>
      </w:tr>
      <w:tr w:rsidR="00725ECA" w14:paraId="4A380387" w14:textId="77777777" w:rsidTr="00C53A31">
        <w:tc>
          <w:tcPr>
            <w:tcW w:w="632" w:type="dxa"/>
          </w:tcPr>
          <w:p w14:paraId="1868C563" w14:textId="59983AE0" w:rsidR="00725ECA" w:rsidRPr="00725ECA" w:rsidRDefault="00A70CDB"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6</w:t>
            </w:r>
          </w:p>
        </w:tc>
        <w:tc>
          <w:tcPr>
            <w:tcW w:w="3025" w:type="dxa"/>
          </w:tcPr>
          <w:p w14:paraId="06692A41" w14:textId="67733BE2" w:rsidR="00725ECA" w:rsidRPr="00725ECA" w:rsidRDefault="00725ECA"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config/MailConfig</w:t>
            </w:r>
          </w:p>
        </w:tc>
        <w:tc>
          <w:tcPr>
            <w:tcW w:w="5099" w:type="dxa"/>
          </w:tcPr>
          <w:p w14:paraId="0B86B770" w14:textId="7C437BB5" w:rsidR="00725ECA" w:rsidRDefault="00725ECA"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Xử lý gửi email</w:t>
            </w:r>
          </w:p>
        </w:tc>
      </w:tr>
      <w:tr w:rsidR="00725ECA" w14:paraId="7240B369" w14:textId="77777777" w:rsidTr="00C53A31">
        <w:tc>
          <w:tcPr>
            <w:tcW w:w="632" w:type="dxa"/>
          </w:tcPr>
          <w:p w14:paraId="6CBFDB19" w14:textId="34F8B9D8" w:rsidR="00725ECA" w:rsidRDefault="00A70CDB"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7</w:t>
            </w:r>
          </w:p>
        </w:tc>
        <w:tc>
          <w:tcPr>
            <w:tcW w:w="3025" w:type="dxa"/>
          </w:tcPr>
          <w:p w14:paraId="17454B37" w14:textId="57FC4D78" w:rsidR="00725ECA" w:rsidRDefault="00D773CF"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w:t>
            </w:r>
            <w:r w:rsidR="00725ECA">
              <w:rPr>
                <w:rFonts w:ascii="Times New Roman" w:hAnsi="Times New Roman" w:cs="Times New Roman"/>
                <w:lang w:val="vi-VN"/>
              </w:rPr>
              <w:t>onfig/MyConsants</w:t>
            </w:r>
          </w:p>
        </w:tc>
        <w:tc>
          <w:tcPr>
            <w:tcW w:w="5099" w:type="dxa"/>
          </w:tcPr>
          <w:p w14:paraId="58633DA4" w14:textId="1E624638" w:rsidR="00725ECA" w:rsidRPr="00725ECA" w:rsidRDefault="00725ECA"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Chứa các biến dùng chung cho toàn Project</w:t>
            </w:r>
          </w:p>
        </w:tc>
      </w:tr>
      <w:tr w:rsidR="00A70CDB" w:rsidRPr="00A70CDB" w14:paraId="19F241ED" w14:textId="77777777" w:rsidTr="00C53A31">
        <w:tc>
          <w:tcPr>
            <w:tcW w:w="632" w:type="dxa"/>
          </w:tcPr>
          <w:p w14:paraId="30347699" w14:textId="0839A069" w:rsidR="00A70CDB" w:rsidRDefault="00A70CDB"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8</w:t>
            </w:r>
          </w:p>
        </w:tc>
        <w:tc>
          <w:tcPr>
            <w:tcW w:w="3025" w:type="dxa"/>
          </w:tcPr>
          <w:p w14:paraId="67B6AB6A" w14:textId="629E7F31" w:rsidR="00A70CDB" w:rsidRDefault="00A70CDB"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config/SecurityConfig</w:t>
            </w:r>
          </w:p>
        </w:tc>
        <w:tc>
          <w:tcPr>
            <w:tcW w:w="5099" w:type="dxa"/>
          </w:tcPr>
          <w:p w14:paraId="65DAE78F" w14:textId="5287FDB0" w:rsidR="00A70CDB" w:rsidRPr="00A70CDB" w:rsidRDefault="00A70CDB" w:rsidP="00E07447">
            <w:pPr>
              <w:pStyle w:val="ListParagraph"/>
              <w:spacing w:before="120" w:line="360" w:lineRule="auto"/>
              <w:ind w:left="0"/>
              <w:jc w:val="both"/>
              <w:rPr>
                <w:rFonts w:ascii="Times New Roman" w:hAnsi="Times New Roman" w:cs="Times New Roman"/>
                <w:lang w:val="vi-VN"/>
              </w:rPr>
            </w:pPr>
            <w:r w:rsidRPr="00A70CDB">
              <w:rPr>
                <w:rFonts w:ascii="Times New Roman" w:hAnsi="Times New Roman" w:cs="Times New Roman"/>
                <w:lang w:val="vi-VN"/>
              </w:rPr>
              <w:t>Chứa các object cho xử lý xác thực truy cập API</w:t>
            </w:r>
          </w:p>
        </w:tc>
      </w:tr>
      <w:tr w:rsidR="00D773CF" w:rsidRPr="00A70CDB" w14:paraId="45BB38E9" w14:textId="77777777" w:rsidTr="00C53A31">
        <w:tc>
          <w:tcPr>
            <w:tcW w:w="632" w:type="dxa"/>
          </w:tcPr>
          <w:p w14:paraId="28B99394" w14:textId="67A99F79" w:rsidR="00D773CF" w:rsidRDefault="00D773CF"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9</w:t>
            </w:r>
          </w:p>
        </w:tc>
        <w:tc>
          <w:tcPr>
            <w:tcW w:w="3025" w:type="dxa"/>
          </w:tcPr>
          <w:p w14:paraId="725F66E2" w14:textId="35101582" w:rsidR="00D773CF" w:rsidRDefault="00D773CF"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config/SwaggerConfig</w:t>
            </w:r>
          </w:p>
        </w:tc>
        <w:tc>
          <w:tcPr>
            <w:tcW w:w="5099" w:type="dxa"/>
          </w:tcPr>
          <w:p w14:paraId="50FAEF4D" w14:textId="7C63FC9C" w:rsidR="00D773CF" w:rsidRPr="00A70CDB" w:rsidRDefault="00D773CF"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Hỗ trợ RestAPI</w:t>
            </w:r>
          </w:p>
        </w:tc>
      </w:tr>
    </w:tbl>
    <w:p w14:paraId="0413DDC9" w14:textId="77777777" w:rsidR="0066008B" w:rsidRPr="00A70CDB" w:rsidRDefault="0066008B" w:rsidP="00E07447">
      <w:pPr>
        <w:pStyle w:val="ListParagraph"/>
        <w:spacing w:before="120" w:after="0" w:line="360" w:lineRule="auto"/>
        <w:ind w:left="1080"/>
        <w:jc w:val="both"/>
        <w:rPr>
          <w:rFonts w:ascii="Times New Roman" w:hAnsi="Times New Roman" w:cs="Times New Roman"/>
          <w:b/>
          <w:lang w:val="vi-VN"/>
        </w:rPr>
      </w:pPr>
    </w:p>
    <w:p w14:paraId="589494C7" w14:textId="1D40A246" w:rsidR="00405964" w:rsidRPr="00A83BFC" w:rsidRDefault="00405964" w:rsidP="00E07447">
      <w:pPr>
        <w:pStyle w:val="ListParagraph"/>
        <w:numPr>
          <w:ilvl w:val="1"/>
          <w:numId w:val="1"/>
        </w:numPr>
        <w:spacing w:before="120" w:after="0" w:line="360" w:lineRule="auto"/>
        <w:jc w:val="both"/>
        <w:outlineLvl w:val="1"/>
        <w:rPr>
          <w:rFonts w:ascii="Times New Roman" w:hAnsi="Times New Roman" w:cs="Times New Roman"/>
          <w:b/>
          <w:lang w:val="vi-VN"/>
        </w:rPr>
      </w:pPr>
      <w:bookmarkStart w:id="4" w:name="_Toc23425262"/>
      <w:r w:rsidRPr="00A83BFC">
        <w:rPr>
          <w:rFonts w:ascii="Times New Roman" w:hAnsi="Times New Roman" w:cs="Times New Roman"/>
          <w:b/>
          <w:lang w:val="vi-VN"/>
        </w:rPr>
        <w:t>Cấu trúc</w:t>
      </w:r>
      <w:bookmarkEnd w:id="4"/>
      <w:r w:rsidR="00A83BFC" w:rsidRPr="00A83BFC">
        <w:rPr>
          <w:rFonts w:ascii="Times New Roman" w:hAnsi="Times New Roman" w:cs="Times New Roman"/>
          <w:b/>
          <w:lang w:val="vi-VN"/>
        </w:rPr>
        <w:t xml:space="preserve"> nghiệp vụ xử lý CORE</w:t>
      </w:r>
    </w:p>
    <w:p w14:paraId="0DA9B15F" w14:textId="462F64DD" w:rsidR="00D61BEB" w:rsidRDefault="00A83BFC" w:rsidP="00E07447">
      <w:pPr>
        <w:spacing w:before="120" w:after="0" w:line="360" w:lineRule="auto"/>
        <w:ind w:left="1170"/>
        <w:jc w:val="both"/>
        <w:rPr>
          <w:rFonts w:ascii="Times New Roman" w:hAnsi="Times New Roman" w:cs="Times New Roman"/>
        </w:rPr>
      </w:pPr>
      <w:r>
        <w:rPr>
          <w:noProof/>
        </w:rPr>
        <w:drawing>
          <wp:inline distT="0" distB="0" distL="0" distR="0" wp14:anchorId="233D5DA9" wp14:editId="043EDB0A">
            <wp:extent cx="4638675" cy="827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8277225"/>
                    </a:xfrm>
                    <a:prstGeom prst="rect">
                      <a:avLst/>
                    </a:prstGeom>
                  </pic:spPr>
                </pic:pic>
              </a:graphicData>
            </a:graphic>
          </wp:inline>
        </w:drawing>
      </w:r>
    </w:p>
    <w:p w14:paraId="420637D1" w14:textId="77777777" w:rsidR="009D73FD" w:rsidRDefault="009D73FD" w:rsidP="00E07447">
      <w:pPr>
        <w:pStyle w:val="ListParagraph"/>
        <w:numPr>
          <w:ilvl w:val="0"/>
          <w:numId w:val="5"/>
        </w:numPr>
        <w:spacing w:before="120" w:after="0" w:line="360" w:lineRule="auto"/>
        <w:jc w:val="both"/>
        <w:rPr>
          <w:rFonts w:ascii="Times New Roman" w:hAnsi="Times New Roman" w:cs="Times New Roman"/>
        </w:rPr>
      </w:pPr>
      <w:r>
        <w:rPr>
          <w:rFonts w:ascii="Times New Roman" w:hAnsi="Times New Roman" w:cs="Times New Roman"/>
          <w:b/>
        </w:rPr>
        <w:lastRenderedPageBreak/>
        <w:t>Mô tả</w:t>
      </w:r>
      <w:r>
        <w:rPr>
          <w:rFonts w:ascii="Times New Roman" w:hAnsi="Times New Roman" w:cs="Times New Roman"/>
        </w:rPr>
        <w:t>:</w:t>
      </w:r>
    </w:p>
    <w:tbl>
      <w:tblPr>
        <w:tblStyle w:val="TableGrid"/>
        <w:tblW w:w="0" w:type="auto"/>
        <w:tblInd w:w="1440" w:type="dxa"/>
        <w:tblLook w:val="04A0" w:firstRow="1" w:lastRow="0" w:firstColumn="1" w:lastColumn="0" w:noHBand="0" w:noVBand="1"/>
      </w:tblPr>
      <w:tblGrid>
        <w:gridCol w:w="632"/>
        <w:gridCol w:w="2954"/>
        <w:gridCol w:w="5170"/>
      </w:tblGrid>
      <w:tr w:rsidR="009D73FD" w14:paraId="16BBD7CB" w14:textId="77777777" w:rsidTr="007354BF">
        <w:tc>
          <w:tcPr>
            <w:tcW w:w="632" w:type="dxa"/>
            <w:shd w:val="clear" w:color="auto" w:fill="DEEAF6" w:themeFill="accent1" w:themeFillTint="33"/>
          </w:tcPr>
          <w:p w14:paraId="03983082" w14:textId="77777777" w:rsidR="009D73FD" w:rsidRDefault="009D73FD"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STT</w:t>
            </w:r>
          </w:p>
        </w:tc>
        <w:tc>
          <w:tcPr>
            <w:tcW w:w="2954" w:type="dxa"/>
            <w:shd w:val="clear" w:color="auto" w:fill="DEEAF6" w:themeFill="accent1" w:themeFillTint="33"/>
          </w:tcPr>
          <w:p w14:paraId="0089AE11" w14:textId="77777777" w:rsidR="009D73FD" w:rsidRDefault="009D73FD"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File/Thư mục</w:t>
            </w:r>
          </w:p>
        </w:tc>
        <w:tc>
          <w:tcPr>
            <w:tcW w:w="5170" w:type="dxa"/>
            <w:shd w:val="clear" w:color="auto" w:fill="DEEAF6" w:themeFill="accent1" w:themeFillTint="33"/>
          </w:tcPr>
          <w:p w14:paraId="3CE7768D" w14:textId="77777777" w:rsidR="009D73FD" w:rsidRDefault="009D73FD" w:rsidP="00E07447">
            <w:pPr>
              <w:pStyle w:val="ListParagraph"/>
              <w:spacing w:before="120" w:line="360" w:lineRule="auto"/>
              <w:ind w:left="0"/>
              <w:jc w:val="both"/>
              <w:rPr>
                <w:rFonts w:ascii="Times New Roman" w:hAnsi="Times New Roman" w:cs="Times New Roman"/>
                <w:b/>
              </w:rPr>
            </w:pPr>
            <w:r>
              <w:rPr>
                <w:rFonts w:ascii="Times New Roman" w:hAnsi="Times New Roman" w:cs="Times New Roman"/>
                <w:b/>
              </w:rPr>
              <w:t>Mô tả</w:t>
            </w:r>
          </w:p>
        </w:tc>
      </w:tr>
      <w:tr w:rsidR="000776D6" w14:paraId="5F65DFEB" w14:textId="77777777" w:rsidTr="007354BF">
        <w:tc>
          <w:tcPr>
            <w:tcW w:w="632" w:type="dxa"/>
          </w:tcPr>
          <w:p w14:paraId="0D4E7EF3" w14:textId="06289548" w:rsidR="000776D6" w:rsidRPr="00845C73" w:rsidRDefault="00845C73"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1</w:t>
            </w:r>
          </w:p>
        </w:tc>
        <w:tc>
          <w:tcPr>
            <w:tcW w:w="2954" w:type="dxa"/>
          </w:tcPr>
          <w:p w14:paraId="1768DD3D" w14:textId="71C44A1D" w:rsidR="000776D6" w:rsidRDefault="000337BD"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lang w:val="vi-VN"/>
              </w:rPr>
              <w:t>C</w:t>
            </w:r>
            <w:r w:rsidR="00C53A31">
              <w:rPr>
                <w:rFonts w:ascii="Times New Roman" w:hAnsi="Times New Roman" w:cs="Times New Roman"/>
              </w:rPr>
              <w:t>ontroller</w:t>
            </w:r>
          </w:p>
        </w:tc>
        <w:tc>
          <w:tcPr>
            <w:tcW w:w="5170" w:type="dxa"/>
          </w:tcPr>
          <w:p w14:paraId="2CFC200A" w14:textId="0494C2ED" w:rsidR="000776D6" w:rsidRDefault="00C53A31"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Chứa các Controller public Api</w:t>
            </w:r>
          </w:p>
        </w:tc>
      </w:tr>
      <w:tr w:rsidR="000776D6" w14:paraId="347A666A" w14:textId="77777777" w:rsidTr="007354BF">
        <w:tc>
          <w:tcPr>
            <w:tcW w:w="632" w:type="dxa"/>
          </w:tcPr>
          <w:p w14:paraId="2049E920" w14:textId="733B9F6A" w:rsidR="000776D6" w:rsidRPr="00BB6FCE" w:rsidRDefault="00D66BD9"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3</w:t>
            </w:r>
          </w:p>
        </w:tc>
        <w:tc>
          <w:tcPr>
            <w:tcW w:w="2954" w:type="dxa"/>
          </w:tcPr>
          <w:p w14:paraId="4E8124B3" w14:textId="3497C449" w:rsidR="000776D6" w:rsidRPr="00CB2E5D" w:rsidRDefault="000337BD" w:rsidP="00CB2E5D">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D</w:t>
            </w:r>
            <w:r w:rsidR="00CB2E5D">
              <w:rPr>
                <w:rFonts w:ascii="Times New Roman" w:hAnsi="Times New Roman" w:cs="Times New Roman"/>
                <w:lang w:val="vi-VN"/>
              </w:rPr>
              <w:t>ao</w:t>
            </w:r>
          </w:p>
        </w:tc>
        <w:tc>
          <w:tcPr>
            <w:tcW w:w="5170" w:type="dxa"/>
          </w:tcPr>
          <w:p w14:paraId="4B69CA15" w14:textId="3224A069" w:rsidR="000776D6" w:rsidRPr="00CB2E5D" w:rsidRDefault="00C53A31" w:rsidP="00CB2E5D">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rPr>
              <w:t xml:space="preserve">Chứa các </w:t>
            </w:r>
            <w:r w:rsidR="00CB2E5D">
              <w:rPr>
                <w:rFonts w:ascii="Times New Roman" w:hAnsi="Times New Roman" w:cs="Times New Roman"/>
                <w:lang w:val="vi-VN"/>
              </w:rPr>
              <w:t xml:space="preserve">Dao public Api </w:t>
            </w:r>
          </w:p>
        </w:tc>
      </w:tr>
      <w:tr w:rsidR="000776D6" w14:paraId="3AA3B1F1" w14:textId="77777777" w:rsidTr="007354BF">
        <w:tc>
          <w:tcPr>
            <w:tcW w:w="632" w:type="dxa"/>
            <w:shd w:val="clear" w:color="auto" w:fill="auto"/>
          </w:tcPr>
          <w:p w14:paraId="1CE1EEDE" w14:textId="2B039C24" w:rsidR="000776D6" w:rsidRPr="00845C73" w:rsidRDefault="00845C73"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3</w:t>
            </w:r>
          </w:p>
        </w:tc>
        <w:tc>
          <w:tcPr>
            <w:tcW w:w="2954" w:type="dxa"/>
            <w:shd w:val="clear" w:color="auto" w:fill="auto"/>
          </w:tcPr>
          <w:p w14:paraId="22957505" w14:textId="5F70E3BD" w:rsidR="000776D6" w:rsidRPr="00CB2E5D" w:rsidRDefault="00CB2E5D"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model</w:t>
            </w:r>
          </w:p>
        </w:tc>
        <w:tc>
          <w:tcPr>
            <w:tcW w:w="5170" w:type="dxa"/>
            <w:shd w:val="clear" w:color="auto" w:fill="auto"/>
          </w:tcPr>
          <w:p w14:paraId="5AB70766" w14:textId="5B9CB7C6" w:rsidR="000776D6" w:rsidRPr="00774EC6" w:rsidRDefault="00C53A31" w:rsidP="00CB2E5D">
            <w:pPr>
              <w:pStyle w:val="ListParagraph"/>
              <w:spacing w:before="120" w:line="360" w:lineRule="auto"/>
              <w:ind w:left="0"/>
              <w:jc w:val="both"/>
              <w:rPr>
                <w:rFonts w:ascii="Times New Roman" w:hAnsi="Times New Roman" w:cs="Times New Roman"/>
              </w:rPr>
            </w:pPr>
            <w:r>
              <w:rPr>
                <w:rFonts w:ascii="Times New Roman" w:hAnsi="Times New Roman" w:cs="Times New Roman"/>
              </w:rPr>
              <w:t>Chứ</w:t>
            </w:r>
            <w:r w:rsidR="00CB2E5D">
              <w:rPr>
                <w:rFonts w:ascii="Times New Roman" w:hAnsi="Times New Roman" w:cs="Times New Roman"/>
              </w:rPr>
              <w:t xml:space="preserve">a các entity </w:t>
            </w:r>
          </w:p>
        </w:tc>
      </w:tr>
      <w:tr w:rsidR="000776D6" w14:paraId="67F9D794" w14:textId="77777777" w:rsidTr="007354BF">
        <w:tc>
          <w:tcPr>
            <w:tcW w:w="632" w:type="dxa"/>
            <w:shd w:val="clear" w:color="auto" w:fill="auto"/>
          </w:tcPr>
          <w:p w14:paraId="34EE34E1" w14:textId="59E7BE2C" w:rsidR="000776D6" w:rsidRPr="00845C73" w:rsidRDefault="00845C73"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4</w:t>
            </w:r>
          </w:p>
        </w:tc>
        <w:tc>
          <w:tcPr>
            <w:tcW w:w="2954" w:type="dxa"/>
            <w:shd w:val="clear" w:color="auto" w:fill="auto"/>
          </w:tcPr>
          <w:p w14:paraId="316F7CC6" w14:textId="2C0B0A53" w:rsidR="000776D6" w:rsidRPr="004843C4" w:rsidRDefault="004843C4"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ShoppinganywhereApplication</w:t>
            </w:r>
          </w:p>
        </w:tc>
        <w:tc>
          <w:tcPr>
            <w:tcW w:w="5170" w:type="dxa"/>
            <w:shd w:val="clear" w:color="auto" w:fill="auto"/>
          </w:tcPr>
          <w:p w14:paraId="1D127406" w14:textId="5EAE157C" w:rsidR="000776D6" w:rsidRPr="00215E36" w:rsidRDefault="00C53A31"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File khởi chạy project</w:t>
            </w:r>
          </w:p>
        </w:tc>
      </w:tr>
      <w:tr w:rsidR="00D66BD9" w14:paraId="743A73CC" w14:textId="77777777" w:rsidTr="007354BF">
        <w:tc>
          <w:tcPr>
            <w:tcW w:w="632" w:type="dxa"/>
            <w:shd w:val="clear" w:color="auto" w:fill="auto"/>
          </w:tcPr>
          <w:p w14:paraId="23F66F19" w14:textId="389BEE30" w:rsidR="00D66BD9" w:rsidRPr="00845C73" w:rsidRDefault="00845C73"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5</w:t>
            </w:r>
          </w:p>
        </w:tc>
        <w:tc>
          <w:tcPr>
            <w:tcW w:w="2954" w:type="dxa"/>
            <w:shd w:val="clear" w:color="auto" w:fill="auto"/>
          </w:tcPr>
          <w:p w14:paraId="4010D2D2" w14:textId="00FA4A65" w:rsidR="00D66BD9" w:rsidRDefault="00C53A31"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application.properties</w:t>
            </w:r>
          </w:p>
        </w:tc>
        <w:tc>
          <w:tcPr>
            <w:tcW w:w="5170" w:type="dxa"/>
            <w:shd w:val="clear" w:color="auto" w:fill="auto"/>
          </w:tcPr>
          <w:p w14:paraId="607499BB" w14:textId="20671216" w:rsidR="00D66BD9" w:rsidRDefault="00C53A31" w:rsidP="00E07447">
            <w:pPr>
              <w:pStyle w:val="ListParagraph"/>
              <w:spacing w:before="120" w:line="360" w:lineRule="auto"/>
              <w:ind w:left="0"/>
              <w:jc w:val="both"/>
              <w:rPr>
                <w:rFonts w:ascii="Times New Roman" w:hAnsi="Times New Roman" w:cs="Times New Roman"/>
              </w:rPr>
            </w:pPr>
            <w:r>
              <w:rPr>
                <w:rFonts w:ascii="Times New Roman" w:hAnsi="Times New Roman" w:cs="Times New Roman"/>
              </w:rPr>
              <w:t>Khai báo các cấu hình DB, logging, properties môi trường chung của project</w:t>
            </w:r>
          </w:p>
        </w:tc>
      </w:tr>
      <w:tr w:rsidR="000337BD" w14:paraId="1EAB09B1" w14:textId="77777777" w:rsidTr="007354BF">
        <w:tc>
          <w:tcPr>
            <w:tcW w:w="632" w:type="dxa"/>
            <w:shd w:val="clear" w:color="auto" w:fill="auto"/>
          </w:tcPr>
          <w:p w14:paraId="7CEE2AF6" w14:textId="3B139212" w:rsidR="000337BD" w:rsidRDefault="000337BD"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6</w:t>
            </w:r>
          </w:p>
        </w:tc>
        <w:tc>
          <w:tcPr>
            <w:tcW w:w="2954" w:type="dxa"/>
            <w:shd w:val="clear" w:color="auto" w:fill="auto"/>
          </w:tcPr>
          <w:p w14:paraId="57F31EAB" w14:textId="069BC55A" w:rsidR="000337BD" w:rsidRPr="000337BD" w:rsidRDefault="000337BD"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Service</w:t>
            </w:r>
          </w:p>
        </w:tc>
        <w:tc>
          <w:tcPr>
            <w:tcW w:w="5170" w:type="dxa"/>
            <w:shd w:val="clear" w:color="auto" w:fill="auto"/>
          </w:tcPr>
          <w:p w14:paraId="24EC7757" w14:textId="278B06E4" w:rsidR="000337BD" w:rsidRPr="000337BD" w:rsidRDefault="000337BD" w:rsidP="000337BD">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Chứa các Service public Api</w:t>
            </w:r>
          </w:p>
        </w:tc>
      </w:tr>
      <w:tr w:rsidR="00F40677" w14:paraId="102B77E8" w14:textId="77777777" w:rsidTr="007354BF">
        <w:tc>
          <w:tcPr>
            <w:tcW w:w="632" w:type="dxa"/>
            <w:shd w:val="clear" w:color="auto" w:fill="auto"/>
          </w:tcPr>
          <w:p w14:paraId="517C26BD" w14:textId="303FA6A5" w:rsidR="00F40677" w:rsidRDefault="00F40677"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7</w:t>
            </w:r>
          </w:p>
        </w:tc>
        <w:tc>
          <w:tcPr>
            <w:tcW w:w="2954" w:type="dxa"/>
            <w:shd w:val="clear" w:color="auto" w:fill="auto"/>
          </w:tcPr>
          <w:p w14:paraId="22E6F4A8" w14:textId="2615E5FA" w:rsidR="00F40677" w:rsidRDefault="00F40677" w:rsidP="00E07447">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Util</w:t>
            </w:r>
          </w:p>
        </w:tc>
        <w:tc>
          <w:tcPr>
            <w:tcW w:w="5170" w:type="dxa"/>
            <w:shd w:val="clear" w:color="auto" w:fill="auto"/>
          </w:tcPr>
          <w:p w14:paraId="11449C43" w14:textId="5BF98230" w:rsidR="00F40677" w:rsidRDefault="00F40677" w:rsidP="000337BD">
            <w:pPr>
              <w:pStyle w:val="ListParagraph"/>
              <w:spacing w:before="120" w:line="360" w:lineRule="auto"/>
              <w:ind w:left="0"/>
              <w:jc w:val="both"/>
              <w:rPr>
                <w:rFonts w:ascii="Times New Roman" w:hAnsi="Times New Roman" w:cs="Times New Roman"/>
                <w:lang w:val="vi-VN"/>
              </w:rPr>
            </w:pPr>
            <w:r>
              <w:rPr>
                <w:rFonts w:ascii="Times New Roman" w:hAnsi="Times New Roman" w:cs="Times New Roman"/>
                <w:lang w:val="vi-VN"/>
              </w:rPr>
              <w:t>Chứ</w:t>
            </w:r>
            <w:r w:rsidR="00A56C09">
              <w:rPr>
                <w:rFonts w:ascii="Times New Roman" w:hAnsi="Times New Roman" w:cs="Times New Roman"/>
                <w:lang w:val="vi-VN"/>
              </w:rPr>
              <w:t xml:space="preserve">a các file </w:t>
            </w:r>
          </w:p>
        </w:tc>
      </w:tr>
    </w:tbl>
    <w:p w14:paraId="2D10AFAC" w14:textId="77777777" w:rsidR="009D73FD" w:rsidRDefault="009D73FD" w:rsidP="00E07447">
      <w:pPr>
        <w:pStyle w:val="ListParagraph"/>
        <w:spacing w:before="120" w:after="0" w:line="360" w:lineRule="auto"/>
        <w:ind w:left="2160"/>
        <w:jc w:val="both"/>
        <w:rPr>
          <w:rFonts w:ascii="Times New Roman" w:hAnsi="Times New Roman" w:cs="Times New Roman"/>
        </w:rPr>
      </w:pPr>
    </w:p>
    <w:p w14:paraId="74302E4D" w14:textId="77777777" w:rsidR="009A47D2" w:rsidRPr="009A47D2" w:rsidRDefault="009A47D2" w:rsidP="00E07447">
      <w:pPr>
        <w:pStyle w:val="ListParagraph"/>
        <w:numPr>
          <w:ilvl w:val="0"/>
          <w:numId w:val="1"/>
        </w:numPr>
        <w:spacing w:before="120" w:after="0" w:line="360" w:lineRule="auto"/>
        <w:jc w:val="both"/>
        <w:outlineLvl w:val="0"/>
        <w:rPr>
          <w:rFonts w:ascii="Times New Roman" w:hAnsi="Times New Roman" w:cs="Times New Roman"/>
          <w:b/>
        </w:rPr>
      </w:pPr>
      <w:bookmarkStart w:id="5" w:name="_Toc23425263"/>
      <w:r w:rsidRPr="009A47D2">
        <w:rPr>
          <w:rFonts w:ascii="Times New Roman" w:hAnsi="Times New Roman" w:cs="Times New Roman"/>
          <w:b/>
        </w:rPr>
        <w:t>Cài đặt</w:t>
      </w:r>
      <w:bookmarkEnd w:id="5"/>
    </w:p>
    <w:p w14:paraId="776D317C" w14:textId="1DD0103E" w:rsidR="009012D3" w:rsidRDefault="009012D3" w:rsidP="00E07447">
      <w:pPr>
        <w:pStyle w:val="ListParagraph"/>
        <w:spacing w:before="120" w:after="0" w:line="360" w:lineRule="auto"/>
        <w:jc w:val="both"/>
        <w:rPr>
          <w:rFonts w:ascii="Times New Roman" w:hAnsi="Times New Roman" w:cs="Times New Roman"/>
        </w:rPr>
      </w:pPr>
      <w:r>
        <w:rPr>
          <w:rFonts w:ascii="Times New Roman" w:hAnsi="Times New Roman" w:cs="Times New Roman"/>
        </w:rPr>
        <w:t>Khi tham gia dự</w:t>
      </w:r>
      <w:r w:rsidR="00010AB4">
        <w:rPr>
          <w:rFonts w:ascii="Times New Roman" w:hAnsi="Times New Roman" w:cs="Times New Roman"/>
        </w:rPr>
        <w:t xml:space="preserve"> án, </w:t>
      </w:r>
      <w:r w:rsidR="00401F39">
        <w:rPr>
          <w:rFonts w:ascii="Times New Roman" w:hAnsi="Times New Roman" w:cs="Times New Roman"/>
          <w:lang w:val="vi-VN"/>
        </w:rPr>
        <w:t>khách hàng</w:t>
      </w:r>
      <w:r>
        <w:rPr>
          <w:rFonts w:ascii="Times New Roman" w:hAnsi="Times New Roman" w:cs="Times New Roman"/>
        </w:rPr>
        <w:t xml:space="preserve"> tạo một source code riêng để tham gia lập trình trên </w:t>
      </w:r>
      <w:r w:rsidR="00AE3ED2">
        <w:rPr>
          <w:rFonts w:ascii="Times New Roman" w:hAnsi="Times New Roman" w:cs="Times New Roman"/>
          <w:lang w:val="vi-VN"/>
        </w:rPr>
        <w:t>GITHUB</w:t>
      </w:r>
      <w:r>
        <w:rPr>
          <w:rFonts w:ascii="Times New Roman" w:hAnsi="Times New Roman" w:cs="Times New Roman"/>
        </w:rPr>
        <w:t>, để thực hiện lập trình cần thực hiện các bước sau:</w:t>
      </w:r>
    </w:p>
    <w:p w14:paraId="33106972" w14:textId="437A6DCF" w:rsidR="009012D3" w:rsidRDefault="00B372DA" w:rsidP="00E07447">
      <w:pPr>
        <w:pStyle w:val="ListParagraph"/>
        <w:numPr>
          <w:ilvl w:val="0"/>
          <w:numId w:val="2"/>
        </w:numPr>
        <w:spacing w:before="120" w:after="0" w:line="360" w:lineRule="auto"/>
        <w:jc w:val="both"/>
        <w:rPr>
          <w:rFonts w:ascii="Times New Roman" w:hAnsi="Times New Roman" w:cs="Times New Roman"/>
        </w:rPr>
      </w:pPr>
      <w:r w:rsidRPr="00B372DA">
        <w:rPr>
          <w:rFonts w:ascii="Times New Roman" w:hAnsi="Times New Roman" w:cs="Times New Roman"/>
          <w:b/>
        </w:rPr>
        <w:t xml:space="preserve">Bước </w:t>
      </w:r>
      <w:r w:rsidR="009012D3" w:rsidRPr="00B372DA">
        <w:rPr>
          <w:rFonts w:ascii="Times New Roman" w:hAnsi="Times New Roman" w:cs="Times New Roman"/>
          <w:b/>
        </w:rPr>
        <w:t>1</w:t>
      </w:r>
      <w:r w:rsidR="009012D3">
        <w:rPr>
          <w:rFonts w:ascii="Times New Roman" w:hAnsi="Times New Roman" w:cs="Times New Roman"/>
        </w:rPr>
        <w:t xml:space="preserve">: </w:t>
      </w:r>
      <w:r w:rsidR="00BB0AC4">
        <w:rPr>
          <w:rFonts w:ascii="Times New Roman" w:hAnsi="Times New Roman" w:cs="Times New Roman"/>
        </w:rPr>
        <w:t xml:space="preserve">Cài đặt </w:t>
      </w:r>
      <w:r w:rsidR="00B43BDC">
        <w:rPr>
          <w:rFonts w:ascii="Times New Roman" w:hAnsi="Times New Roman" w:cs="Times New Roman"/>
        </w:rPr>
        <w:t>Java 8</w:t>
      </w:r>
      <w:r w:rsidR="00BB0AC4">
        <w:rPr>
          <w:rFonts w:ascii="Times New Roman" w:hAnsi="Times New Roman" w:cs="Times New Roman"/>
        </w:rPr>
        <w:t xml:space="preserve"> </w:t>
      </w:r>
      <w:r w:rsidR="00BB0AC4" w:rsidRPr="00BB0AC4">
        <w:rPr>
          <w:rFonts w:ascii="Times New Roman" w:hAnsi="Times New Roman" w:cs="Times New Roman"/>
        </w:rPr>
        <w:t xml:space="preserve">(Truy cập trang </w:t>
      </w:r>
      <w:hyperlink r:id="rId11" w:history="1">
        <w:r w:rsidR="00B43BDC">
          <w:rPr>
            <w:rStyle w:val="Hyperlink"/>
          </w:rPr>
          <w:t>https://www.java.com/en/download/</w:t>
        </w:r>
      </w:hyperlink>
      <w:r w:rsidR="00B43BDC">
        <w:t xml:space="preserve"> </w:t>
      </w:r>
      <w:r w:rsidR="00BB0AC4" w:rsidRPr="00BB0AC4">
        <w:rPr>
          <w:rFonts w:ascii="Times New Roman" w:hAnsi="Times New Roman" w:cs="Times New Roman"/>
        </w:rPr>
        <w:t>tải bản phù hợp và thực hiện cài đặt)</w:t>
      </w:r>
    </w:p>
    <w:p w14:paraId="17A9F696" w14:textId="77777777" w:rsidR="00534F66" w:rsidRPr="00CA69B7" w:rsidRDefault="00534F66" w:rsidP="00E07447">
      <w:pPr>
        <w:pStyle w:val="ListParagraph"/>
        <w:numPr>
          <w:ilvl w:val="0"/>
          <w:numId w:val="2"/>
        </w:numPr>
        <w:spacing w:before="120" w:after="0" w:line="360" w:lineRule="auto"/>
        <w:jc w:val="both"/>
        <w:rPr>
          <w:rFonts w:ascii="Times New Roman" w:hAnsi="Times New Roman" w:cs="Times New Roman"/>
          <w:lang w:val="fr-FR"/>
        </w:rPr>
      </w:pPr>
      <w:r w:rsidRPr="00CA69B7">
        <w:rPr>
          <w:rFonts w:ascii="Times New Roman" w:hAnsi="Times New Roman" w:cs="Times New Roman"/>
          <w:b/>
          <w:lang w:val="fr-FR"/>
        </w:rPr>
        <w:t xml:space="preserve">Bước </w:t>
      </w:r>
      <w:proofErr w:type="gramStart"/>
      <w:r w:rsidRPr="00CA69B7">
        <w:rPr>
          <w:rFonts w:ascii="Times New Roman" w:hAnsi="Times New Roman" w:cs="Times New Roman"/>
          <w:b/>
          <w:lang w:val="fr-FR"/>
        </w:rPr>
        <w:t>2</w:t>
      </w:r>
      <w:r w:rsidRPr="00CA69B7">
        <w:rPr>
          <w:rFonts w:ascii="Times New Roman" w:hAnsi="Times New Roman" w:cs="Times New Roman"/>
          <w:lang w:val="fr-FR"/>
        </w:rPr>
        <w:t>:</w:t>
      </w:r>
      <w:proofErr w:type="gramEnd"/>
      <w:r w:rsidRPr="00CA69B7">
        <w:rPr>
          <w:rFonts w:ascii="Times New Roman" w:hAnsi="Times New Roman" w:cs="Times New Roman"/>
          <w:lang w:val="fr-FR"/>
        </w:rPr>
        <w:t xml:space="preserve"> Checkout source code về máy</w:t>
      </w:r>
    </w:p>
    <w:p w14:paraId="47E5A435" w14:textId="59AE7347" w:rsidR="00565B22" w:rsidRDefault="00565B22"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 xml:space="preserve">Bước </w:t>
      </w:r>
      <w:r w:rsidR="00944931">
        <w:rPr>
          <w:rFonts w:ascii="Times New Roman" w:hAnsi="Times New Roman" w:cs="Times New Roman"/>
          <w:b/>
          <w:lang w:val="vi-VN"/>
        </w:rPr>
        <w:t>3</w:t>
      </w:r>
      <w:r w:rsidRPr="00565B22">
        <w:rPr>
          <w:rFonts w:ascii="Times New Roman" w:hAnsi="Times New Roman" w:cs="Times New Roman"/>
        </w:rPr>
        <w:t>:</w:t>
      </w:r>
      <w:r>
        <w:rPr>
          <w:rFonts w:ascii="Times New Roman" w:hAnsi="Times New Roman" w:cs="Times New Roman"/>
        </w:rPr>
        <w:t xml:space="preserve"> </w:t>
      </w:r>
      <w:r w:rsidR="00B43BDC">
        <w:rPr>
          <w:rFonts w:ascii="Times New Roman" w:hAnsi="Times New Roman" w:cs="Times New Roman"/>
        </w:rPr>
        <w:t xml:space="preserve">Kiếm tra và Add module </w:t>
      </w:r>
      <w:r w:rsidR="00944931">
        <w:rPr>
          <w:rFonts w:ascii="Times New Roman" w:hAnsi="Times New Roman" w:cs="Times New Roman"/>
          <w:lang w:val="vi-VN"/>
        </w:rPr>
        <w:t>CORE</w:t>
      </w:r>
      <w:r w:rsidR="00B43BDC">
        <w:rPr>
          <w:rFonts w:ascii="Times New Roman" w:hAnsi="Times New Roman" w:cs="Times New Roman"/>
        </w:rPr>
        <w:t xml:space="preserve"> trong Cấu hình Project</w:t>
      </w:r>
    </w:p>
    <w:p w14:paraId="07B53683" w14:textId="1CF15771" w:rsidR="00B43BDC" w:rsidRDefault="00520700" w:rsidP="00E07447">
      <w:pPr>
        <w:pStyle w:val="ListParagraph"/>
        <w:spacing w:before="120" w:after="0" w:line="360" w:lineRule="auto"/>
        <w:ind w:left="0"/>
        <w:jc w:val="center"/>
        <w:rPr>
          <w:rFonts w:ascii="Times New Roman" w:hAnsi="Times New Roman" w:cs="Times New Roman"/>
        </w:rPr>
      </w:pPr>
      <w:r>
        <w:rPr>
          <w:noProof/>
        </w:rPr>
        <w:lastRenderedPageBreak/>
        <w:drawing>
          <wp:inline distT="0" distB="0" distL="0" distR="0" wp14:anchorId="71B43A14" wp14:editId="64B527F0">
            <wp:extent cx="6480810" cy="527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5276850"/>
                    </a:xfrm>
                    <a:prstGeom prst="rect">
                      <a:avLst/>
                    </a:prstGeom>
                  </pic:spPr>
                </pic:pic>
              </a:graphicData>
            </a:graphic>
          </wp:inline>
        </w:drawing>
      </w:r>
    </w:p>
    <w:p w14:paraId="271C07FB" w14:textId="160792F6" w:rsidR="00B43BDC" w:rsidRDefault="00B43BDC" w:rsidP="00E07447">
      <w:pPr>
        <w:pStyle w:val="ListParagraph"/>
        <w:spacing w:before="120" w:after="0" w:line="360" w:lineRule="auto"/>
        <w:ind w:left="0"/>
        <w:jc w:val="both"/>
        <w:rPr>
          <w:rFonts w:ascii="Times New Roman" w:hAnsi="Times New Roman" w:cs="Times New Roman"/>
        </w:rPr>
      </w:pPr>
    </w:p>
    <w:p w14:paraId="3B9DAB8D" w14:textId="77470FC1" w:rsidR="00B43BDC" w:rsidRDefault="00B43BDC" w:rsidP="00E07447">
      <w:pPr>
        <w:pStyle w:val="ListParagraph"/>
        <w:spacing w:before="120" w:after="0" w:line="360" w:lineRule="auto"/>
        <w:ind w:left="0" w:firstLine="720"/>
        <w:jc w:val="both"/>
        <w:rPr>
          <w:rFonts w:ascii="Times New Roman" w:hAnsi="Times New Roman" w:cs="Times New Roman"/>
        </w:rPr>
      </w:pPr>
      <w:r>
        <w:rPr>
          <w:rFonts w:ascii="Times New Roman" w:hAnsi="Times New Roman" w:cs="Times New Roman"/>
        </w:rPr>
        <w:t>Add dependency trong pom.xml của project mới</w:t>
      </w:r>
    </w:p>
    <w:p w14:paraId="3B28F7AB" w14:textId="4D2E081C" w:rsidR="00B43BDC" w:rsidRPr="003162F9" w:rsidRDefault="00B43BDC" w:rsidP="00E074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66"/>
        <w:rPr>
          <w:rFonts w:ascii="Courier New" w:eastAsia="Times New Roman" w:hAnsi="Courier New" w:cs="Courier New"/>
          <w:color w:val="000000"/>
          <w:sz w:val="18"/>
          <w:szCs w:val="18"/>
          <w:lang w:val="vi-VN"/>
        </w:rPr>
      </w:pP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dependency</w:t>
      </w:r>
      <w:r w:rsidRPr="00B43BDC">
        <w:rPr>
          <w:rFonts w:ascii="Courier New" w:eastAsia="Times New Roman" w:hAnsi="Courier New" w:cs="Courier New"/>
          <w:color w:val="000000"/>
          <w:sz w:val="18"/>
          <w:szCs w:val="18"/>
          <w:shd w:val="clear" w:color="auto" w:fill="EFEFEF"/>
        </w:rPr>
        <w:t>&gt;</w:t>
      </w:r>
      <w:r w:rsidRPr="00B43BDC">
        <w:rPr>
          <w:rFonts w:ascii="Courier New" w:eastAsia="Times New Roman" w:hAnsi="Courier New" w:cs="Courier New"/>
          <w:color w:val="000000"/>
          <w:sz w:val="18"/>
          <w:szCs w:val="18"/>
        </w:rPr>
        <w:br/>
        <w:t xml:space="preserve">   </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groupId</w:t>
      </w:r>
      <w:r w:rsidRPr="00B43BDC">
        <w:rPr>
          <w:rFonts w:ascii="Courier New" w:eastAsia="Times New Roman" w:hAnsi="Courier New" w:cs="Courier New"/>
          <w:color w:val="000000"/>
          <w:sz w:val="18"/>
          <w:szCs w:val="18"/>
          <w:shd w:val="clear" w:color="auto" w:fill="EFEFEF"/>
        </w:rPr>
        <w:t>&gt;</w:t>
      </w:r>
      <w:r w:rsidR="003162F9">
        <w:rPr>
          <w:rFonts w:ascii="Courier New" w:eastAsia="Times New Roman" w:hAnsi="Courier New" w:cs="Courier New"/>
          <w:color w:val="000000"/>
          <w:sz w:val="18"/>
          <w:szCs w:val="18"/>
          <w:lang w:val="vi-VN"/>
        </w:rPr>
        <w:t>cmo.cordershop</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groupId</w:t>
      </w:r>
      <w:r w:rsidRPr="00B43BDC">
        <w:rPr>
          <w:rFonts w:ascii="Courier New" w:eastAsia="Times New Roman" w:hAnsi="Courier New" w:cs="Courier New"/>
          <w:color w:val="000000"/>
          <w:sz w:val="18"/>
          <w:szCs w:val="18"/>
          <w:shd w:val="clear" w:color="auto" w:fill="EFEFEF"/>
        </w:rPr>
        <w:t>&gt;</w:t>
      </w:r>
      <w:r w:rsidRPr="00B43BDC">
        <w:rPr>
          <w:rFonts w:ascii="Courier New" w:eastAsia="Times New Roman" w:hAnsi="Courier New" w:cs="Courier New"/>
          <w:color w:val="000000"/>
          <w:sz w:val="18"/>
          <w:szCs w:val="18"/>
        </w:rPr>
        <w:br/>
        <w:t xml:space="preserve">   </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artifactId</w:t>
      </w:r>
      <w:r w:rsidRPr="00B43BDC">
        <w:rPr>
          <w:rFonts w:ascii="Courier New" w:eastAsia="Times New Roman" w:hAnsi="Courier New" w:cs="Courier New"/>
          <w:color w:val="000000"/>
          <w:sz w:val="18"/>
          <w:szCs w:val="18"/>
          <w:shd w:val="clear" w:color="auto" w:fill="EFEFEF"/>
        </w:rPr>
        <w:t>&gt;</w:t>
      </w:r>
      <w:r w:rsidR="00585BAD">
        <w:rPr>
          <w:rFonts w:ascii="Courier New" w:eastAsia="Times New Roman" w:hAnsi="Courier New" w:cs="Courier New"/>
          <w:color w:val="000000"/>
          <w:sz w:val="18"/>
          <w:szCs w:val="18"/>
          <w:lang w:val="vi-VN"/>
        </w:rPr>
        <w:t>shoppinganywhere</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artifactId</w:t>
      </w:r>
      <w:r w:rsidRPr="00B43BDC">
        <w:rPr>
          <w:rFonts w:ascii="Courier New" w:eastAsia="Times New Roman" w:hAnsi="Courier New" w:cs="Courier New"/>
          <w:color w:val="000000"/>
          <w:sz w:val="18"/>
          <w:szCs w:val="18"/>
          <w:shd w:val="clear" w:color="auto" w:fill="EFEFEF"/>
        </w:rPr>
        <w:t>&gt;</w:t>
      </w:r>
      <w:r w:rsidRPr="00B43BDC">
        <w:rPr>
          <w:rFonts w:ascii="Courier New" w:eastAsia="Times New Roman" w:hAnsi="Courier New" w:cs="Courier New"/>
          <w:color w:val="000000"/>
          <w:sz w:val="18"/>
          <w:szCs w:val="18"/>
        </w:rPr>
        <w:br/>
        <w:t xml:space="preserve">   </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version</w:t>
      </w:r>
      <w:r w:rsidRPr="00B43BDC">
        <w:rPr>
          <w:rFonts w:ascii="Courier New" w:eastAsia="Times New Roman" w:hAnsi="Courier New" w:cs="Courier New"/>
          <w:color w:val="000000"/>
          <w:sz w:val="18"/>
          <w:szCs w:val="18"/>
          <w:shd w:val="clear" w:color="auto" w:fill="EFEFEF"/>
        </w:rPr>
        <w:t>&gt;</w:t>
      </w:r>
      <w:r w:rsidRPr="00B43BDC">
        <w:rPr>
          <w:rFonts w:ascii="Courier New" w:eastAsia="Times New Roman" w:hAnsi="Courier New" w:cs="Courier New"/>
          <w:color w:val="000000"/>
          <w:sz w:val="18"/>
          <w:szCs w:val="18"/>
        </w:rPr>
        <w:t>0.0.1</w:t>
      </w:r>
      <w:r w:rsidR="001767E4">
        <w:rPr>
          <w:rFonts w:ascii="Courier New" w:eastAsia="Times New Roman" w:hAnsi="Courier New" w:cs="Courier New"/>
          <w:color w:val="000000"/>
          <w:sz w:val="18"/>
          <w:szCs w:val="18"/>
          <w:lang w:val="vi-VN"/>
        </w:rPr>
        <w:t>-SNAPSHOT</w:t>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version</w:t>
      </w:r>
      <w:r w:rsidRPr="00B43BDC">
        <w:rPr>
          <w:rFonts w:ascii="Courier New" w:eastAsia="Times New Roman" w:hAnsi="Courier New" w:cs="Courier New"/>
          <w:color w:val="000000"/>
          <w:sz w:val="18"/>
          <w:szCs w:val="18"/>
          <w:shd w:val="clear" w:color="auto" w:fill="EFEFEF"/>
        </w:rPr>
        <w:t>&gt;</w:t>
      </w:r>
      <w:r w:rsidRPr="00B43BDC">
        <w:rPr>
          <w:rFonts w:ascii="Courier New" w:eastAsia="Times New Roman" w:hAnsi="Courier New" w:cs="Courier New"/>
          <w:color w:val="000000"/>
          <w:sz w:val="18"/>
          <w:szCs w:val="18"/>
        </w:rPr>
        <w:br/>
      </w:r>
      <w:r w:rsidRPr="00B43BDC">
        <w:rPr>
          <w:rFonts w:ascii="Courier New" w:eastAsia="Times New Roman" w:hAnsi="Courier New" w:cs="Courier New"/>
          <w:color w:val="000000"/>
          <w:sz w:val="18"/>
          <w:szCs w:val="18"/>
          <w:shd w:val="clear" w:color="auto" w:fill="EFEFEF"/>
        </w:rPr>
        <w:t>&lt;/</w:t>
      </w:r>
      <w:r w:rsidRPr="00B43BDC">
        <w:rPr>
          <w:rFonts w:ascii="Courier New" w:eastAsia="Times New Roman" w:hAnsi="Courier New" w:cs="Courier New"/>
          <w:b/>
          <w:bCs/>
          <w:color w:val="000080"/>
          <w:sz w:val="18"/>
          <w:szCs w:val="18"/>
          <w:shd w:val="clear" w:color="auto" w:fill="EFEFEF"/>
        </w:rPr>
        <w:t>dependency</w:t>
      </w:r>
      <w:r w:rsidR="003162F9">
        <w:rPr>
          <w:rFonts w:ascii="Courier New" w:eastAsia="Times New Roman" w:hAnsi="Courier New" w:cs="Courier New"/>
          <w:color w:val="000000"/>
          <w:sz w:val="18"/>
          <w:szCs w:val="18"/>
          <w:shd w:val="clear" w:color="auto" w:fill="EFEFEF"/>
        </w:rPr>
        <w:t>&gt;</w:t>
      </w:r>
    </w:p>
    <w:p w14:paraId="28BBCF15" w14:textId="64EF5846" w:rsidR="002262C7" w:rsidRDefault="002262C7" w:rsidP="00E07447">
      <w:pPr>
        <w:pStyle w:val="ListParagraph"/>
        <w:numPr>
          <w:ilvl w:val="0"/>
          <w:numId w:val="2"/>
        </w:numPr>
        <w:spacing w:before="120" w:after="0" w:line="360" w:lineRule="auto"/>
        <w:jc w:val="both"/>
        <w:rPr>
          <w:rFonts w:ascii="Times New Roman" w:hAnsi="Times New Roman" w:cs="Times New Roman"/>
        </w:rPr>
      </w:pPr>
      <w:r w:rsidRPr="002262C7">
        <w:rPr>
          <w:rFonts w:ascii="Times New Roman" w:hAnsi="Times New Roman" w:cs="Times New Roman"/>
          <w:b/>
        </w:rPr>
        <w:t>Bước 5</w:t>
      </w:r>
      <w:r>
        <w:rPr>
          <w:rFonts w:ascii="Times New Roman" w:hAnsi="Times New Roman" w:cs="Times New Roman"/>
        </w:rPr>
        <w:t xml:space="preserve">: Cấu hình port trong </w:t>
      </w:r>
      <w:proofErr w:type="gramStart"/>
      <w:r>
        <w:rPr>
          <w:rFonts w:ascii="Times New Roman" w:hAnsi="Times New Roman" w:cs="Times New Roman"/>
        </w:rPr>
        <w:t>application.properties</w:t>
      </w:r>
      <w:proofErr w:type="gramEnd"/>
    </w:p>
    <w:p w14:paraId="22511F43" w14:textId="27EB6E42" w:rsidR="002262C7" w:rsidRPr="002262C7" w:rsidRDefault="002262C7"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1080"/>
        <w:jc w:val="both"/>
        <w:rPr>
          <w:rFonts w:ascii="Courier New" w:eastAsia="Times New Roman" w:hAnsi="Courier New" w:cs="Courier New"/>
          <w:color w:val="000000"/>
          <w:sz w:val="18"/>
          <w:szCs w:val="18"/>
        </w:rPr>
      </w:pPr>
      <w:proofErr w:type="gramStart"/>
      <w:r w:rsidRPr="002262C7">
        <w:rPr>
          <w:rFonts w:ascii="Courier New" w:eastAsia="Times New Roman" w:hAnsi="Courier New" w:cs="Courier New"/>
          <w:b/>
          <w:bCs/>
          <w:color w:val="000080"/>
          <w:sz w:val="18"/>
          <w:szCs w:val="18"/>
        </w:rPr>
        <w:t>server.port</w:t>
      </w:r>
      <w:proofErr w:type="gramEnd"/>
      <w:r w:rsidRPr="002262C7">
        <w:rPr>
          <w:rFonts w:ascii="Courier New" w:eastAsia="Times New Roman" w:hAnsi="Courier New" w:cs="Courier New"/>
          <w:color w:val="000000"/>
          <w:sz w:val="18"/>
          <w:szCs w:val="18"/>
        </w:rPr>
        <w:t>=</w:t>
      </w:r>
      <w:r w:rsidR="0012054A">
        <w:rPr>
          <w:rFonts w:ascii="Courier New" w:eastAsia="Times New Roman" w:hAnsi="Courier New" w:cs="Courier New"/>
          <w:b/>
          <w:bCs/>
          <w:color w:val="0000FF"/>
          <w:sz w:val="18"/>
          <w:szCs w:val="18"/>
        </w:rPr>
        <w:t>8086</w:t>
      </w:r>
    </w:p>
    <w:p w14:paraId="4FD958A6" w14:textId="721C2088" w:rsidR="003E4BD1" w:rsidRDefault="003E4BD1"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 xml:space="preserve">Bước </w:t>
      </w:r>
      <w:r w:rsidR="002262C7">
        <w:rPr>
          <w:rFonts w:ascii="Times New Roman" w:hAnsi="Times New Roman" w:cs="Times New Roman"/>
          <w:b/>
        </w:rPr>
        <w:t>6</w:t>
      </w:r>
      <w:r w:rsidRPr="003E4BD1">
        <w:rPr>
          <w:rFonts w:ascii="Times New Roman" w:hAnsi="Times New Roman" w:cs="Times New Roman"/>
        </w:rPr>
        <w:t>:</w:t>
      </w:r>
      <w:r>
        <w:rPr>
          <w:rFonts w:ascii="Times New Roman" w:hAnsi="Times New Roman" w:cs="Times New Roman"/>
        </w:rPr>
        <w:t xml:space="preserve"> Chạy thử bằng </w:t>
      </w:r>
      <w:r w:rsidR="002262C7">
        <w:rPr>
          <w:rFonts w:ascii="Times New Roman" w:hAnsi="Times New Roman" w:cs="Times New Roman"/>
        </w:rPr>
        <w:t>IDE</w:t>
      </w:r>
      <w:r>
        <w:rPr>
          <w:rFonts w:ascii="Times New Roman" w:hAnsi="Times New Roman" w:cs="Times New Roman"/>
        </w:rPr>
        <w:t xml:space="preserve"> và truy cập địa chỉ sau trên trình duyệt </w:t>
      </w:r>
      <w:hyperlink r:id="rId13" w:history="1">
        <w:r w:rsidR="00171E18">
          <w:rPr>
            <w:rStyle w:val="Hyperlink"/>
          </w:rPr>
          <w:t>http://localhost:8086/</w:t>
        </w:r>
      </w:hyperlink>
      <w:r w:rsidR="00171E18">
        <w:rPr>
          <w:rFonts w:ascii="Times New Roman" w:hAnsi="Times New Roman" w:cs="Times New Roman"/>
        </w:rPr>
        <w:t xml:space="preserve"> </w:t>
      </w:r>
      <w:hyperlink r:id="rId14" w:history="1"/>
    </w:p>
    <w:p w14:paraId="61F55C1E" w14:textId="77777777" w:rsidR="00A54334" w:rsidRDefault="00A54334" w:rsidP="00E07447">
      <w:pPr>
        <w:pStyle w:val="ListParagraph"/>
        <w:numPr>
          <w:ilvl w:val="0"/>
          <w:numId w:val="3"/>
        </w:numPr>
        <w:spacing w:before="120" w:after="0" w:line="360" w:lineRule="auto"/>
        <w:jc w:val="both"/>
        <w:rPr>
          <w:rFonts w:ascii="Times New Roman" w:hAnsi="Times New Roman" w:cs="Times New Roman"/>
        </w:rPr>
      </w:pPr>
      <w:r>
        <w:rPr>
          <w:rFonts w:ascii="Times New Roman" w:hAnsi="Times New Roman" w:cs="Times New Roman"/>
          <w:b/>
        </w:rPr>
        <w:t xml:space="preserve">Chú ý: </w:t>
      </w:r>
      <w:r>
        <w:rPr>
          <w:rFonts w:ascii="Times New Roman" w:hAnsi="Times New Roman" w:cs="Times New Roman"/>
        </w:rPr>
        <w:t>cán bộ lập trình sử dụng công cụ Intellji để lập trình.</w:t>
      </w:r>
    </w:p>
    <w:p w14:paraId="1CDBE5A2" w14:textId="75BCECA1" w:rsidR="0056184B" w:rsidRPr="0003566F" w:rsidRDefault="0056184B" w:rsidP="00E07447">
      <w:pPr>
        <w:pStyle w:val="ListParagraph"/>
        <w:numPr>
          <w:ilvl w:val="0"/>
          <w:numId w:val="1"/>
        </w:numPr>
        <w:spacing w:before="120" w:after="0" w:line="360" w:lineRule="auto"/>
        <w:jc w:val="both"/>
        <w:outlineLvl w:val="0"/>
        <w:rPr>
          <w:rFonts w:ascii="Times New Roman" w:hAnsi="Times New Roman" w:cs="Times New Roman"/>
          <w:b/>
        </w:rPr>
      </w:pPr>
      <w:bookmarkStart w:id="6" w:name="_Toc23425264"/>
      <w:r w:rsidRPr="0003566F">
        <w:rPr>
          <w:rFonts w:ascii="Times New Roman" w:hAnsi="Times New Roman" w:cs="Times New Roman"/>
          <w:b/>
        </w:rPr>
        <w:t xml:space="preserve">Cơ bản về </w:t>
      </w:r>
      <w:r w:rsidR="002262C7">
        <w:rPr>
          <w:rFonts w:ascii="Times New Roman" w:hAnsi="Times New Roman" w:cs="Times New Roman"/>
          <w:b/>
        </w:rPr>
        <w:t>Spring Boot</w:t>
      </w:r>
      <w:bookmarkEnd w:id="6"/>
    </w:p>
    <w:p w14:paraId="43D0444E" w14:textId="2B0D0FFB" w:rsidR="00F611F0" w:rsidRPr="002262C7" w:rsidRDefault="006F525A" w:rsidP="00E07447">
      <w:pPr>
        <w:pStyle w:val="ListParagraph"/>
        <w:spacing w:before="120" w:after="0" w:line="360" w:lineRule="auto"/>
        <w:jc w:val="both"/>
        <w:rPr>
          <w:rFonts w:ascii="Times New Roman" w:hAnsi="Times New Roman" w:cs="Times New Roman"/>
          <w:b/>
        </w:rPr>
      </w:pPr>
      <w:r>
        <w:rPr>
          <w:rFonts w:ascii="Times New Roman" w:hAnsi="Times New Roman" w:cs="Times New Roman"/>
        </w:rPr>
        <w:t>Các bạn học tại link:</w:t>
      </w:r>
      <w:r w:rsidR="002262C7">
        <w:t xml:space="preserve"> </w:t>
      </w:r>
      <w:hyperlink r:id="rId15" w:history="1">
        <w:r w:rsidR="002262C7">
          <w:rPr>
            <w:rStyle w:val="Hyperlink"/>
          </w:rPr>
          <w:t>https://spring.io/guides/gs/spring-boot/</w:t>
        </w:r>
      </w:hyperlink>
      <w:r w:rsidR="002262C7">
        <w:rPr>
          <w:rFonts w:ascii="Times New Roman" w:hAnsi="Times New Roman" w:cs="Times New Roman"/>
          <w:b/>
        </w:rPr>
        <w:t xml:space="preserve"> </w:t>
      </w:r>
    </w:p>
    <w:p w14:paraId="27D94AFD" w14:textId="6DDB997C" w:rsidR="002157F0" w:rsidRDefault="006A17A9" w:rsidP="00E07447">
      <w:pPr>
        <w:pStyle w:val="ListParagraph"/>
        <w:numPr>
          <w:ilvl w:val="0"/>
          <w:numId w:val="1"/>
        </w:numPr>
        <w:spacing w:before="120" w:after="0" w:line="360" w:lineRule="auto"/>
        <w:jc w:val="both"/>
        <w:outlineLvl w:val="0"/>
        <w:rPr>
          <w:rFonts w:ascii="Times New Roman" w:hAnsi="Times New Roman" w:cs="Times New Roman"/>
          <w:b/>
        </w:rPr>
      </w:pPr>
      <w:bookmarkStart w:id="7" w:name="_Toc23425265"/>
      <w:r>
        <w:rPr>
          <w:rFonts w:ascii="Times New Roman" w:hAnsi="Times New Roman" w:cs="Times New Roman"/>
          <w:b/>
        </w:rPr>
        <w:t>Lập trình với framework</w:t>
      </w:r>
      <w:bookmarkEnd w:id="7"/>
    </w:p>
    <w:p w14:paraId="561E9FE7" w14:textId="77777777" w:rsidR="00D8628F" w:rsidRDefault="00D8628F" w:rsidP="00E07447">
      <w:pPr>
        <w:pStyle w:val="ListParagraph"/>
        <w:numPr>
          <w:ilvl w:val="1"/>
          <w:numId w:val="1"/>
        </w:numPr>
        <w:spacing w:before="120" w:after="0" w:line="360" w:lineRule="auto"/>
        <w:jc w:val="both"/>
        <w:outlineLvl w:val="1"/>
        <w:rPr>
          <w:rFonts w:ascii="Times New Roman" w:hAnsi="Times New Roman" w:cs="Times New Roman"/>
          <w:b/>
        </w:rPr>
      </w:pPr>
      <w:bookmarkStart w:id="8" w:name="_Toc23425266"/>
      <w:r>
        <w:rPr>
          <w:rFonts w:ascii="Times New Roman" w:hAnsi="Times New Roman" w:cs="Times New Roman"/>
          <w:b/>
        </w:rPr>
        <w:t>Các quy định chung</w:t>
      </w:r>
      <w:bookmarkEnd w:id="8"/>
    </w:p>
    <w:p w14:paraId="6FE95282" w14:textId="77777777" w:rsidR="00846880" w:rsidRDefault="00846880" w:rsidP="00E07447">
      <w:pPr>
        <w:pStyle w:val="ListParagraph"/>
        <w:numPr>
          <w:ilvl w:val="0"/>
          <w:numId w:val="3"/>
        </w:numPr>
        <w:spacing w:before="120" w:after="0" w:line="360" w:lineRule="auto"/>
        <w:jc w:val="both"/>
        <w:rPr>
          <w:rFonts w:ascii="Times New Roman" w:hAnsi="Times New Roman" w:cs="Times New Roman"/>
          <w:b/>
        </w:rPr>
      </w:pPr>
      <w:r>
        <w:rPr>
          <w:rFonts w:ascii="Times New Roman" w:hAnsi="Times New Roman" w:cs="Times New Roman"/>
          <w:b/>
        </w:rPr>
        <w:t>Quy tắc đặt tên</w:t>
      </w:r>
    </w:p>
    <w:p w14:paraId="650F2D26" w14:textId="77777777" w:rsidR="00846880" w:rsidRDefault="00846880" w:rsidP="00E07447">
      <w:pPr>
        <w:pStyle w:val="ListParagraph"/>
        <w:spacing w:before="120" w:after="0" w:line="360" w:lineRule="auto"/>
        <w:ind w:left="1440"/>
        <w:jc w:val="both"/>
        <w:rPr>
          <w:rFonts w:ascii="Times New Roman" w:hAnsi="Times New Roman" w:cs="Times New Roman"/>
        </w:rPr>
      </w:pPr>
      <w:r>
        <w:rPr>
          <w:rFonts w:ascii="Times New Roman" w:hAnsi="Times New Roman" w:cs="Times New Roman"/>
        </w:rPr>
        <w:lastRenderedPageBreak/>
        <w:t>Tên của các thành phần đều viết bằng tiếng anh, có tính gợi nhớ, cụ thể:</w:t>
      </w:r>
    </w:p>
    <w:p w14:paraId="1244089D" w14:textId="77777777" w:rsidR="00846880" w:rsidRDefault="00846880" w:rsidP="00E07447">
      <w:pPr>
        <w:pStyle w:val="ListParagraph"/>
        <w:numPr>
          <w:ilvl w:val="0"/>
          <w:numId w:val="2"/>
        </w:numPr>
        <w:spacing w:before="120" w:after="0" w:line="360" w:lineRule="auto"/>
        <w:jc w:val="both"/>
        <w:rPr>
          <w:rFonts w:ascii="Times New Roman" w:hAnsi="Times New Roman" w:cs="Times New Roman"/>
        </w:rPr>
      </w:pPr>
      <w:r w:rsidRPr="00846880">
        <w:rPr>
          <w:rFonts w:ascii="Times New Roman" w:hAnsi="Times New Roman" w:cs="Times New Roman"/>
          <w:b/>
        </w:rPr>
        <w:t>Tên biến</w:t>
      </w:r>
      <w:r>
        <w:rPr>
          <w:rFonts w:ascii="Times New Roman" w:hAnsi="Times New Roman" w:cs="Times New Roman"/>
        </w:rPr>
        <w:t>:</w:t>
      </w:r>
      <w:r w:rsidR="00B90BFC">
        <w:rPr>
          <w:rFonts w:ascii="Times New Roman" w:hAnsi="Times New Roman" w:cs="Times New Roman"/>
        </w:rPr>
        <w:t xml:space="preserve"> là danh từ,</w:t>
      </w:r>
      <w:r>
        <w:rPr>
          <w:rFonts w:ascii="Times New Roman" w:hAnsi="Times New Roman" w:cs="Times New Roman"/>
        </w:rPr>
        <w:t xml:space="preserve"> chữ cái đầu tiên trong tên viết thường, chữ cái đầu tiên của các từ tiếp theo viết hoa, tên không chứa dấu cách, không chứa ký tự gạch dưới. Ví dụ: </w:t>
      </w:r>
      <w:r w:rsidR="008550BB">
        <w:rPr>
          <w:rFonts w:ascii="Times New Roman" w:hAnsi="Times New Roman" w:cs="Times New Roman"/>
        </w:rPr>
        <w:t>btnName</w:t>
      </w:r>
      <w:r w:rsidR="002C46F4">
        <w:rPr>
          <w:rFonts w:ascii="Times New Roman" w:hAnsi="Times New Roman" w:cs="Times New Roman"/>
        </w:rPr>
        <w:t>, txtOld</w:t>
      </w:r>
      <w:r w:rsidR="008550BB">
        <w:rPr>
          <w:rFonts w:ascii="Times New Roman" w:hAnsi="Times New Roman" w:cs="Times New Roman"/>
        </w:rPr>
        <w:t>.</w:t>
      </w:r>
    </w:p>
    <w:p w14:paraId="570B2189" w14:textId="77777777" w:rsidR="00C07463" w:rsidRDefault="00C07463"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Tên class</w:t>
      </w:r>
      <w:r w:rsidRPr="00C07463">
        <w:rPr>
          <w:rFonts w:ascii="Times New Roman" w:hAnsi="Times New Roman" w:cs="Times New Roman"/>
        </w:rPr>
        <w:t>:</w:t>
      </w:r>
      <w:r>
        <w:rPr>
          <w:rFonts w:ascii="Times New Roman" w:hAnsi="Times New Roman" w:cs="Times New Roman"/>
        </w:rPr>
        <w:t xml:space="preserve"> là danh từ, tất cả các ký tự đầu tiên của mỗi từ được viết hoa</w:t>
      </w:r>
      <w:r w:rsidR="00EE33D0">
        <w:rPr>
          <w:rFonts w:ascii="Times New Roman" w:hAnsi="Times New Roman" w:cs="Times New Roman"/>
        </w:rPr>
        <w:t>, không chứa dấu cách</w:t>
      </w:r>
      <w:r>
        <w:rPr>
          <w:rFonts w:ascii="Times New Roman" w:hAnsi="Times New Roman" w:cs="Times New Roman"/>
        </w:rPr>
        <w:t>. Ví dụ: ProductDetail.</w:t>
      </w:r>
    </w:p>
    <w:p w14:paraId="1B36FC27" w14:textId="58416E07" w:rsidR="00C06783" w:rsidRDefault="00EE33D0"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Tên hàm</w:t>
      </w:r>
      <w:r w:rsidRPr="00EE33D0">
        <w:rPr>
          <w:rFonts w:ascii="Times New Roman" w:hAnsi="Times New Roman" w:cs="Times New Roman"/>
        </w:rPr>
        <w:t>:</w:t>
      </w:r>
      <w:r>
        <w:rPr>
          <w:rFonts w:ascii="Times New Roman" w:hAnsi="Times New Roman" w:cs="Times New Roman"/>
        </w:rPr>
        <w:t xml:space="preserve"> là động từ, chữ cái đầu tiên trong tên viết thường, chữ cái đầu tiên của các từ tiếp theo viết hoa, tên không chứa dấu cách</w:t>
      </w:r>
      <w:r w:rsidR="00344EE3">
        <w:rPr>
          <w:rFonts w:ascii="Times New Roman" w:hAnsi="Times New Roman" w:cs="Times New Roman"/>
        </w:rPr>
        <w:t>. Ví dụ: getValue, compute</w:t>
      </w:r>
      <w:r w:rsidR="00D66BD9">
        <w:rPr>
          <w:rFonts w:ascii="Times New Roman" w:hAnsi="Times New Roman" w:cs="Times New Roman"/>
        </w:rPr>
        <w:t>r</w:t>
      </w:r>
      <w:r w:rsidR="00344EE3">
        <w:rPr>
          <w:rFonts w:ascii="Times New Roman" w:hAnsi="Times New Roman" w:cs="Times New Roman"/>
        </w:rPr>
        <w:t>Data.</w:t>
      </w:r>
    </w:p>
    <w:p w14:paraId="27742D86" w14:textId="77777777" w:rsidR="0049705F" w:rsidRDefault="0049705F"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Tên hằng số</w:t>
      </w:r>
      <w:r w:rsidRPr="0049705F">
        <w:rPr>
          <w:rFonts w:ascii="Times New Roman" w:hAnsi="Times New Roman" w:cs="Times New Roman"/>
        </w:rPr>
        <w:t>:</w:t>
      </w:r>
      <w:r>
        <w:rPr>
          <w:rFonts w:ascii="Times New Roman" w:hAnsi="Times New Roman" w:cs="Times New Roman"/>
        </w:rPr>
        <w:t xml:space="preserve"> Toàn bộ các từ được viết hoa, không chứa dấu cách, mỗi từ cách nhau bởi dấu gạch chân</w:t>
      </w:r>
      <w:r w:rsidR="00EB1C0E">
        <w:rPr>
          <w:rFonts w:ascii="Times New Roman" w:hAnsi="Times New Roman" w:cs="Times New Roman"/>
        </w:rPr>
        <w:t>. Ví dụ: GET_PRODUCT</w:t>
      </w:r>
      <w:r w:rsidR="00F0778F">
        <w:rPr>
          <w:rFonts w:ascii="Times New Roman" w:hAnsi="Times New Roman" w:cs="Times New Roman"/>
        </w:rPr>
        <w:t>.</w:t>
      </w:r>
    </w:p>
    <w:p w14:paraId="2F0340DA" w14:textId="77777777" w:rsidR="00150F93" w:rsidRDefault="00150F93"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Tên thư mục</w:t>
      </w:r>
      <w:r w:rsidRPr="00150F93">
        <w:rPr>
          <w:rFonts w:ascii="Times New Roman" w:hAnsi="Times New Roman" w:cs="Times New Roman"/>
        </w:rPr>
        <w:t>:</w:t>
      </w:r>
      <w:r>
        <w:rPr>
          <w:rFonts w:ascii="Times New Roman" w:hAnsi="Times New Roman" w:cs="Times New Roman"/>
        </w:rPr>
        <w:t xml:space="preserve"> là danh từ, chữ cái đầu tiên trong tên viết thường, chữ cái đầu tiên của các từ tiếp theo viết hoa, tên không chứa dấu cách.</w:t>
      </w:r>
    </w:p>
    <w:p w14:paraId="56786E35" w14:textId="46037CAD" w:rsidR="008B08EC" w:rsidRPr="008B08EC" w:rsidRDefault="00610B7F" w:rsidP="00E07447">
      <w:pPr>
        <w:pStyle w:val="ListParagraph"/>
        <w:numPr>
          <w:ilvl w:val="0"/>
          <w:numId w:val="2"/>
        </w:numPr>
        <w:spacing w:before="120" w:after="0" w:line="360" w:lineRule="auto"/>
        <w:jc w:val="both"/>
        <w:rPr>
          <w:rFonts w:ascii="Times New Roman" w:hAnsi="Times New Roman" w:cs="Times New Roman"/>
        </w:rPr>
      </w:pPr>
      <w:r>
        <w:rPr>
          <w:rFonts w:ascii="Times New Roman" w:hAnsi="Times New Roman" w:cs="Times New Roman"/>
          <w:b/>
        </w:rPr>
        <w:t>Tên file</w:t>
      </w:r>
      <w:r w:rsidRPr="00610B7F">
        <w:rPr>
          <w:rFonts w:ascii="Times New Roman" w:hAnsi="Times New Roman" w:cs="Times New Roman"/>
        </w:rPr>
        <w:t>:</w:t>
      </w:r>
      <w:r>
        <w:rPr>
          <w:rFonts w:ascii="Times New Roman" w:hAnsi="Times New Roman" w:cs="Times New Roman"/>
        </w:rPr>
        <w:t xml:space="preserve"> </w:t>
      </w:r>
      <w:r w:rsidR="00272516">
        <w:rPr>
          <w:rFonts w:ascii="Times New Roman" w:hAnsi="Times New Roman" w:cs="Times New Roman"/>
        </w:rPr>
        <w:t>Tên file củ</w:t>
      </w:r>
      <w:r w:rsidR="000C6E79">
        <w:rPr>
          <w:rFonts w:ascii="Times New Roman" w:hAnsi="Times New Roman" w:cs="Times New Roman"/>
        </w:rPr>
        <w:t xml:space="preserve">a class </w:t>
      </w:r>
      <w:r w:rsidR="00272516">
        <w:rPr>
          <w:rFonts w:ascii="Times New Roman" w:hAnsi="Times New Roman" w:cs="Times New Roman"/>
        </w:rPr>
        <w:t>giống quy định tên class.</w:t>
      </w:r>
      <w:r w:rsidR="000C6E79" w:rsidRPr="008B08EC">
        <w:rPr>
          <w:rFonts w:ascii="Times New Roman" w:hAnsi="Times New Roman" w:cs="Times New Roman"/>
        </w:rPr>
        <w:t xml:space="preserve"> </w:t>
      </w:r>
    </w:p>
    <w:p w14:paraId="6A9A0C3A" w14:textId="35F8F31A" w:rsidR="00D8461D" w:rsidRDefault="00D8461D" w:rsidP="00E07447">
      <w:pPr>
        <w:pStyle w:val="ListParagraph"/>
        <w:numPr>
          <w:ilvl w:val="0"/>
          <w:numId w:val="3"/>
        </w:numPr>
        <w:spacing w:before="120" w:after="0" w:line="360" w:lineRule="auto"/>
        <w:jc w:val="both"/>
        <w:rPr>
          <w:rFonts w:ascii="Times New Roman" w:hAnsi="Times New Roman" w:cs="Times New Roman"/>
        </w:rPr>
      </w:pPr>
      <w:r w:rsidRPr="00D8461D">
        <w:rPr>
          <w:rFonts w:ascii="Times New Roman" w:hAnsi="Times New Roman" w:cs="Times New Roman"/>
          <w:b/>
        </w:rPr>
        <w:t xml:space="preserve">Quy tắc </w:t>
      </w:r>
      <w:r w:rsidR="002262C7">
        <w:rPr>
          <w:rFonts w:ascii="Times New Roman" w:hAnsi="Times New Roman" w:cs="Times New Roman"/>
          <w:b/>
        </w:rPr>
        <w:t>về Inject</w:t>
      </w:r>
      <w:r w:rsidR="000C6E79">
        <w:rPr>
          <w:rFonts w:ascii="Times New Roman" w:hAnsi="Times New Roman" w:cs="Times New Roman"/>
          <w:b/>
        </w:rPr>
        <w:t xml:space="preserve"> Service vào Controller</w:t>
      </w:r>
      <w:r>
        <w:rPr>
          <w:rFonts w:ascii="Times New Roman" w:hAnsi="Times New Roman" w:cs="Times New Roman"/>
        </w:rPr>
        <w:t>:</w:t>
      </w:r>
    </w:p>
    <w:p w14:paraId="54965B15" w14:textId="45C51D40" w:rsidR="008B08EC" w:rsidRDefault="000C6E79" w:rsidP="00E07447">
      <w:pPr>
        <w:pStyle w:val="ListParagraph"/>
        <w:tabs>
          <w:tab w:val="left" w:pos="8550"/>
        </w:tabs>
        <w:spacing w:before="120" w:after="0" w:line="360" w:lineRule="auto"/>
        <w:ind w:left="1440"/>
        <w:jc w:val="both"/>
        <w:rPr>
          <w:color w:val="000000"/>
          <w:sz w:val="18"/>
          <w:szCs w:val="18"/>
        </w:rPr>
      </w:pPr>
      <w:r>
        <w:rPr>
          <w:rFonts w:ascii="Times New Roman" w:hAnsi="Times New Roman" w:cs="Times New Roman"/>
        </w:rPr>
        <w:t>Mỗi Controller chỉ Autowire 1 Service duy nhất, code business phải implement trong Service, không xử lý trong Controller. Các Service nghiệp vụ khác liên quan sẽ Inject vào Service.</w:t>
      </w:r>
    </w:p>
    <w:p w14:paraId="17FDED16" w14:textId="482830BB" w:rsidR="000863B5" w:rsidRDefault="000863B5" w:rsidP="00E07447">
      <w:pPr>
        <w:pStyle w:val="ListParagraph"/>
        <w:numPr>
          <w:ilvl w:val="0"/>
          <w:numId w:val="3"/>
        </w:numPr>
        <w:tabs>
          <w:tab w:val="left" w:pos="8550"/>
        </w:tabs>
        <w:spacing w:before="120" w:after="0" w:line="360" w:lineRule="auto"/>
        <w:jc w:val="both"/>
        <w:rPr>
          <w:rFonts w:ascii="Times New Roman" w:hAnsi="Times New Roman" w:cs="Times New Roman"/>
        </w:rPr>
      </w:pPr>
      <w:r w:rsidRPr="000863B5">
        <w:rPr>
          <w:rFonts w:ascii="Times New Roman" w:hAnsi="Times New Roman" w:cs="Times New Roman"/>
          <w:b/>
        </w:rPr>
        <w:t xml:space="preserve">Quy tắc </w:t>
      </w:r>
      <w:r w:rsidR="002262C7">
        <w:rPr>
          <w:rFonts w:ascii="Times New Roman" w:hAnsi="Times New Roman" w:cs="Times New Roman"/>
          <w:b/>
        </w:rPr>
        <w:t>ghi log</w:t>
      </w:r>
      <w:r>
        <w:rPr>
          <w:rFonts w:ascii="Times New Roman" w:hAnsi="Times New Roman" w:cs="Times New Roman"/>
        </w:rPr>
        <w:t>:</w:t>
      </w:r>
    </w:p>
    <w:p w14:paraId="037D18C6" w14:textId="2FEBB851" w:rsidR="000863B5" w:rsidRDefault="002262C7" w:rsidP="00E07447">
      <w:pPr>
        <w:pStyle w:val="ListParagraph"/>
        <w:spacing w:before="120" w:after="0" w:line="360" w:lineRule="auto"/>
        <w:ind w:left="1440"/>
        <w:jc w:val="both"/>
        <w:rPr>
          <w:rFonts w:ascii="Times New Roman" w:hAnsi="Times New Roman" w:cs="Times New Roman"/>
        </w:rPr>
      </w:pPr>
      <w:r>
        <w:rPr>
          <w:rFonts w:ascii="Times New Roman" w:hAnsi="Times New Roman" w:cs="Times New Roman"/>
        </w:rPr>
        <w:t>Sử dụng khai báo bằng Slf4j</w:t>
      </w:r>
    </w:p>
    <w:p w14:paraId="6E6E945B" w14:textId="5FADBEFC" w:rsidR="002262C7" w:rsidRPr="00E07447" w:rsidRDefault="002262C7" w:rsidP="00E074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526"/>
        <w:rPr>
          <w:rFonts w:ascii="Courier New" w:eastAsia="Times New Roman" w:hAnsi="Courier New" w:cs="Courier New"/>
          <w:color w:val="000000"/>
          <w:sz w:val="18"/>
          <w:szCs w:val="18"/>
        </w:rPr>
      </w:pPr>
      <w:r w:rsidRPr="002262C7">
        <w:rPr>
          <w:rFonts w:ascii="Courier New" w:eastAsia="Times New Roman" w:hAnsi="Courier New" w:cs="Courier New"/>
          <w:b/>
          <w:bCs/>
          <w:color w:val="000080"/>
          <w:sz w:val="18"/>
          <w:szCs w:val="18"/>
        </w:rPr>
        <w:t xml:space="preserve">import </w:t>
      </w:r>
      <w:r w:rsidRPr="002262C7">
        <w:rPr>
          <w:rFonts w:ascii="Courier New" w:eastAsia="Times New Roman" w:hAnsi="Courier New" w:cs="Courier New"/>
          <w:color w:val="000000"/>
          <w:sz w:val="18"/>
          <w:szCs w:val="18"/>
        </w:rPr>
        <w:t>org.slf4j.Logger;</w:t>
      </w:r>
      <w:r w:rsidRPr="002262C7">
        <w:rPr>
          <w:rFonts w:ascii="Courier New" w:eastAsia="Times New Roman" w:hAnsi="Courier New" w:cs="Courier New"/>
          <w:color w:val="000000"/>
          <w:sz w:val="18"/>
          <w:szCs w:val="18"/>
        </w:rPr>
        <w:br/>
      </w:r>
      <w:r w:rsidRPr="002262C7">
        <w:rPr>
          <w:rFonts w:ascii="Courier New" w:eastAsia="Times New Roman" w:hAnsi="Courier New" w:cs="Courier New"/>
          <w:b/>
          <w:bCs/>
          <w:color w:val="000080"/>
          <w:sz w:val="18"/>
          <w:szCs w:val="18"/>
        </w:rPr>
        <w:t xml:space="preserve">import </w:t>
      </w:r>
      <w:r w:rsidRPr="002262C7">
        <w:rPr>
          <w:rFonts w:ascii="Courier New" w:eastAsia="Times New Roman" w:hAnsi="Courier New" w:cs="Courier New"/>
          <w:color w:val="000000"/>
          <w:sz w:val="18"/>
          <w:szCs w:val="18"/>
        </w:rPr>
        <w:t>org.slf4j.LoggerFactory;</w:t>
      </w:r>
    </w:p>
    <w:p w14:paraId="3625B91B" w14:textId="77777777" w:rsidR="002262C7" w:rsidRPr="002262C7" w:rsidRDefault="002262C7" w:rsidP="00E074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1530"/>
        <w:rPr>
          <w:rFonts w:ascii="Courier New" w:eastAsia="Times New Roman" w:hAnsi="Courier New" w:cs="Courier New"/>
          <w:color w:val="000000"/>
          <w:sz w:val="18"/>
          <w:szCs w:val="18"/>
        </w:rPr>
      </w:pPr>
      <w:r w:rsidRPr="002262C7">
        <w:rPr>
          <w:rFonts w:ascii="Courier New" w:eastAsia="Times New Roman" w:hAnsi="Courier New" w:cs="Courier New"/>
          <w:color w:val="000000"/>
          <w:sz w:val="18"/>
          <w:szCs w:val="18"/>
        </w:rPr>
        <w:t xml:space="preserve">Logger </w:t>
      </w:r>
      <w:r w:rsidRPr="002262C7">
        <w:rPr>
          <w:rFonts w:ascii="Courier New" w:eastAsia="Times New Roman" w:hAnsi="Courier New" w:cs="Courier New"/>
          <w:b/>
          <w:bCs/>
          <w:color w:val="660E7A"/>
          <w:sz w:val="18"/>
          <w:szCs w:val="18"/>
        </w:rPr>
        <w:t xml:space="preserve">logger </w:t>
      </w:r>
      <w:r w:rsidRPr="002262C7">
        <w:rPr>
          <w:rFonts w:ascii="Courier New" w:eastAsia="Times New Roman" w:hAnsi="Courier New" w:cs="Courier New"/>
          <w:color w:val="000000"/>
          <w:sz w:val="18"/>
          <w:szCs w:val="18"/>
        </w:rPr>
        <w:t>= LoggerFactory.</w:t>
      </w:r>
      <w:r w:rsidRPr="002262C7">
        <w:rPr>
          <w:rFonts w:ascii="Courier New" w:eastAsia="Times New Roman" w:hAnsi="Courier New" w:cs="Courier New"/>
          <w:i/>
          <w:iCs/>
          <w:color w:val="000000"/>
          <w:sz w:val="18"/>
          <w:szCs w:val="18"/>
        </w:rPr>
        <w:t>getLogger</w:t>
      </w:r>
      <w:r w:rsidRPr="002262C7">
        <w:rPr>
          <w:rFonts w:ascii="Courier New" w:eastAsia="Times New Roman" w:hAnsi="Courier New" w:cs="Courier New"/>
          <w:color w:val="000000"/>
          <w:sz w:val="18"/>
          <w:szCs w:val="18"/>
        </w:rPr>
        <w:t>(</w:t>
      </w:r>
      <w:proofErr w:type="gramStart"/>
      <w:r w:rsidRPr="002262C7">
        <w:rPr>
          <w:rFonts w:ascii="Courier New" w:eastAsia="Times New Roman" w:hAnsi="Courier New" w:cs="Courier New"/>
          <w:color w:val="000000"/>
          <w:sz w:val="18"/>
          <w:szCs w:val="18"/>
        </w:rPr>
        <w:t>getClass(</w:t>
      </w:r>
      <w:proofErr w:type="gramEnd"/>
      <w:r w:rsidRPr="002262C7">
        <w:rPr>
          <w:rFonts w:ascii="Courier New" w:eastAsia="Times New Roman" w:hAnsi="Courier New" w:cs="Courier New"/>
          <w:color w:val="000000"/>
          <w:sz w:val="18"/>
          <w:szCs w:val="18"/>
        </w:rPr>
        <w:t>));</w:t>
      </w:r>
    </w:p>
    <w:p w14:paraId="571D5F8C" w14:textId="37A01A60" w:rsidR="002262C7" w:rsidRDefault="002262C7" w:rsidP="00E07447">
      <w:pPr>
        <w:pStyle w:val="ListParagraph"/>
        <w:spacing w:before="120" w:after="0" w:line="360" w:lineRule="auto"/>
        <w:ind w:left="1440"/>
        <w:jc w:val="both"/>
        <w:rPr>
          <w:rFonts w:ascii="Times New Roman" w:hAnsi="Times New Roman" w:cs="Times New Roman"/>
        </w:rPr>
      </w:pPr>
      <w:r>
        <w:rPr>
          <w:rFonts w:ascii="Times New Roman" w:hAnsi="Times New Roman" w:cs="Times New Roman"/>
        </w:rPr>
        <w:t>KHÔNG khai báo bằng các implement khác như Logback, Log4</w:t>
      </w:r>
      <w:proofErr w:type="gramStart"/>
      <w:r>
        <w:rPr>
          <w:rFonts w:ascii="Times New Roman" w:hAnsi="Times New Roman" w:cs="Times New Roman"/>
        </w:rPr>
        <w:t>j,…</w:t>
      </w:r>
      <w:proofErr w:type="gramEnd"/>
    </w:p>
    <w:p w14:paraId="293CA653" w14:textId="768D5680" w:rsidR="006D133B" w:rsidRDefault="006D133B" w:rsidP="00E07447">
      <w:pPr>
        <w:pStyle w:val="ListParagraph"/>
        <w:numPr>
          <w:ilvl w:val="1"/>
          <w:numId w:val="1"/>
        </w:numPr>
        <w:spacing w:before="120" w:after="0" w:line="360" w:lineRule="auto"/>
        <w:jc w:val="both"/>
        <w:outlineLvl w:val="1"/>
        <w:rPr>
          <w:rFonts w:ascii="Times New Roman" w:hAnsi="Times New Roman" w:cs="Times New Roman"/>
          <w:b/>
        </w:rPr>
      </w:pPr>
      <w:bookmarkStart w:id="9" w:name="_Toc23425267"/>
      <w:r w:rsidRPr="006D133B">
        <w:rPr>
          <w:rFonts w:ascii="Times New Roman" w:hAnsi="Times New Roman" w:cs="Times New Roman"/>
          <w:b/>
        </w:rPr>
        <w:t>Hướng dẫn lập trình chức năng</w:t>
      </w:r>
      <w:bookmarkEnd w:id="9"/>
    </w:p>
    <w:p w14:paraId="273C7313" w14:textId="23BAA378" w:rsidR="000C6E79" w:rsidRPr="000C6E79" w:rsidRDefault="000C6E79" w:rsidP="00E07447">
      <w:pPr>
        <w:pStyle w:val="ListParagraph"/>
        <w:spacing w:before="120" w:after="0" w:line="360" w:lineRule="auto"/>
        <w:ind w:left="1080"/>
        <w:jc w:val="both"/>
        <w:rPr>
          <w:rFonts w:ascii="Times New Roman" w:hAnsi="Times New Roman" w:cs="Times New Roman"/>
        </w:rPr>
      </w:pPr>
      <w:r>
        <w:rPr>
          <w:rFonts w:ascii="Times New Roman" w:hAnsi="Times New Roman" w:cs="Times New Roman"/>
        </w:rPr>
        <w:t>Ví dụ với danh mục đơn giản: Chức năng Cấu hình tham số</w:t>
      </w:r>
    </w:p>
    <w:p w14:paraId="7AB92BC8" w14:textId="45F31E89" w:rsidR="002401D4" w:rsidRDefault="00D144D5" w:rsidP="00E07447">
      <w:pPr>
        <w:pStyle w:val="ListParagraph"/>
        <w:numPr>
          <w:ilvl w:val="0"/>
          <w:numId w:val="3"/>
        </w:numPr>
        <w:spacing w:before="120" w:after="0" w:line="360" w:lineRule="auto"/>
        <w:jc w:val="both"/>
        <w:rPr>
          <w:rFonts w:ascii="Times New Roman" w:hAnsi="Times New Roman" w:cs="Times New Roman"/>
        </w:rPr>
      </w:pPr>
      <w:r w:rsidRPr="00D144D5">
        <w:rPr>
          <w:rFonts w:ascii="Times New Roman" w:hAnsi="Times New Roman" w:cs="Times New Roman"/>
          <w:b/>
        </w:rPr>
        <w:t>Bước 1</w:t>
      </w:r>
      <w:r>
        <w:rPr>
          <w:rFonts w:ascii="Times New Roman" w:hAnsi="Times New Roman" w:cs="Times New Roman"/>
        </w:rPr>
        <w:t xml:space="preserve">: </w:t>
      </w:r>
      <w:r w:rsidR="002401D4">
        <w:rPr>
          <w:rFonts w:ascii="Times New Roman" w:hAnsi="Times New Roman" w:cs="Times New Roman"/>
        </w:rPr>
        <w:t>Tạo Entity tương ứng với table trong cơ sở dữ liệu</w:t>
      </w:r>
    </w:p>
    <w:p w14:paraId="7EADE773" w14:textId="77777777" w:rsidR="00171E18" w:rsidRDefault="00171E18" w:rsidP="00171E18">
      <w:pPr>
        <w:pStyle w:val="HTMLPreformatted"/>
        <w:numPr>
          <w:ilvl w:val="0"/>
          <w:numId w:val="3"/>
        </w:numPr>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com.codershop.shoppinganywhere.model;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com.fasterxml.jackson.annotation.</w:t>
      </w:r>
      <w:r>
        <w:rPr>
          <w:rFonts w:ascii="Consolas" w:hAnsi="Consolas"/>
          <w:color w:val="808000"/>
        </w:rPr>
        <w:t>JsonPropertyOrder</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javax.persistence.*;</w:t>
      </w:r>
      <w:r>
        <w:rPr>
          <w:rFonts w:ascii="Consolas" w:hAnsi="Consolas"/>
          <w:color w:val="000000"/>
        </w:rPr>
        <w:br/>
      </w:r>
      <w:r>
        <w:rPr>
          <w:rFonts w:ascii="Consolas" w:hAnsi="Consolas"/>
          <w:color w:val="000000"/>
        </w:rPr>
        <w:br/>
      </w:r>
      <w:r>
        <w:rPr>
          <w:rFonts w:ascii="Consolas" w:hAnsi="Consolas"/>
          <w:b/>
          <w:bCs/>
          <w:color w:val="000080"/>
        </w:rPr>
        <w:t xml:space="preserve">import static </w:t>
      </w:r>
      <w:r>
        <w:rPr>
          <w:rFonts w:ascii="Consolas" w:hAnsi="Consolas"/>
          <w:color w:val="000000"/>
        </w:rPr>
        <w:t>javax.persistence.GenerationType.</w:t>
      </w:r>
      <w:r>
        <w:rPr>
          <w:rFonts w:ascii="Consolas" w:hAnsi="Consolas"/>
          <w:b/>
          <w:bCs/>
          <w:i/>
          <w:iCs/>
          <w:color w:val="660E7A"/>
        </w:rPr>
        <w:t>IDENTITY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@Entity</w:t>
      </w:r>
      <w:r>
        <w:rPr>
          <w:rFonts w:ascii="Consolas" w:hAnsi="Consolas"/>
          <w:color w:val="808000"/>
        </w:rPr>
        <w:br/>
        <w:t>@Table</w:t>
      </w:r>
      <w:r>
        <w:rPr>
          <w:rFonts w:ascii="Consolas" w:hAnsi="Consolas"/>
          <w:color w:val="000000"/>
        </w:rPr>
        <w:t xml:space="preserve">(name = </w:t>
      </w:r>
      <w:r>
        <w:rPr>
          <w:rFonts w:ascii="Consolas" w:hAnsi="Consolas"/>
          <w:b/>
          <w:bCs/>
          <w:color w:val="008000"/>
        </w:rPr>
        <w:t>"users"</w:t>
      </w:r>
      <w:r>
        <w:rPr>
          <w:rFonts w:ascii="Consolas" w:hAnsi="Consolas"/>
          <w:color w:val="000000"/>
        </w:rPr>
        <w:t xml:space="preserve">, catalog = </w:t>
      </w:r>
      <w:r>
        <w:rPr>
          <w:rFonts w:ascii="Consolas" w:hAnsi="Consolas"/>
          <w:b/>
          <w:bCs/>
          <w:color w:val="008000"/>
        </w:rPr>
        <w:t>"datawebbh"</w:t>
      </w:r>
      <w:r>
        <w:rPr>
          <w:rFonts w:ascii="Consolas" w:hAnsi="Consolas"/>
          <w:color w:val="000000"/>
        </w:rPr>
        <w:t>)</w:t>
      </w:r>
      <w:r>
        <w:rPr>
          <w:rFonts w:ascii="Consolas" w:hAnsi="Consolas"/>
          <w:color w:val="000000"/>
        </w:rPr>
        <w:br/>
      </w:r>
      <w:r>
        <w:rPr>
          <w:rFonts w:ascii="Consolas" w:hAnsi="Consolas"/>
          <w:color w:val="808000"/>
        </w:rPr>
        <w:t>@JsonPropertyOrder</w:t>
      </w:r>
      <w:r>
        <w:rPr>
          <w:rFonts w:ascii="Consolas" w:hAnsi="Consolas"/>
          <w:color w:val="000000"/>
        </w:rPr>
        <w:t>({</w:t>
      </w:r>
      <w:r>
        <w:rPr>
          <w:rFonts w:ascii="Consolas" w:hAnsi="Consolas"/>
          <w:b/>
          <w:bCs/>
          <w:color w:val="008000"/>
        </w:rPr>
        <w:t>"idUser"</w:t>
      </w:r>
      <w:r>
        <w:rPr>
          <w:rFonts w:ascii="Consolas" w:hAnsi="Consolas"/>
          <w:color w:val="000000"/>
        </w:rPr>
        <w:t xml:space="preserve">, </w:t>
      </w:r>
      <w:r>
        <w:rPr>
          <w:rFonts w:ascii="Consolas" w:hAnsi="Consolas"/>
          <w:b/>
          <w:bCs/>
          <w:color w:val="008000"/>
        </w:rPr>
        <w:t>"userName"</w:t>
      </w:r>
      <w:r>
        <w:rPr>
          <w:rFonts w:ascii="Consolas" w:hAnsi="Consolas"/>
          <w:color w:val="000000"/>
        </w:rPr>
        <w:t xml:space="preserve">, </w:t>
      </w:r>
      <w:r>
        <w:rPr>
          <w:rFonts w:ascii="Consolas" w:hAnsi="Consolas"/>
          <w:b/>
          <w:bCs/>
          <w:color w:val="008000"/>
        </w:rPr>
        <w:t>"password"</w:t>
      </w:r>
      <w:r>
        <w:rPr>
          <w:rFonts w:ascii="Consolas" w:hAnsi="Consolas"/>
          <w:color w:val="000000"/>
        </w:rPr>
        <w:t xml:space="preserve">, </w:t>
      </w:r>
      <w:r>
        <w:rPr>
          <w:rFonts w:ascii="Consolas" w:hAnsi="Consolas"/>
          <w:b/>
          <w:bCs/>
          <w:color w:val="008000"/>
        </w:rPr>
        <w:t>"email"</w:t>
      </w:r>
      <w:r>
        <w:rPr>
          <w:rFonts w:ascii="Consolas" w:hAnsi="Consolas"/>
          <w:color w:val="000000"/>
        </w:rPr>
        <w:t xml:space="preserve">, </w:t>
      </w:r>
      <w:r>
        <w:rPr>
          <w:rFonts w:ascii="Consolas" w:hAnsi="Consolas"/>
          <w:b/>
          <w:bCs/>
          <w:color w:val="008000"/>
        </w:rPr>
        <w:t>"phone"</w:t>
      </w:r>
      <w:r>
        <w:rPr>
          <w:rFonts w:ascii="Consolas" w:hAnsi="Consolas"/>
          <w:color w:val="000000"/>
        </w:rPr>
        <w:t xml:space="preserve">, </w:t>
      </w:r>
      <w:r>
        <w:rPr>
          <w:rFonts w:ascii="Consolas" w:hAnsi="Consolas"/>
          <w:b/>
          <w:bCs/>
          <w:color w:val="008000"/>
        </w:rPr>
        <w:t>"address"</w:t>
      </w:r>
      <w:r>
        <w:rPr>
          <w:rFonts w:ascii="Consolas" w:hAnsi="Consolas"/>
          <w:color w:val="000000"/>
        </w:rPr>
        <w:t>})</w:t>
      </w:r>
      <w:r>
        <w:rPr>
          <w:rFonts w:ascii="Consolas" w:hAnsi="Consolas"/>
          <w:color w:val="000000"/>
        </w:rPr>
        <w:br/>
      </w:r>
      <w:r>
        <w:rPr>
          <w:rFonts w:ascii="Consolas" w:hAnsi="Consolas"/>
          <w:b/>
          <w:bCs/>
          <w:color w:val="000080"/>
        </w:rPr>
        <w:t xml:space="preserve">public class </w:t>
      </w:r>
      <w:r>
        <w:rPr>
          <w:rFonts w:ascii="Consolas" w:hAnsi="Consolas"/>
          <w:color w:val="000000"/>
        </w:rPr>
        <w:t>User {</w:t>
      </w:r>
      <w:r>
        <w:rPr>
          <w:rFonts w:ascii="Consolas" w:hAnsi="Consolas"/>
          <w:color w:val="000000"/>
        </w:rPr>
        <w:br/>
        <w:t xml:space="preserve">    </w:t>
      </w:r>
      <w:r>
        <w:rPr>
          <w:rFonts w:ascii="Consolas" w:hAnsi="Consolas"/>
          <w:color w:val="808000"/>
        </w:rPr>
        <w:t>@Id</w:t>
      </w:r>
      <w:r>
        <w:rPr>
          <w:rFonts w:ascii="Consolas" w:hAnsi="Consolas"/>
          <w:color w:val="808000"/>
        </w:rPr>
        <w:br/>
        <w:t xml:space="preserve">    @GeneratedValue</w:t>
      </w:r>
      <w:r>
        <w:rPr>
          <w:rFonts w:ascii="Consolas" w:hAnsi="Consolas"/>
          <w:color w:val="000000"/>
        </w:rPr>
        <w:t xml:space="preserve">(strategy = </w:t>
      </w:r>
      <w:r>
        <w:rPr>
          <w:rFonts w:ascii="Consolas" w:hAnsi="Consolas"/>
          <w:b/>
          <w:bCs/>
          <w:i/>
          <w:iCs/>
          <w:color w:val="660E7A"/>
        </w:rPr>
        <w:t>IDENTITY</w:t>
      </w:r>
      <w:r>
        <w:rPr>
          <w:rFonts w:ascii="Consolas" w:hAnsi="Consolas"/>
          <w:color w:val="000000"/>
        </w:rPr>
        <w:t>)</w:t>
      </w:r>
      <w:r>
        <w:rPr>
          <w:rFonts w:ascii="Consolas" w:hAnsi="Consolas"/>
          <w:color w:val="000000"/>
        </w:rPr>
        <w:br/>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"id_user"</w:t>
      </w:r>
      <w:r>
        <w:rPr>
          <w:rFonts w:ascii="Consolas" w:hAnsi="Consolas"/>
          <w:color w:val="000000"/>
        </w:rPr>
        <w:t xml:space="preserve">, unique = </w:t>
      </w:r>
      <w:r>
        <w:rPr>
          <w:rFonts w:ascii="Consolas" w:hAnsi="Consolas"/>
          <w:b/>
          <w:bCs/>
          <w:color w:val="000080"/>
        </w:rPr>
        <w:t>true</w:t>
      </w:r>
      <w:r>
        <w:rPr>
          <w:rFonts w:ascii="Consolas" w:hAnsi="Consolas"/>
          <w:color w:val="000000"/>
        </w:rPr>
        <w:t xml:space="preserve">, nullable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Long </w:t>
      </w:r>
      <w:r>
        <w:rPr>
          <w:rFonts w:ascii="Consolas" w:hAnsi="Consolas"/>
          <w:b/>
          <w:bCs/>
          <w:color w:val="660E7A"/>
        </w:rPr>
        <w:t>idUser</w:t>
      </w:r>
      <w:r>
        <w:rPr>
          <w:rFonts w:ascii="Consolas" w:hAnsi="Consolas"/>
          <w:color w:val="000000"/>
        </w:rPr>
        <w:t>;</w:t>
      </w:r>
      <w:r>
        <w:rPr>
          <w:rFonts w:ascii="Consolas" w:hAnsi="Consolas"/>
          <w:color w:val="000000"/>
        </w:rPr>
        <w:br/>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"username"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userName</w:t>
      </w:r>
      <w:r>
        <w:rPr>
          <w:rFonts w:ascii="Consolas" w:hAnsi="Consolas"/>
          <w:color w:val="000000"/>
        </w:rPr>
        <w:t>;</w:t>
      </w:r>
      <w:r>
        <w:rPr>
          <w:rFonts w:ascii="Consolas" w:hAnsi="Consolas"/>
          <w:color w:val="000000"/>
        </w:rPr>
        <w:br/>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"password"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password</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email</w:t>
      </w:r>
      <w:r>
        <w:rPr>
          <w:rFonts w:ascii="Consolas" w:hAnsi="Consolas"/>
          <w:color w:val="000000"/>
        </w:rPr>
        <w:t>;</w:t>
      </w:r>
      <w:r>
        <w:rPr>
          <w:rFonts w:ascii="Consolas" w:hAnsi="Consolas"/>
          <w:color w:val="000000"/>
        </w:rPr>
        <w:br/>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"phone"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phone</w:t>
      </w:r>
      <w:r>
        <w:rPr>
          <w:rFonts w:ascii="Consolas" w:hAnsi="Consolas"/>
          <w:color w:val="000000"/>
        </w:rPr>
        <w:t>;</w:t>
      </w:r>
      <w:r>
        <w:rPr>
          <w:rFonts w:ascii="Consolas" w:hAnsi="Consolas"/>
          <w:color w:val="000000"/>
        </w:rPr>
        <w:br/>
        <w:t xml:space="preserve">    </w:t>
      </w:r>
      <w:r>
        <w:rPr>
          <w:rFonts w:ascii="Consolas" w:hAnsi="Consolas"/>
          <w:color w:val="808000"/>
        </w:rPr>
        <w:t>@Column</w:t>
      </w:r>
      <w:r>
        <w:rPr>
          <w:rFonts w:ascii="Consolas" w:hAnsi="Consolas"/>
          <w:color w:val="000000"/>
        </w:rPr>
        <w:t xml:space="preserve">(name = </w:t>
      </w:r>
      <w:r>
        <w:rPr>
          <w:rFonts w:ascii="Consolas" w:hAnsi="Consolas"/>
          <w:b/>
          <w:bCs/>
          <w:color w:val="008000"/>
        </w:rPr>
        <w:t>"address"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address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User(Long idUser, String userName, String password, String email, String phone, String address)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idUser </w:t>
      </w:r>
      <w:r>
        <w:rPr>
          <w:rFonts w:ascii="Consolas" w:hAnsi="Consolas"/>
          <w:color w:val="000000"/>
        </w:rPr>
        <w:t>= idUser;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userName </w:t>
      </w:r>
      <w:r>
        <w:rPr>
          <w:rFonts w:ascii="Consolas" w:hAnsi="Consolas"/>
          <w:color w:val="000000"/>
        </w:rPr>
        <w:t>= userName;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password </w:t>
      </w:r>
      <w:r>
        <w:rPr>
          <w:rFonts w:ascii="Consolas" w:hAnsi="Consolas"/>
          <w:color w:val="000000"/>
        </w:rPr>
        <w:t>= password;</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email </w:t>
      </w:r>
      <w:r>
        <w:rPr>
          <w:rFonts w:ascii="Consolas" w:hAnsi="Consolas"/>
          <w:color w:val="000000"/>
        </w:rPr>
        <w:t>= email;</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phone </w:t>
      </w:r>
      <w:r>
        <w:rPr>
          <w:rFonts w:ascii="Consolas" w:hAnsi="Consolas"/>
          <w:color w:val="000000"/>
        </w:rPr>
        <w:t>= phone;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address </w:t>
      </w:r>
      <w:r>
        <w:rPr>
          <w:rFonts w:ascii="Consolas" w:hAnsi="Consolas"/>
          <w:color w:val="000000"/>
        </w:rPr>
        <w:t>= address;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User()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Long getIdUser()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idUser</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setIdUser(Long idUser)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idUser </w:t>
      </w:r>
      <w:r>
        <w:rPr>
          <w:rFonts w:ascii="Consolas" w:hAnsi="Consolas"/>
          <w:color w:val="000000"/>
        </w:rPr>
        <w:t>= idUser;</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getUserName()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userName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setUserName(String userName)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userName </w:t>
      </w:r>
      <w:r>
        <w:rPr>
          <w:rFonts w:ascii="Consolas" w:hAnsi="Consolas"/>
          <w:color w:val="000000"/>
        </w:rPr>
        <w:t>= userName;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getPassword()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password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setPassword(String password)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password </w:t>
      </w:r>
      <w:r>
        <w:rPr>
          <w:rFonts w:ascii="Consolas" w:hAnsi="Consolas"/>
          <w:color w:val="000000"/>
        </w:rPr>
        <w:t>= password;</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getEmail()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email</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setEmail(String email)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email </w:t>
      </w:r>
      <w:r>
        <w:rPr>
          <w:rFonts w:ascii="Consolas" w:hAnsi="Consolas"/>
          <w:color w:val="000000"/>
        </w:rPr>
        <w:t>= email;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getPhone()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phone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setPhone(String phone)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phone </w:t>
      </w:r>
      <w:r>
        <w:rPr>
          <w:rFonts w:ascii="Consolas" w:hAnsi="Consolas"/>
          <w:color w:val="000000"/>
        </w:rPr>
        <w:t>= phone;</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String getAddress()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address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setAddress(String address)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address </w:t>
      </w:r>
      <w:r>
        <w:rPr>
          <w:rFonts w:ascii="Consolas" w:hAnsi="Consolas"/>
          <w:color w:val="000000"/>
        </w:rPr>
        <w:t>= address;</w:t>
      </w:r>
      <w:r>
        <w:rPr>
          <w:rFonts w:ascii="Consolas" w:hAnsi="Consolas"/>
          <w:color w:val="000000"/>
        </w:rPr>
        <w:br/>
        <w:t xml:space="preserve">    }</w:t>
      </w:r>
      <w:r>
        <w:rPr>
          <w:rFonts w:ascii="Consolas" w:hAnsi="Consolas"/>
          <w:color w:val="000000"/>
        </w:rPr>
        <w:br/>
        <w:t>}</w:t>
      </w:r>
    </w:p>
    <w:p w14:paraId="1AE75672" w14:textId="77777777" w:rsidR="00C67640" w:rsidRDefault="00C67640" w:rsidP="00E07447">
      <w:pPr>
        <w:pStyle w:val="ListParagraph"/>
        <w:spacing w:before="120" w:after="0" w:line="360" w:lineRule="auto"/>
        <w:ind w:left="1440"/>
        <w:jc w:val="both"/>
        <w:rPr>
          <w:rFonts w:ascii="Times New Roman" w:hAnsi="Times New Roman" w:cs="Times New Roman"/>
        </w:rPr>
      </w:pPr>
    </w:p>
    <w:p w14:paraId="1BFFB00A" w14:textId="09263AB6" w:rsidR="002401D4" w:rsidRDefault="002401D4" w:rsidP="00E07447">
      <w:pPr>
        <w:pStyle w:val="ListParagraph"/>
        <w:numPr>
          <w:ilvl w:val="0"/>
          <w:numId w:val="3"/>
        </w:numPr>
        <w:spacing w:before="120" w:after="0" w:line="360" w:lineRule="auto"/>
        <w:jc w:val="both"/>
        <w:rPr>
          <w:rFonts w:ascii="Times New Roman" w:hAnsi="Times New Roman" w:cs="Times New Roman"/>
        </w:rPr>
      </w:pPr>
      <w:r>
        <w:rPr>
          <w:rFonts w:ascii="Times New Roman" w:hAnsi="Times New Roman" w:cs="Times New Roman"/>
          <w:b/>
        </w:rPr>
        <w:t>Bước 2</w:t>
      </w:r>
      <w:r w:rsidRPr="002401D4">
        <w:rPr>
          <w:rFonts w:ascii="Times New Roman" w:hAnsi="Times New Roman" w:cs="Times New Roman"/>
        </w:rPr>
        <w:t>:</w:t>
      </w:r>
      <w:r>
        <w:rPr>
          <w:rFonts w:ascii="Times New Roman" w:hAnsi="Times New Roman" w:cs="Times New Roman"/>
        </w:rPr>
        <w:t xml:space="preserve"> Tạo repository để sử dụng được các method CRUD</w:t>
      </w:r>
    </w:p>
    <w:p w14:paraId="5E4FDFC7" w14:textId="1C53548C" w:rsidR="00C67640" w:rsidRP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w:t>
      </w:r>
      <w:r w:rsidR="00B7126D">
        <w:rPr>
          <w:rFonts w:ascii="Courier New" w:eastAsia="Times New Roman" w:hAnsi="Courier New" w:cs="Courier New"/>
          <w:color w:val="000000"/>
          <w:sz w:val="18"/>
          <w:szCs w:val="18"/>
          <w:lang w:val="vi-VN"/>
        </w:rPr>
        <w:t>cordershop</w:t>
      </w:r>
      <w:r w:rsidRPr="00C67640">
        <w:rPr>
          <w:rFonts w:ascii="Courier New" w:eastAsia="Times New Roman" w:hAnsi="Courier New" w:cs="Courier New"/>
          <w:color w:val="000000"/>
          <w:sz w:val="18"/>
          <w:szCs w:val="18"/>
        </w:rPr>
        <w:t>.</w:t>
      </w:r>
      <w:r w:rsidR="00B7126D">
        <w:rPr>
          <w:rFonts w:ascii="Courier New" w:eastAsia="Times New Roman" w:hAnsi="Courier New" w:cs="Courier New"/>
          <w:color w:val="000000"/>
          <w:sz w:val="18"/>
          <w:szCs w:val="18"/>
          <w:lang w:val="vi-VN"/>
        </w:rPr>
        <w:t>shoppinganywhere</w:t>
      </w:r>
      <w:r w:rsidRPr="00C67640">
        <w:rPr>
          <w:rFonts w:ascii="Courier New" w:eastAsia="Times New Roman" w:hAnsi="Courier New" w:cs="Courier New"/>
          <w:color w:val="000000"/>
          <w:sz w:val="18"/>
          <w:szCs w:val="18"/>
        </w:rPr>
        <w:t>.dao.repo;</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org.springframework.data.repository.CrudRepository;</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007E259E">
        <w:rPr>
          <w:rFonts w:ascii="Courier New" w:eastAsia="Times New Roman" w:hAnsi="Courier New" w:cs="Courier New"/>
          <w:color w:val="000000"/>
          <w:sz w:val="18"/>
          <w:szCs w:val="18"/>
        </w:rPr>
        <w:t>com.</w:t>
      </w:r>
      <w:r w:rsidR="00E070EA">
        <w:rPr>
          <w:rFonts w:ascii="Courier New" w:eastAsia="Times New Roman" w:hAnsi="Courier New" w:cs="Courier New"/>
          <w:color w:val="000000"/>
          <w:sz w:val="18"/>
          <w:szCs w:val="18"/>
          <w:lang w:val="vi-VN"/>
        </w:rPr>
        <w:t>corder</w:t>
      </w:r>
      <w:r w:rsidR="007E259E">
        <w:rPr>
          <w:rFonts w:ascii="Courier New" w:eastAsia="Times New Roman" w:hAnsi="Courier New" w:cs="Courier New"/>
          <w:color w:val="000000"/>
          <w:sz w:val="18"/>
          <w:szCs w:val="18"/>
          <w:lang w:val="vi-VN"/>
        </w:rPr>
        <w:t>shop</w:t>
      </w:r>
      <w:r w:rsidRPr="00C67640">
        <w:rPr>
          <w:rFonts w:ascii="Courier New" w:eastAsia="Times New Roman" w:hAnsi="Courier New" w:cs="Courier New"/>
          <w:color w:val="000000"/>
          <w:sz w:val="18"/>
          <w:szCs w:val="18"/>
        </w:rPr>
        <w:t>.</w:t>
      </w:r>
      <w:r w:rsidR="007E259E">
        <w:rPr>
          <w:rFonts w:ascii="Courier New" w:eastAsia="Times New Roman" w:hAnsi="Courier New" w:cs="Courier New"/>
          <w:color w:val="000000"/>
          <w:sz w:val="18"/>
          <w:szCs w:val="18"/>
          <w:lang w:val="vi-VN"/>
        </w:rPr>
        <w:t>shoppinganywhere</w:t>
      </w:r>
      <w:r w:rsidRPr="00C67640">
        <w:rPr>
          <w:rFonts w:ascii="Courier New" w:eastAsia="Times New Roman" w:hAnsi="Courier New" w:cs="Courier New"/>
          <w:color w:val="000000"/>
          <w:sz w:val="18"/>
          <w:szCs w:val="18"/>
        </w:rPr>
        <w:t>.</w:t>
      </w:r>
      <w:r w:rsidR="007E259E">
        <w:rPr>
          <w:rFonts w:ascii="Courier New" w:eastAsia="Times New Roman" w:hAnsi="Courier New" w:cs="Courier New"/>
          <w:color w:val="000000"/>
          <w:sz w:val="18"/>
          <w:szCs w:val="18"/>
          <w:lang w:val="vi-VN"/>
        </w:rPr>
        <w:t>model</w:t>
      </w:r>
      <w:r w:rsidRPr="00C67640">
        <w:rPr>
          <w:rFonts w:ascii="Courier New" w:eastAsia="Times New Roman" w:hAnsi="Courier New" w:cs="Courier New"/>
          <w:color w:val="000000"/>
          <w:sz w:val="18"/>
          <w:szCs w:val="18"/>
        </w:rPr>
        <w:t>.AppParam;</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interface </w:t>
      </w:r>
      <w:r w:rsidR="009336F0">
        <w:rPr>
          <w:rFonts w:ascii="Courier New" w:eastAsia="Times New Roman" w:hAnsi="Courier New" w:cs="Courier New"/>
          <w:color w:val="000000"/>
          <w:sz w:val="18"/>
          <w:szCs w:val="18"/>
          <w:lang w:val="vi-VN"/>
        </w:rPr>
        <w:t>User</w:t>
      </w:r>
      <w:r w:rsidRPr="00C67640">
        <w:rPr>
          <w:rFonts w:ascii="Courier New" w:eastAsia="Times New Roman" w:hAnsi="Courier New" w:cs="Courier New"/>
          <w:color w:val="000000"/>
          <w:sz w:val="18"/>
          <w:szCs w:val="18"/>
        </w:rPr>
        <w:t xml:space="preserve">Repo </w:t>
      </w:r>
      <w:r w:rsidRPr="00C67640">
        <w:rPr>
          <w:rFonts w:ascii="Courier New" w:eastAsia="Times New Roman" w:hAnsi="Courier New" w:cs="Courier New"/>
          <w:b/>
          <w:bCs/>
          <w:color w:val="000080"/>
          <w:sz w:val="18"/>
          <w:szCs w:val="18"/>
        </w:rPr>
        <w:t xml:space="preserve">extends </w:t>
      </w:r>
      <w:r w:rsidRPr="00C67640">
        <w:rPr>
          <w:rFonts w:ascii="Courier New" w:eastAsia="Times New Roman" w:hAnsi="Courier New" w:cs="Courier New"/>
          <w:color w:val="000000"/>
          <w:sz w:val="18"/>
          <w:szCs w:val="18"/>
        </w:rPr>
        <w:t>CrudRepository&lt;</w:t>
      </w:r>
      <w:r w:rsidR="009336F0">
        <w:rPr>
          <w:rFonts w:ascii="Courier New" w:eastAsia="Times New Roman" w:hAnsi="Courier New" w:cs="Courier New"/>
          <w:color w:val="000000"/>
          <w:sz w:val="18"/>
          <w:szCs w:val="18"/>
          <w:lang w:val="vi-VN"/>
        </w:rPr>
        <w:t>Users</w:t>
      </w:r>
      <w:r w:rsidRPr="00C67640">
        <w:rPr>
          <w:rFonts w:ascii="Courier New" w:eastAsia="Times New Roman" w:hAnsi="Courier New" w:cs="Courier New"/>
          <w:color w:val="000000"/>
          <w:sz w:val="18"/>
          <w:szCs w:val="18"/>
        </w:rPr>
        <w:t>,Integer&gt; {}</w:t>
      </w:r>
    </w:p>
    <w:p w14:paraId="1AA710FE" w14:textId="77777777" w:rsidR="00C67640" w:rsidRDefault="00C67640" w:rsidP="00E07447">
      <w:pPr>
        <w:pStyle w:val="ListParagraph"/>
        <w:spacing w:before="120" w:after="0" w:line="360" w:lineRule="auto"/>
        <w:ind w:left="1440"/>
        <w:jc w:val="both"/>
        <w:rPr>
          <w:rFonts w:ascii="Times New Roman" w:hAnsi="Times New Roman" w:cs="Times New Roman"/>
        </w:rPr>
      </w:pPr>
    </w:p>
    <w:p w14:paraId="38A7BBD6" w14:textId="62B76FFB" w:rsidR="002401D4" w:rsidRDefault="002401D4" w:rsidP="00E07447">
      <w:pPr>
        <w:pStyle w:val="ListParagraph"/>
        <w:numPr>
          <w:ilvl w:val="0"/>
          <w:numId w:val="3"/>
        </w:numPr>
        <w:spacing w:before="120" w:after="0" w:line="360" w:lineRule="auto"/>
        <w:jc w:val="both"/>
        <w:rPr>
          <w:rFonts w:ascii="Times New Roman" w:hAnsi="Times New Roman" w:cs="Times New Roman"/>
        </w:rPr>
      </w:pPr>
      <w:r>
        <w:rPr>
          <w:rFonts w:ascii="Times New Roman" w:hAnsi="Times New Roman" w:cs="Times New Roman"/>
          <w:b/>
        </w:rPr>
        <w:t>Bước 3</w:t>
      </w:r>
      <w:r w:rsidRPr="002401D4">
        <w:rPr>
          <w:rFonts w:ascii="Times New Roman" w:hAnsi="Times New Roman" w:cs="Times New Roman"/>
        </w:rPr>
        <w:t>:</w:t>
      </w:r>
      <w:r>
        <w:rPr>
          <w:rFonts w:ascii="Times New Roman" w:hAnsi="Times New Roman" w:cs="Times New Roman"/>
        </w:rPr>
        <w:t xml:space="preserve"> Tạo Dao và DaoImpl để xử lý với cơ sở dữ liệu</w:t>
      </w:r>
    </w:p>
    <w:p w14:paraId="48D9CF3E" w14:textId="26955E78" w:rsidR="00C67640" w:rsidRP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w:t>
      </w:r>
      <w:r w:rsidR="00B7126D">
        <w:rPr>
          <w:rFonts w:ascii="Courier New" w:eastAsia="Times New Roman" w:hAnsi="Courier New" w:cs="Courier New"/>
          <w:color w:val="000000"/>
          <w:sz w:val="18"/>
          <w:szCs w:val="18"/>
          <w:lang w:val="vi-VN"/>
        </w:rPr>
        <w:t>cordershop</w:t>
      </w:r>
      <w:r w:rsidRPr="00C67640">
        <w:rPr>
          <w:rFonts w:ascii="Courier New" w:eastAsia="Times New Roman" w:hAnsi="Courier New" w:cs="Courier New"/>
          <w:color w:val="000000"/>
          <w:sz w:val="18"/>
          <w:szCs w:val="18"/>
        </w:rPr>
        <w:t>.</w:t>
      </w:r>
      <w:r w:rsidR="00B7126D">
        <w:rPr>
          <w:rFonts w:ascii="Courier New" w:eastAsia="Times New Roman" w:hAnsi="Courier New" w:cs="Courier New"/>
          <w:color w:val="000000"/>
          <w:sz w:val="18"/>
          <w:szCs w:val="18"/>
          <w:lang w:val="vi-VN"/>
        </w:rPr>
        <w:t>shoppinganywhere</w:t>
      </w:r>
      <w:r w:rsidR="00795515">
        <w:rPr>
          <w:rFonts w:ascii="Courier New" w:eastAsia="Times New Roman" w:hAnsi="Courier New" w:cs="Courier New"/>
          <w:color w:val="000000"/>
          <w:sz w:val="18"/>
          <w:szCs w:val="18"/>
        </w:rPr>
        <w:t>.dao;</w:t>
      </w:r>
      <w:r w:rsidR="00795515">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java.util.List;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public interface </w:t>
      </w:r>
      <w:r w:rsidR="00795515">
        <w:rPr>
          <w:rFonts w:ascii="Courier New" w:eastAsia="Times New Roman" w:hAnsi="Courier New" w:cs="Courier New"/>
          <w:color w:val="000000"/>
          <w:sz w:val="18"/>
          <w:szCs w:val="18"/>
          <w:lang w:val="vi-VN"/>
        </w:rPr>
        <w:t>User</w:t>
      </w:r>
      <w:r w:rsidRPr="00C67640">
        <w:rPr>
          <w:rFonts w:ascii="Courier New" w:eastAsia="Times New Roman" w:hAnsi="Courier New" w:cs="Courier New"/>
          <w:color w:val="000000"/>
          <w:sz w:val="18"/>
          <w:szCs w:val="18"/>
        </w:rPr>
        <w:t xml:space="preserve">Dao </w:t>
      </w:r>
      <w:r w:rsidRPr="00C67640">
        <w:rPr>
          <w:rFonts w:ascii="Courier New" w:eastAsia="Times New Roman" w:hAnsi="Courier New" w:cs="Courier New"/>
          <w:b/>
          <w:bCs/>
          <w:color w:val="000080"/>
          <w:sz w:val="18"/>
          <w:szCs w:val="18"/>
        </w:rPr>
        <w:t xml:space="preserve">extends </w:t>
      </w:r>
      <w:r w:rsidRPr="00C67640">
        <w:rPr>
          <w:rFonts w:ascii="Courier New" w:eastAsia="Times New Roman" w:hAnsi="Courier New" w:cs="Courier New"/>
          <w:color w:val="000000"/>
          <w:sz w:val="18"/>
          <w:szCs w:val="18"/>
        </w:rPr>
        <w:t>GenericDao&lt;</w:t>
      </w:r>
      <w:r w:rsidR="00795515">
        <w:rPr>
          <w:rFonts w:ascii="Courier New" w:eastAsia="Times New Roman" w:hAnsi="Courier New" w:cs="Courier New"/>
          <w:color w:val="000000"/>
          <w:sz w:val="18"/>
          <w:szCs w:val="18"/>
          <w:lang w:val="vi-VN"/>
        </w:rPr>
        <w:t>User</w:t>
      </w:r>
      <w:r w:rsidRPr="00C67640">
        <w:rPr>
          <w:rFonts w:ascii="Courier New" w:eastAsia="Times New Roman" w:hAnsi="Courier New" w:cs="Courier New"/>
          <w:color w:val="000000"/>
          <w:sz w:val="18"/>
          <w:szCs w:val="18"/>
        </w:rPr>
        <w:t>,Integer&gt; {</w:t>
      </w:r>
      <w:r w:rsidRPr="00C67640">
        <w:rPr>
          <w:rFonts w:ascii="Courier New" w:eastAsia="Times New Roman" w:hAnsi="Courier New" w:cs="Courier New"/>
          <w:color w:val="000000"/>
          <w:sz w:val="18"/>
          <w:szCs w:val="18"/>
        </w:rPr>
        <w:br/>
        <w:t xml:space="preserve">    List&lt;</w:t>
      </w:r>
      <w:r w:rsidR="003D79F8">
        <w:rPr>
          <w:rFonts w:ascii="Courier New" w:eastAsia="Times New Roman" w:hAnsi="Courier New" w:cs="Courier New"/>
          <w:color w:val="000000"/>
          <w:sz w:val="18"/>
          <w:szCs w:val="18"/>
          <w:lang w:val="vi-VN"/>
        </w:rPr>
        <w:t>User</w:t>
      </w:r>
      <w:r w:rsidRPr="00C67640">
        <w:rPr>
          <w:rFonts w:ascii="Courier New" w:eastAsia="Times New Roman" w:hAnsi="Courier New" w:cs="Courier New"/>
          <w:color w:val="000000"/>
          <w:sz w:val="18"/>
          <w:szCs w:val="18"/>
        </w:rPr>
        <w:t xml:space="preserve">&gt; getByCodeType(Map map); </w:t>
      </w:r>
      <w:r w:rsidRPr="00C67640">
        <w:rPr>
          <w:rFonts w:ascii="Courier New" w:eastAsia="Times New Roman" w:hAnsi="Courier New" w:cs="Courier New"/>
          <w:color w:val="000000"/>
          <w:sz w:val="18"/>
          <w:szCs w:val="18"/>
        </w:rPr>
        <w:br/>
        <w:t>}</w:t>
      </w:r>
    </w:p>
    <w:p w14:paraId="324FC8D3" w14:textId="16955AE0" w:rsidR="00C67640" w:rsidRDefault="00C67640" w:rsidP="00E07447">
      <w:pPr>
        <w:pStyle w:val="ListParagraph"/>
        <w:spacing w:before="120" w:after="0" w:line="360" w:lineRule="auto"/>
        <w:ind w:left="1440"/>
        <w:jc w:val="both"/>
        <w:rPr>
          <w:rFonts w:ascii="Times New Roman" w:hAnsi="Times New Roman" w:cs="Times New Roman"/>
        </w:rPr>
      </w:pPr>
    </w:p>
    <w:p w14:paraId="0909D9F1" w14:textId="62B45F63" w:rsidR="00C67640" w:rsidRPr="00C67640" w:rsidRDefault="00C67640" w:rsidP="00E074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com.fis.business.dao.impl;</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org.springframework.stereotype.</w:t>
      </w:r>
      <w:r w:rsidRPr="00C67640">
        <w:rPr>
          <w:rFonts w:ascii="Courier New" w:eastAsia="Times New Roman" w:hAnsi="Courier New" w:cs="Courier New"/>
          <w:color w:val="808000"/>
          <w:sz w:val="18"/>
          <w:szCs w:val="18"/>
        </w:rPr>
        <w:t>Repository</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com.fis.fw.common.generics.impl.GenericDaoImpl;</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com.fis.business.dao.AppParamDao;</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com.fis.business.entity.AppParam;</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java.util.HashMap;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java.util.List;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808000"/>
          <w:sz w:val="18"/>
          <w:szCs w:val="18"/>
        </w:rPr>
        <w:t>@Repository</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008000"/>
          <w:sz w:val="18"/>
          <w:szCs w:val="18"/>
        </w:rPr>
        <w:t>"AppParamDaoImpl"</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public class </w:t>
      </w:r>
      <w:r w:rsidRPr="00C67640">
        <w:rPr>
          <w:rFonts w:ascii="Courier New" w:eastAsia="Times New Roman" w:hAnsi="Courier New" w:cs="Courier New"/>
          <w:color w:val="000000"/>
          <w:sz w:val="18"/>
          <w:szCs w:val="18"/>
        </w:rPr>
        <w:t xml:space="preserve">AppParamDaoImpl </w:t>
      </w:r>
      <w:r w:rsidRPr="00C67640">
        <w:rPr>
          <w:rFonts w:ascii="Courier New" w:eastAsia="Times New Roman" w:hAnsi="Courier New" w:cs="Courier New"/>
          <w:b/>
          <w:bCs/>
          <w:color w:val="000080"/>
          <w:sz w:val="18"/>
          <w:szCs w:val="18"/>
        </w:rPr>
        <w:t xml:space="preserve">extends </w:t>
      </w:r>
      <w:r w:rsidRPr="00C67640">
        <w:rPr>
          <w:rFonts w:ascii="Courier New" w:eastAsia="Times New Roman" w:hAnsi="Courier New" w:cs="Courier New"/>
          <w:color w:val="000000"/>
          <w:sz w:val="18"/>
          <w:szCs w:val="18"/>
        </w:rPr>
        <w:t xml:space="preserve">GenericDaoImpl&lt;AppParam, Integer&gt; </w:t>
      </w:r>
      <w:r w:rsidRPr="00C67640">
        <w:rPr>
          <w:rFonts w:ascii="Courier New" w:eastAsia="Times New Roman" w:hAnsi="Courier New" w:cs="Courier New"/>
          <w:b/>
          <w:bCs/>
          <w:color w:val="000080"/>
          <w:sz w:val="18"/>
          <w:szCs w:val="18"/>
        </w:rPr>
        <w:t xml:space="preserve">implements </w:t>
      </w:r>
      <w:r w:rsidRPr="00C67640">
        <w:rPr>
          <w:rFonts w:ascii="Courier New" w:eastAsia="Times New Roman" w:hAnsi="Courier New" w:cs="Courier New"/>
          <w:color w:val="000000"/>
          <w:sz w:val="18"/>
          <w:szCs w:val="18"/>
        </w:rPr>
        <w:t>AppParamDao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@Override</w:t>
      </w:r>
      <w:r w:rsidRPr="00C67640">
        <w:rPr>
          <w:rFonts w:ascii="Courier New" w:eastAsia="Times New Roman" w:hAnsi="Courier New" w:cs="Courier New"/>
          <w:color w:val="808000"/>
          <w:sz w:val="18"/>
          <w:szCs w:val="18"/>
        </w:rPr>
        <w:br/>
        <w:t xml:space="preserve">    </w:t>
      </w:r>
      <w:r w:rsidRPr="00C67640">
        <w:rPr>
          <w:rFonts w:ascii="Courier New" w:eastAsia="Times New Roman" w:hAnsi="Courier New" w:cs="Courier New"/>
          <w:b/>
          <w:bCs/>
          <w:color w:val="000080"/>
          <w:sz w:val="18"/>
          <w:szCs w:val="18"/>
        </w:rPr>
        <w:t xml:space="preserve">public </w:t>
      </w:r>
      <w:r w:rsidRPr="00C67640">
        <w:rPr>
          <w:rFonts w:ascii="Courier New" w:eastAsia="Times New Roman" w:hAnsi="Courier New" w:cs="Courier New"/>
          <w:color w:val="000000"/>
          <w:sz w:val="18"/>
          <w:szCs w:val="18"/>
        </w:rPr>
        <w:t>List&lt;AppParam&gt; getByCodeType(Map map) {</w:t>
      </w:r>
      <w:r w:rsidRPr="00C67640">
        <w:rPr>
          <w:rFonts w:ascii="Courier New" w:eastAsia="Times New Roman" w:hAnsi="Courier New" w:cs="Courier New"/>
          <w:color w:val="000000"/>
          <w:sz w:val="18"/>
          <w:szCs w:val="18"/>
        </w:rPr>
        <w:br/>
        <w:t xml:space="preserve">        String sql = </w:t>
      </w:r>
      <w:r w:rsidRPr="00C67640">
        <w:rPr>
          <w:rFonts w:ascii="Courier New" w:eastAsia="Times New Roman" w:hAnsi="Courier New" w:cs="Courier New"/>
          <w:b/>
          <w:bCs/>
          <w:color w:val="008000"/>
          <w:sz w:val="18"/>
          <w:szCs w:val="18"/>
        </w:rPr>
        <w:t xml:space="preserve">"select APP_PARAM_ID appParamId,CODE code, TYPE type, VALUE value, STATUS status,DESCRIPTION description from ADMIN_DTHGD.APP_PARAM where" </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8000"/>
          <w:sz w:val="18"/>
          <w:szCs w:val="18"/>
        </w:rPr>
        <w:t xml:space="preserve">"(:code is null or CODE = :code)" </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8000"/>
          <w:sz w:val="18"/>
          <w:szCs w:val="18"/>
        </w:rPr>
        <w:t xml:space="preserve">"and (:type is null or TYPE =:type)" </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8000"/>
          <w:sz w:val="18"/>
          <w:szCs w:val="18"/>
        </w:rPr>
        <w:t>"and (STATUS = 'ACTIVE')"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return </w:t>
      </w:r>
      <w:r w:rsidRPr="00C67640">
        <w:rPr>
          <w:rFonts w:ascii="Courier New" w:eastAsia="Times New Roman" w:hAnsi="Courier New" w:cs="Courier New"/>
          <w:color w:val="000000"/>
          <w:sz w:val="18"/>
          <w:szCs w:val="18"/>
        </w:rPr>
        <w:t>getByCondition(map, sql, AppParam.</w:t>
      </w:r>
      <w:r w:rsidRPr="00C67640">
        <w:rPr>
          <w:rFonts w:ascii="Courier New" w:eastAsia="Times New Roman" w:hAnsi="Courier New" w:cs="Courier New"/>
          <w:b/>
          <w:bCs/>
          <w:color w:val="000080"/>
          <w:sz w:val="18"/>
          <w:szCs w:val="18"/>
        </w:rPr>
        <w:t>class</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000000"/>
          <w:sz w:val="18"/>
          <w:szCs w:val="18"/>
        </w:rPr>
        <w:br/>
        <w:t>}</w:t>
      </w:r>
    </w:p>
    <w:p w14:paraId="271BA226" w14:textId="2339F156" w:rsidR="002401D4" w:rsidRDefault="002401D4" w:rsidP="00E07447">
      <w:pPr>
        <w:pStyle w:val="ListParagraph"/>
        <w:numPr>
          <w:ilvl w:val="0"/>
          <w:numId w:val="3"/>
        </w:numPr>
        <w:spacing w:before="120" w:after="0" w:line="360" w:lineRule="auto"/>
        <w:jc w:val="both"/>
        <w:rPr>
          <w:rFonts w:ascii="Times New Roman" w:hAnsi="Times New Roman" w:cs="Times New Roman"/>
        </w:rPr>
      </w:pPr>
      <w:r>
        <w:rPr>
          <w:rFonts w:ascii="Times New Roman" w:hAnsi="Times New Roman" w:cs="Times New Roman"/>
          <w:b/>
        </w:rPr>
        <w:t>Bước 4</w:t>
      </w:r>
      <w:r w:rsidRPr="002401D4">
        <w:rPr>
          <w:rFonts w:ascii="Times New Roman" w:hAnsi="Times New Roman" w:cs="Times New Roman"/>
        </w:rPr>
        <w:t>:</w:t>
      </w:r>
      <w:r>
        <w:rPr>
          <w:rFonts w:ascii="Times New Roman" w:hAnsi="Times New Roman" w:cs="Times New Roman"/>
        </w:rPr>
        <w:t xml:space="preserve"> Tạo Service và ServiceImpl để xử lý nghiệp vụ</w:t>
      </w:r>
    </w:p>
    <w:p w14:paraId="7BE8F8C3" w14:textId="26F0A81F" w:rsidR="00C67640" w:rsidRP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com.fis.business.service;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com.fis.fw.common.generics.GenericService;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com.fis.business.entity.AppParam;</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java.util.List;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lastRenderedPageBreak/>
        <w:br/>
      </w:r>
      <w:r w:rsidRPr="00C67640">
        <w:rPr>
          <w:rFonts w:ascii="Courier New" w:eastAsia="Times New Roman" w:hAnsi="Courier New" w:cs="Courier New"/>
          <w:b/>
          <w:bCs/>
          <w:color w:val="000080"/>
          <w:sz w:val="18"/>
          <w:szCs w:val="18"/>
        </w:rPr>
        <w:t xml:space="preserve">public interface </w:t>
      </w:r>
      <w:r w:rsidRPr="00C67640">
        <w:rPr>
          <w:rFonts w:ascii="Courier New" w:eastAsia="Times New Roman" w:hAnsi="Courier New" w:cs="Courier New"/>
          <w:color w:val="000000"/>
          <w:sz w:val="18"/>
          <w:szCs w:val="18"/>
        </w:rPr>
        <w:t xml:space="preserve">AppParamService </w:t>
      </w:r>
      <w:r w:rsidRPr="00C67640">
        <w:rPr>
          <w:rFonts w:ascii="Courier New" w:eastAsia="Times New Roman" w:hAnsi="Courier New" w:cs="Courier New"/>
          <w:b/>
          <w:bCs/>
          <w:color w:val="000080"/>
          <w:sz w:val="18"/>
          <w:szCs w:val="18"/>
        </w:rPr>
        <w:t xml:space="preserve">extends </w:t>
      </w:r>
      <w:r w:rsidRPr="00C67640">
        <w:rPr>
          <w:rFonts w:ascii="Courier New" w:eastAsia="Times New Roman" w:hAnsi="Courier New" w:cs="Courier New"/>
          <w:color w:val="000000"/>
          <w:sz w:val="18"/>
          <w:szCs w:val="18"/>
        </w:rPr>
        <w:t>GenericService&lt;AppParam, Integer&gt; {</w:t>
      </w:r>
      <w:r w:rsidRPr="00C67640">
        <w:rPr>
          <w:rFonts w:ascii="Courier New" w:eastAsia="Times New Roman" w:hAnsi="Courier New" w:cs="Courier New"/>
          <w:color w:val="000000"/>
          <w:sz w:val="18"/>
          <w:szCs w:val="18"/>
        </w:rPr>
        <w:br/>
        <w:t xml:space="preserve">    List&lt;AppParam&gt; getByCodeType(Map map); </w:t>
      </w:r>
      <w:r w:rsidRPr="00C67640">
        <w:rPr>
          <w:rFonts w:ascii="Courier New" w:eastAsia="Times New Roman" w:hAnsi="Courier New" w:cs="Courier New"/>
          <w:color w:val="000000"/>
          <w:sz w:val="18"/>
          <w:szCs w:val="18"/>
        </w:rPr>
        <w:br/>
        <w:t>}</w:t>
      </w:r>
    </w:p>
    <w:p w14:paraId="00EC2452" w14:textId="5A40F5B8" w:rsidR="00C67640" w:rsidRPr="00E07447" w:rsidRDefault="00C67640" w:rsidP="00E07447">
      <w:pPr>
        <w:spacing w:before="120" w:after="0" w:line="360" w:lineRule="auto"/>
        <w:jc w:val="both"/>
        <w:rPr>
          <w:rFonts w:ascii="Times New Roman" w:hAnsi="Times New Roman" w:cs="Times New Roman"/>
        </w:rPr>
      </w:pPr>
    </w:p>
    <w:p w14:paraId="44AE6C8E" w14:textId="76EF2A3C" w:rsidR="00C67640" w:rsidRPr="00C67640" w:rsidRDefault="00C67640" w:rsidP="00E074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com.fis.business.service.impl;</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org.springframework.beans.factory.annotation.</w:t>
      </w:r>
      <w:r w:rsidRPr="00C67640">
        <w:rPr>
          <w:rFonts w:ascii="Courier New" w:eastAsia="Times New Roman" w:hAnsi="Courier New" w:cs="Courier New"/>
          <w:color w:val="808000"/>
          <w:sz w:val="18"/>
          <w:szCs w:val="18"/>
        </w:rPr>
        <w:t>Autowired</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org.springframework.beans.factory.annotation.</w:t>
      </w:r>
      <w:r w:rsidRPr="00C67640">
        <w:rPr>
          <w:rFonts w:ascii="Courier New" w:eastAsia="Times New Roman" w:hAnsi="Courier New" w:cs="Courier New"/>
          <w:color w:val="808000"/>
          <w:sz w:val="18"/>
          <w:szCs w:val="18"/>
        </w:rPr>
        <w:t>Qualifier</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org.springframework.stereotype.</w:t>
      </w:r>
      <w:r w:rsidRPr="00C67640">
        <w:rPr>
          <w:rFonts w:ascii="Courier New" w:eastAsia="Times New Roman" w:hAnsi="Courier New" w:cs="Courier New"/>
          <w:color w:val="808000"/>
          <w:sz w:val="18"/>
          <w:szCs w:val="18"/>
        </w:rPr>
        <w:t>Service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org.springframework.transaction.annotation.</w:t>
      </w:r>
      <w:r w:rsidRPr="00C67640">
        <w:rPr>
          <w:rFonts w:ascii="Courier New" w:eastAsia="Times New Roman" w:hAnsi="Courier New" w:cs="Courier New"/>
          <w:color w:val="808000"/>
          <w:sz w:val="18"/>
          <w:szCs w:val="18"/>
        </w:rPr>
        <w:t>Transactional</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com.fis.fw.common.generics.GenericDao;</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com.fis.fw.common.generics.impl.GenericServiceImpl;</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com.fis.business.dao.AppParamDao;</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com.fis.business.entity.AppParam;</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com.fis.business.service.AppParamService;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java.util.HashMap;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java.util.List;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808000"/>
          <w:sz w:val="18"/>
          <w:szCs w:val="18"/>
        </w:rPr>
        <w:t>@Service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008000"/>
          <w:sz w:val="18"/>
          <w:szCs w:val="18"/>
        </w:rPr>
        <w:t>"AppParamServiceImpl"</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808000"/>
          <w:sz w:val="18"/>
          <w:szCs w:val="18"/>
        </w:rPr>
        <w:t>@Transactional</w:t>
      </w:r>
      <w:r w:rsidRPr="00C67640">
        <w:rPr>
          <w:rFonts w:ascii="Courier New" w:eastAsia="Times New Roman" w:hAnsi="Courier New" w:cs="Courier New"/>
          <w:color w:val="808000"/>
          <w:sz w:val="18"/>
          <w:szCs w:val="18"/>
        </w:rPr>
        <w:br/>
      </w:r>
      <w:r w:rsidRPr="00C67640">
        <w:rPr>
          <w:rFonts w:ascii="Courier New" w:eastAsia="Times New Roman" w:hAnsi="Courier New" w:cs="Courier New"/>
          <w:b/>
          <w:bCs/>
          <w:color w:val="000080"/>
          <w:sz w:val="18"/>
          <w:szCs w:val="18"/>
        </w:rPr>
        <w:t xml:space="preserve">public class </w:t>
      </w:r>
      <w:r w:rsidRPr="00C67640">
        <w:rPr>
          <w:rFonts w:ascii="Courier New" w:eastAsia="Times New Roman" w:hAnsi="Courier New" w:cs="Courier New"/>
          <w:color w:val="000000"/>
          <w:sz w:val="18"/>
          <w:szCs w:val="18"/>
        </w:rPr>
        <w:t xml:space="preserve">AppParamServiceImpl </w:t>
      </w:r>
      <w:r w:rsidRPr="00C67640">
        <w:rPr>
          <w:rFonts w:ascii="Courier New" w:eastAsia="Times New Roman" w:hAnsi="Courier New" w:cs="Courier New"/>
          <w:b/>
          <w:bCs/>
          <w:color w:val="000080"/>
          <w:sz w:val="18"/>
          <w:szCs w:val="18"/>
        </w:rPr>
        <w:t xml:space="preserve">extends </w:t>
      </w:r>
      <w:r w:rsidRPr="00C67640">
        <w:rPr>
          <w:rFonts w:ascii="Courier New" w:eastAsia="Times New Roman" w:hAnsi="Courier New" w:cs="Courier New"/>
          <w:color w:val="000000"/>
          <w:sz w:val="18"/>
          <w:szCs w:val="18"/>
        </w:rPr>
        <w:t xml:space="preserve">GenericServiceImpl&lt;AppParam, Integer&gt; </w:t>
      </w:r>
      <w:r w:rsidRPr="00C67640">
        <w:rPr>
          <w:rFonts w:ascii="Courier New" w:eastAsia="Times New Roman" w:hAnsi="Courier New" w:cs="Courier New"/>
          <w:b/>
          <w:bCs/>
          <w:color w:val="000080"/>
          <w:sz w:val="18"/>
          <w:szCs w:val="18"/>
        </w:rPr>
        <w:t xml:space="preserve">implements </w:t>
      </w:r>
      <w:r w:rsidRPr="00C67640">
        <w:rPr>
          <w:rFonts w:ascii="Courier New" w:eastAsia="Times New Roman" w:hAnsi="Courier New" w:cs="Courier New"/>
          <w:color w:val="000000"/>
          <w:sz w:val="18"/>
          <w:szCs w:val="18"/>
        </w:rPr>
        <w:t>AppParamService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@Autowired</w:t>
      </w:r>
      <w:r w:rsidRPr="00C67640">
        <w:rPr>
          <w:rFonts w:ascii="Courier New" w:eastAsia="Times New Roman" w:hAnsi="Courier New" w:cs="Courier New"/>
          <w:color w:val="808000"/>
          <w:sz w:val="18"/>
          <w:szCs w:val="18"/>
        </w:rPr>
        <w:br/>
        <w:t xml:space="preserve">    </w:t>
      </w:r>
      <w:r w:rsidRPr="00C67640">
        <w:rPr>
          <w:rFonts w:ascii="Courier New" w:eastAsia="Times New Roman" w:hAnsi="Courier New" w:cs="Courier New"/>
          <w:color w:val="000000"/>
          <w:sz w:val="18"/>
          <w:szCs w:val="18"/>
        </w:rPr>
        <w:t xml:space="preserve">AppParamDao </w:t>
      </w:r>
      <w:r w:rsidRPr="00C67640">
        <w:rPr>
          <w:rFonts w:ascii="Courier New" w:eastAsia="Times New Roman" w:hAnsi="Courier New" w:cs="Courier New"/>
          <w:b/>
          <w:bCs/>
          <w:color w:val="660E7A"/>
          <w:sz w:val="18"/>
          <w:szCs w:val="18"/>
        </w:rPr>
        <w:t>appParamDao</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public </w:t>
      </w:r>
      <w:r w:rsidRPr="00C67640">
        <w:rPr>
          <w:rFonts w:ascii="Courier New" w:eastAsia="Times New Roman" w:hAnsi="Courier New" w:cs="Courier New"/>
          <w:color w:val="000000"/>
          <w:sz w:val="18"/>
          <w:szCs w:val="18"/>
        </w:rPr>
        <w:t>AppParamServiceImpl()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@Autowired</w:t>
      </w:r>
      <w:r w:rsidRPr="00C67640">
        <w:rPr>
          <w:rFonts w:ascii="Courier New" w:eastAsia="Times New Roman" w:hAnsi="Courier New" w:cs="Courier New"/>
          <w:color w:val="808000"/>
          <w:sz w:val="18"/>
          <w:szCs w:val="18"/>
        </w:rPr>
        <w:br/>
        <w:t xml:space="preserve">    </w:t>
      </w:r>
      <w:r w:rsidRPr="00C67640">
        <w:rPr>
          <w:rFonts w:ascii="Courier New" w:eastAsia="Times New Roman" w:hAnsi="Courier New" w:cs="Courier New"/>
          <w:b/>
          <w:bCs/>
          <w:color w:val="000080"/>
          <w:sz w:val="18"/>
          <w:szCs w:val="18"/>
        </w:rPr>
        <w:t xml:space="preserve">public </w:t>
      </w:r>
      <w:r w:rsidRPr="00C67640">
        <w:rPr>
          <w:rFonts w:ascii="Courier New" w:eastAsia="Times New Roman" w:hAnsi="Courier New" w:cs="Courier New"/>
          <w:color w:val="000000"/>
          <w:sz w:val="18"/>
          <w:szCs w:val="18"/>
        </w:rPr>
        <w:t>AppParamServiceImpl(</w:t>
      </w:r>
      <w:r w:rsidRPr="00C67640">
        <w:rPr>
          <w:rFonts w:ascii="Courier New" w:eastAsia="Times New Roman" w:hAnsi="Courier New" w:cs="Courier New"/>
          <w:color w:val="808000"/>
          <w:sz w:val="18"/>
          <w:szCs w:val="18"/>
        </w:rPr>
        <w:t>@Qualifier</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008000"/>
          <w:sz w:val="18"/>
          <w:szCs w:val="18"/>
        </w:rPr>
        <w:t>"AppParamDaoImpl"</w:t>
      </w:r>
      <w:r w:rsidRPr="00C67640">
        <w:rPr>
          <w:rFonts w:ascii="Courier New" w:eastAsia="Times New Roman" w:hAnsi="Courier New" w:cs="Courier New"/>
          <w:color w:val="000000"/>
          <w:sz w:val="18"/>
          <w:szCs w:val="18"/>
        </w:rPr>
        <w:t>) GenericDao&lt;AppParam, Integer&gt; genericDao)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super</w:t>
      </w:r>
      <w:r w:rsidRPr="00C67640">
        <w:rPr>
          <w:rFonts w:ascii="Courier New" w:eastAsia="Times New Roman" w:hAnsi="Courier New" w:cs="Courier New"/>
          <w:color w:val="000000"/>
          <w:sz w:val="18"/>
          <w:szCs w:val="18"/>
        </w:rPr>
        <w:t>(genericDao);</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this</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660E7A"/>
          <w:sz w:val="18"/>
          <w:szCs w:val="18"/>
        </w:rPr>
        <w:t xml:space="preserve">appParamDao </w:t>
      </w:r>
      <w:r w:rsidRPr="00C67640">
        <w:rPr>
          <w:rFonts w:ascii="Courier New" w:eastAsia="Times New Roman" w:hAnsi="Courier New" w:cs="Courier New"/>
          <w:color w:val="000000"/>
          <w:sz w:val="18"/>
          <w:szCs w:val="18"/>
        </w:rPr>
        <w:t>= (AppParamDao) genericDao;</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@Override</w:t>
      </w:r>
      <w:r w:rsidRPr="00C67640">
        <w:rPr>
          <w:rFonts w:ascii="Courier New" w:eastAsia="Times New Roman" w:hAnsi="Courier New" w:cs="Courier New"/>
          <w:color w:val="808000"/>
          <w:sz w:val="18"/>
          <w:szCs w:val="18"/>
        </w:rPr>
        <w:br/>
        <w:t xml:space="preserve">    </w:t>
      </w:r>
      <w:r w:rsidRPr="00C67640">
        <w:rPr>
          <w:rFonts w:ascii="Courier New" w:eastAsia="Times New Roman" w:hAnsi="Courier New" w:cs="Courier New"/>
          <w:b/>
          <w:bCs/>
          <w:color w:val="000080"/>
          <w:sz w:val="18"/>
          <w:szCs w:val="18"/>
        </w:rPr>
        <w:t xml:space="preserve">public </w:t>
      </w:r>
      <w:r w:rsidRPr="00C67640">
        <w:rPr>
          <w:rFonts w:ascii="Courier New" w:eastAsia="Times New Roman" w:hAnsi="Courier New" w:cs="Courier New"/>
          <w:color w:val="000000"/>
          <w:sz w:val="18"/>
          <w:szCs w:val="18"/>
        </w:rPr>
        <w:t>List&lt;AppParam&gt; getByCodeType(Map map)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return </w:t>
      </w:r>
      <w:r w:rsidRPr="00C67640">
        <w:rPr>
          <w:rFonts w:ascii="Courier New" w:eastAsia="Times New Roman" w:hAnsi="Courier New" w:cs="Courier New"/>
          <w:b/>
          <w:bCs/>
          <w:color w:val="660E7A"/>
          <w:sz w:val="18"/>
          <w:szCs w:val="18"/>
        </w:rPr>
        <w:t>appParamDao</w:t>
      </w:r>
      <w:r w:rsidRPr="00C67640">
        <w:rPr>
          <w:rFonts w:ascii="Courier New" w:eastAsia="Times New Roman" w:hAnsi="Courier New" w:cs="Courier New"/>
          <w:color w:val="000000"/>
          <w:sz w:val="18"/>
          <w:szCs w:val="18"/>
        </w:rPr>
        <w:t>.getByC</w:t>
      </w:r>
      <w:r>
        <w:rPr>
          <w:rFonts w:ascii="Courier New" w:eastAsia="Times New Roman" w:hAnsi="Courier New" w:cs="Courier New"/>
          <w:color w:val="000000"/>
          <w:sz w:val="18"/>
          <w:szCs w:val="18"/>
        </w:rPr>
        <w:t>odeType(map);</w:t>
      </w:r>
      <w:r>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000000"/>
          <w:sz w:val="18"/>
          <w:szCs w:val="18"/>
        </w:rPr>
        <w:br/>
        <w:t>}</w:t>
      </w:r>
    </w:p>
    <w:p w14:paraId="057AFC00" w14:textId="1ADE23EA" w:rsidR="002401D4" w:rsidRDefault="002401D4" w:rsidP="00E07447">
      <w:pPr>
        <w:pStyle w:val="ListParagraph"/>
        <w:numPr>
          <w:ilvl w:val="0"/>
          <w:numId w:val="3"/>
        </w:numPr>
        <w:spacing w:before="120" w:after="0" w:line="360" w:lineRule="auto"/>
        <w:jc w:val="both"/>
        <w:rPr>
          <w:rFonts w:ascii="Times New Roman" w:hAnsi="Times New Roman" w:cs="Times New Roman"/>
        </w:rPr>
      </w:pPr>
      <w:r>
        <w:rPr>
          <w:rFonts w:ascii="Times New Roman" w:hAnsi="Times New Roman" w:cs="Times New Roman"/>
          <w:b/>
        </w:rPr>
        <w:t>Bước 5</w:t>
      </w:r>
      <w:r w:rsidRPr="002401D4">
        <w:rPr>
          <w:rFonts w:ascii="Times New Roman" w:hAnsi="Times New Roman" w:cs="Times New Roman"/>
        </w:rPr>
        <w:t>:</w:t>
      </w:r>
      <w:r>
        <w:rPr>
          <w:rFonts w:ascii="Times New Roman" w:hAnsi="Times New Roman" w:cs="Times New Roman"/>
        </w:rPr>
        <w:t xml:space="preserve"> Tạo Controller</w:t>
      </w:r>
    </w:p>
    <w:p w14:paraId="57148260" w14:textId="48274BBF" w:rsidR="00C67640" w:rsidRDefault="00C67640" w:rsidP="00E07447">
      <w:pPr>
        <w:pStyle w:val="ListParagraph"/>
        <w:numPr>
          <w:ilvl w:val="1"/>
          <w:numId w:val="2"/>
        </w:numPr>
        <w:spacing w:before="120" w:after="0" w:line="360" w:lineRule="auto"/>
        <w:jc w:val="both"/>
        <w:rPr>
          <w:rFonts w:ascii="Times New Roman" w:hAnsi="Times New Roman" w:cs="Times New Roman"/>
        </w:rPr>
      </w:pPr>
      <w:r>
        <w:rPr>
          <w:rFonts w:ascii="Times New Roman" w:hAnsi="Times New Roman" w:cs="Times New Roman"/>
        </w:rPr>
        <w:t>Phần này yêu cầu viết đầy đủ các method cần thiết cho CRUD</w:t>
      </w:r>
    </w:p>
    <w:p w14:paraId="2691ACD7" w14:textId="669B00E0" w:rsidR="00C67640" w:rsidRDefault="00C67640" w:rsidP="00E07447">
      <w:pPr>
        <w:pStyle w:val="ListParagraph"/>
        <w:numPr>
          <w:ilvl w:val="1"/>
          <w:numId w:val="2"/>
        </w:numPr>
        <w:spacing w:before="120" w:after="0" w:line="360" w:lineRule="auto"/>
        <w:jc w:val="both"/>
        <w:rPr>
          <w:rFonts w:ascii="Times New Roman" w:hAnsi="Times New Roman" w:cs="Times New Roman"/>
        </w:rPr>
      </w:pPr>
      <w:r>
        <w:rPr>
          <w:rFonts w:ascii="Times New Roman" w:hAnsi="Times New Roman" w:cs="Times New Roman"/>
        </w:rPr>
        <w:t>Các method đều phải khai báo PreAuthorize để xác thực quyền theo PRIVILEGE tương ứng</w:t>
      </w:r>
    </w:p>
    <w:p w14:paraId="5A6BD260" w14:textId="4A6297E6" w:rsidR="00C67640" w:rsidRDefault="00C67640" w:rsidP="00E07447">
      <w:pPr>
        <w:pStyle w:val="ListParagraph"/>
        <w:numPr>
          <w:ilvl w:val="1"/>
          <w:numId w:val="2"/>
        </w:numPr>
        <w:spacing w:before="120" w:after="0" w:line="360" w:lineRule="auto"/>
        <w:jc w:val="both"/>
        <w:rPr>
          <w:rFonts w:ascii="Times New Roman" w:hAnsi="Times New Roman" w:cs="Times New Roman"/>
        </w:rPr>
      </w:pPr>
      <w:r>
        <w:rPr>
          <w:rFonts w:ascii="Times New Roman" w:hAnsi="Times New Roman" w:cs="Times New Roman"/>
        </w:rPr>
        <w:t xml:space="preserve">Tất cả method đều phải return </w:t>
      </w:r>
      <w:r w:rsidRPr="00C67640">
        <w:rPr>
          <w:rFonts w:ascii="Times New Roman" w:hAnsi="Times New Roman" w:cs="Times New Roman"/>
        </w:rPr>
        <w:t>ResponseEntity với body là MessagesResponse như đoạn mẫu dưới</w:t>
      </w:r>
    </w:p>
    <w:p w14:paraId="087FECD7" w14:textId="77777777" w:rsid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sidRPr="00C67640">
        <w:rPr>
          <w:rFonts w:ascii="Courier New" w:eastAsia="Times New Roman" w:hAnsi="Courier New" w:cs="Courier New"/>
          <w:b/>
          <w:bCs/>
          <w:color w:val="000080"/>
          <w:sz w:val="18"/>
          <w:szCs w:val="18"/>
        </w:rPr>
        <w:t xml:space="preserve">package </w:t>
      </w:r>
      <w:r w:rsidRPr="00C67640">
        <w:rPr>
          <w:rFonts w:ascii="Courier New" w:eastAsia="Times New Roman" w:hAnsi="Courier New" w:cs="Courier New"/>
          <w:color w:val="000000"/>
          <w:sz w:val="18"/>
          <w:szCs w:val="18"/>
        </w:rPr>
        <w:t>com.fis.business.controller;</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org.slf4j.Logger;</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org.slf4j.LoggerFactory;</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org.springframework.beans.factory.annotation.</w:t>
      </w:r>
      <w:r w:rsidRPr="00C67640">
        <w:rPr>
          <w:rFonts w:ascii="Courier New" w:eastAsia="Times New Roman" w:hAnsi="Courier New" w:cs="Courier New"/>
          <w:color w:val="808000"/>
          <w:sz w:val="18"/>
          <w:szCs w:val="18"/>
        </w:rPr>
        <w:t>Autowired</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org.springframework.http.HttpHeaders;</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org.springframework.http.HttpStatus;</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org.springframework.http.ResponseEntity;</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org.springframework.security.access.prepost.</w:t>
      </w:r>
      <w:r w:rsidRPr="00C67640">
        <w:rPr>
          <w:rFonts w:ascii="Courier New" w:eastAsia="Times New Roman" w:hAnsi="Courier New" w:cs="Courier New"/>
          <w:color w:val="808000"/>
          <w:sz w:val="18"/>
          <w:szCs w:val="18"/>
        </w:rPr>
        <w:t>PreAuthorize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org.springframework.security.core.context.SecurityContextHolder;</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org.springframework.web.bind.annotation.*;</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com.fis.business.Constant;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com.fis.business.entity.AppParam;</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lastRenderedPageBreak/>
        <w:t xml:space="preserve">import </w:t>
      </w:r>
      <w:r w:rsidRPr="00C67640">
        <w:rPr>
          <w:rFonts w:ascii="Courier New" w:eastAsia="Times New Roman" w:hAnsi="Courier New" w:cs="Courier New"/>
          <w:color w:val="000000"/>
          <w:sz w:val="18"/>
          <w:szCs w:val="18"/>
        </w:rPr>
        <w:t>com.fis.fw.core.entity.MessagesResponse;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com.fis.business.service.AppParamService;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java.util.Date;</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import </w:t>
      </w:r>
      <w:r w:rsidRPr="00C67640">
        <w:rPr>
          <w:rFonts w:ascii="Courier New" w:eastAsia="Times New Roman" w:hAnsi="Courier New" w:cs="Courier New"/>
          <w:color w:val="000000"/>
          <w:sz w:val="18"/>
          <w:szCs w:val="18"/>
        </w:rPr>
        <w:t>java.util.Map;</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808000"/>
          <w:sz w:val="18"/>
          <w:szCs w:val="18"/>
        </w:rPr>
        <w:t>@RestController</w:t>
      </w:r>
      <w:r w:rsidRPr="00C67640">
        <w:rPr>
          <w:rFonts w:ascii="Courier New" w:eastAsia="Times New Roman" w:hAnsi="Courier New" w:cs="Courier New"/>
          <w:color w:val="808000"/>
          <w:sz w:val="18"/>
          <w:szCs w:val="18"/>
        </w:rPr>
        <w:br/>
        <w:t>@CrossOrigin</w:t>
      </w:r>
      <w:r w:rsidRPr="00C67640">
        <w:rPr>
          <w:rFonts w:ascii="Courier New" w:eastAsia="Times New Roman" w:hAnsi="Courier New" w:cs="Courier New"/>
          <w:color w:val="000000"/>
          <w:sz w:val="18"/>
          <w:szCs w:val="18"/>
        </w:rPr>
        <w:t xml:space="preserve">(origins = </w:t>
      </w:r>
      <w:r w:rsidRPr="00C67640">
        <w:rPr>
          <w:rFonts w:ascii="Courier New" w:eastAsia="Times New Roman" w:hAnsi="Courier New" w:cs="Courier New"/>
          <w:b/>
          <w:bCs/>
          <w:color w:val="008000"/>
          <w:sz w:val="18"/>
          <w:szCs w:val="18"/>
        </w:rPr>
        <w:t>"*"</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808000"/>
          <w:sz w:val="18"/>
          <w:szCs w:val="18"/>
        </w:rPr>
        <w:t>@RequestMapping</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008000"/>
          <w:sz w:val="18"/>
          <w:szCs w:val="18"/>
        </w:rPr>
        <w:t xml:space="preserve">"/" </w:t>
      </w:r>
      <w:r w:rsidRPr="00C67640">
        <w:rPr>
          <w:rFonts w:ascii="Courier New" w:eastAsia="Times New Roman" w:hAnsi="Courier New" w:cs="Courier New"/>
          <w:color w:val="000000"/>
          <w:sz w:val="18"/>
          <w:szCs w:val="18"/>
        </w:rPr>
        <w:t>+ Constant.MENU.</w:t>
      </w:r>
      <w:r w:rsidRPr="00C67640">
        <w:rPr>
          <w:rFonts w:ascii="Courier New" w:eastAsia="Times New Roman" w:hAnsi="Courier New" w:cs="Courier New"/>
          <w:b/>
          <w:bCs/>
          <w:i/>
          <w:iCs/>
          <w:color w:val="660E7A"/>
          <w:sz w:val="18"/>
          <w:szCs w:val="18"/>
        </w:rPr>
        <w:t>APP_PARAM</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b/>
          <w:bCs/>
          <w:color w:val="000080"/>
          <w:sz w:val="18"/>
          <w:szCs w:val="18"/>
        </w:rPr>
        <w:t xml:space="preserve">public class </w:t>
      </w:r>
      <w:r w:rsidRPr="00C67640">
        <w:rPr>
          <w:rFonts w:ascii="Courier New" w:eastAsia="Times New Roman" w:hAnsi="Courier New" w:cs="Courier New"/>
          <w:color w:val="000000"/>
          <w:sz w:val="18"/>
          <w:szCs w:val="18"/>
        </w:rPr>
        <w:t>AppParamController {</w:t>
      </w:r>
      <w:r w:rsidRPr="00C67640">
        <w:rPr>
          <w:rFonts w:ascii="Courier New" w:eastAsia="Times New Roman" w:hAnsi="Courier New" w:cs="Courier New"/>
          <w:color w:val="000000"/>
          <w:sz w:val="18"/>
          <w:szCs w:val="18"/>
        </w:rPr>
        <w:br/>
        <w:t xml:space="preserve">    Logger </w:t>
      </w:r>
      <w:r w:rsidRPr="00C67640">
        <w:rPr>
          <w:rFonts w:ascii="Courier New" w:eastAsia="Times New Roman" w:hAnsi="Courier New" w:cs="Courier New"/>
          <w:b/>
          <w:bCs/>
          <w:color w:val="660E7A"/>
          <w:sz w:val="18"/>
          <w:szCs w:val="18"/>
        </w:rPr>
        <w:t xml:space="preserve">logger </w:t>
      </w:r>
      <w:r w:rsidRPr="00C67640">
        <w:rPr>
          <w:rFonts w:ascii="Courier New" w:eastAsia="Times New Roman" w:hAnsi="Courier New" w:cs="Courier New"/>
          <w:color w:val="000000"/>
          <w:sz w:val="18"/>
          <w:szCs w:val="18"/>
        </w:rPr>
        <w:t>= LoggerFactory.</w:t>
      </w:r>
      <w:r w:rsidRPr="00C67640">
        <w:rPr>
          <w:rFonts w:ascii="Courier New" w:eastAsia="Times New Roman" w:hAnsi="Courier New" w:cs="Courier New"/>
          <w:i/>
          <w:iCs/>
          <w:color w:val="000000"/>
          <w:sz w:val="18"/>
          <w:szCs w:val="18"/>
        </w:rPr>
        <w:t>getLogger</w:t>
      </w:r>
      <w:r w:rsidRPr="00C67640">
        <w:rPr>
          <w:rFonts w:ascii="Courier New" w:eastAsia="Times New Roman" w:hAnsi="Courier New" w:cs="Courier New"/>
          <w:color w:val="000000"/>
          <w:sz w:val="18"/>
          <w:szCs w:val="18"/>
        </w:rPr>
        <w:t>(getClass());</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@Autowired</w:t>
      </w:r>
      <w:r w:rsidRPr="00C67640">
        <w:rPr>
          <w:rFonts w:ascii="Courier New" w:eastAsia="Times New Roman" w:hAnsi="Courier New" w:cs="Courier New"/>
          <w:color w:val="808000"/>
          <w:sz w:val="18"/>
          <w:szCs w:val="18"/>
        </w:rPr>
        <w:br/>
        <w:t xml:space="preserve">    </w:t>
      </w:r>
      <w:r w:rsidRPr="00C67640">
        <w:rPr>
          <w:rFonts w:ascii="Courier New" w:eastAsia="Times New Roman" w:hAnsi="Courier New" w:cs="Courier New"/>
          <w:color w:val="000000"/>
          <w:sz w:val="18"/>
          <w:szCs w:val="18"/>
        </w:rPr>
        <w:t xml:space="preserve">AppParamService </w:t>
      </w:r>
      <w:r w:rsidRPr="00C67640">
        <w:rPr>
          <w:rFonts w:ascii="Courier New" w:eastAsia="Times New Roman" w:hAnsi="Courier New" w:cs="Courier New"/>
          <w:b/>
          <w:bCs/>
          <w:color w:val="660E7A"/>
          <w:sz w:val="18"/>
          <w:szCs w:val="18"/>
        </w:rPr>
        <w:t>appParamService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@RequestMapping</w:t>
      </w:r>
      <w:r w:rsidRPr="00C67640">
        <w:rPr>
          <w:rFonts w:ascii="Courier New" w:eastAsia="Times New Roman" w:hAnsi="Courier New" w:cs="Courier New"/>
          <w:color w:val="000000"/>
          <w:sz w:val="18"/>
          <w:szCs w:val="18"/>
        </w:rPr>
        <w:t>(value = {</w:t>
      </w:r>
      <w:r w:rsidRPr="00C67640">
        <w:rPr>
          <w:rFonts w:ascii="Courier New" w:eastAsia="Times New Roman" w:hAnsi="Courier New" w:cs="Courier New"/>
          <w:b/>
          <w:bCs/>
          <w:color w:val="008000"/>
          <w:sz w:val="18"/>
          <w:szCs w:val="18"/>
        </w:rPr>
        <w:t>"/getByCodeType"</w:t>
      </w:r>
      <w:r w:rsidRPr="00C67640">
        <w:rPr>
          <w:rFonts w:ascii="Courier New" w:eastAsia="Times New Roman" w:hAnsi="Courier New" w:cs="Courier New"/>
          <w:color w:val="000000"/>
          <w:sz w:val="18"/>
          <w:szCs w:val="18"/>
        </w:rPr>
        <w:t>}, method = RequestMethod.</w:t>
      </w:r>
      <w:r w:rsidRPr="00C67640">
        <w:rPr>
          <w:rFonts w:ascii="Courier New" w:eastAsia="Times New Roman" w:hAnsi="Courier New" w:cs="Courier New"/>
          <w:b/>
          <w:bCs/>
          <w:i/>
          <w:iCs/>
          <w:color w:val="660E7A"/>
          <w:sz w:val="18"/>
          <w:szCs w:val="18"/>
        </w:rPr>
        <w:t>POST</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color w:val="808000"/>
          <w:sz w:val="18"/>
          <w:szCs w:val="18"/>
        </w:rPr>
        <w:t>@PreAuthorize</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b/>
          <w:bCs/>
          <w:color w:val="008000"/>
          <w:sz w:val="18"/>
          <w:szCs w:val="18"/>
        </w:rPr>
        <w:t xml:space="preserve">"@appAuthorizer.authorize(authentication, '" </w:t>
      </w:r>
      <w:r w:rsidRPr="00C67640">
        <w:rPr>
          <w:rFonts w:ascii="Courier New" w:eastAsia="Times New Roman" w:hAnsi="Courier New" w:cs="Courier New"/>
          <w:color w:val="000000"/>
          <w:sz w:val="18"/>
          <w:szCs w:val="18"/>
        </w:rPr>
        <w:t>+ Constant.PRIVILEGE.</w:t>
      </w:r>
      <w:r w:rsidRPr="00C67640">
        <w:rPr>
          <w:rFonts w:ascii="Courier New" w:eastAsia="Times New Roman" w:hAnsi="Courier New" w:cs="Courier New"/>
          <w:b/>
          <w:bCs/>
          <w:i/>
          <w:iCs/>
          <w:color w:val="660E7A"/>
          <w:sz w:val="18"/>
          <w:szCs w:val="18"/>
        </w:rPr>
        <w:t xml:space="preserve">VIEW </w:t>
      </w:r>
      <w:r w:rsidRPr="00C67640">
        <w:rPr>
          <w:rFonts w:ascii="Courier New" w:eastAsia="Times New Roman" w:hAnsi="Courier New" w:cs="Courier New"/>
          <w:color w:val="000000"/>
          <w:sz w:val="18"/>
          <w:szCs w:val="18"/>
        </w:rPr>
        <w:t xml:space="preserve">+ </w:t>
      </w:r>
      <w:r w:rsidRPr="00C67640">
        <w:rPr>
          <w:rFonts w:ascii="Courier New" w:eastAsia="Times New Roman" w:hAnsi="Courier New" w:cs="Courier New"/>
          <w:b/>
          <w:bCs/>
          <w:color w:val="008000"/>
          <w:sz w:val="18"/>
          <w:szCs w:val="18"/>
        </w:rPr>
        <w:t>"', this)"</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public </w:t>
      </w:r>
      <w:r w:rsidRPr="00C67640">
        <w:rPr>
          <w:rFonts w:ascii="Courier New" w:eastAsia="Times New Roman" w:hAnsi="Courier New" w:cs="Courier New"/>
          <w:color w:val="808000"/>
          <w:sz w:val="18"/>
          <w:szCs w:val="18"/>
        </w:rPr>
        <w:t xml:space="preserve">@ResponseBody </w:t>
      </w:r>
      <w:r w:rsidRPr="00C67640">
        <w:rPr>
          <w:rFonts w:ascii="Courier New" w:eastAsia="Times New Roman" w:hAnsi="Courier New" w:cs="Courier New"/>
          <w:color w:val="000000"/>
          <w:sz w:val="18"/>
          <w:szCs w:val="18"/>
        </w:rPr>
        <w:t>ResponseEntity&lt;?&gt; getByCodeType(</w:t>
      </w:r>
      <w:r w:rsidRPr="00C67640">
        <w:rPr>
          <w:rFonts w:ascii="Courier New" w:eastAsia="Times New Roman" w:hAnsi="Courier New" w:cs="Courier New"/>
          <w:color w:val="808000"/>
          <w:sz w:val="18"/>
          <w:szCs w:val="18"/>
        </w:rPr>
        <w:t xml:space="preserve">@RequestBody </w:t>
      </w:r>
      <w:r w:rsidRPr="00C67640">
        <w:rPr>
          <w:rFonts w:ascii="Courier New" w:eastAsia="Times New Roman" w:hAnsi="Courier New" w:cs="Courier New"/>
          <w:color w:val="000000"/>
          <w:sz w:val="18"/>
          <w:szCs w:val="18"/>
        </w:rPr>
        <w:t>Map map)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660E7A"/>
          <w:sz w:val="18"/>
          <w:szCs w:val="18"/>
        </w:rPr>
        <w:t>logger</w:t>
      </w:r>
      <w:r w:rsidRPr="00C67640">
        <w:rPr>
          <w:rFonts w:ascii="Courier New" w:eastAsia="Times New Roman" w:hAnsi="Courier New" w:cs="Courier New"/>
          <w:color w:val="000000"/>
          <w:sz w:val="18"/>
          <w:szCs w:val="18"/>
        </w:rPr>
        <w:t>.info(</w:t>
      </w:r>
      <w:r w:rsidRPr="00C67640">
        <w:rPr>
          <w:rFonts w:ascii="Courier New" w:eastAsia="Times New Roman" w:hAnsi="Courier New" w:cs="Courier New"/>
          <w:b/>
          <w:bCs/>
          <w:color w:val="008000"/>
          <w:sz w:val="18"/>
          <w:szCs w:val="18"/>
        </w:rPr>
        <w:t>" user: "</w:t>
      </w:r>
      <w:r w:rsidRPr="00C67640">
        <w:rPr>
          <w:rFonts w:ascii="Courier New" w:eastAsia="Times New Roman" w:hAnsi="Courier New" w:cs="Courier New"/>
          <w:b/>
          <w:bCs/>
          <w:color w:val="008000"/>
          <w:sz w:val="18"/>
          <w:szCs w:val="18"/>
        </w:rPr>
        <w:br/>
        <w:t xml:space="preserve">                </w:t>
      </w:r>
      <w:r w:rsidRPr="00C67640">
        <w:rPr>
          <w:rFonts w:ascii="Courier New" w:eastAsia="Times New Roman" w:hAnsi="Courier New" w:cs="Courier New"/>
          <w:color w:val="000000"/>
          <w:sz w:val="18"/>
          <w:szCs w:val="18"/>
        </w:rPr>
        <w:t>+ SecurityContextHolder.</w:t>
      </w:r>
      <w:r w:rsidRPr="00C67640">
        <w:rPr>
          <w:rFonts w:ascii="Courier New" w:eastAsia="Times New Roman" w:hAnsi="Courier New" w:cs="Courier New"/>
          <w:i/>
          <w:iCs/>
          <w:color w:val="000000"/>
          <w:sz w:val="18"/>
          <w:szCs w:val="18"/>
        </w:rPr>
        <w:t>getContext</w:t>
      </w:r>
      <w:r w:rsidRPr="00C67640">
        <w:rPr>
          <w:rFonts w:ascii="Courier New" w:eastAsia="Times New Roman" w:hAnsi="Courier New" w:cs="Courier New"/>
          <w:color w:val="000000"/>
          <w:sz w:val="18"/>
          <w:szCs w:val="18"/>
        </w:rPr>
        <w:t>().getAuthentication().getName() + Constant.LOG.</w:t>
      </w:r>
      <w:r w:rsidRPr="00C67640">
        <w:rPr>
          <w:rFonts w:ascii="Courier New" w:eastAsia="Times New Roman" w:hAnsi="Courier New" w:cs="Courier New"/>
          <w:b/>
          <w:bCs/>
          <w:i/>
          <w:iCs/>
          <w:color w:val="660E7A"/>
          <w:sz w:val="18"/>
          <w:szCs w:val="18"/>
        </w:rPr>
        <w:t>BEGIN</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MessagesResponse mess = </w:t>
      </w:r>
      <w:r w:rsidRPr="00C67640">
        <w:rPr>
          <w:rFonts w:ascii="Courier New" w:eastAsia="Times New Roman" w:hAnsi="Courier New" w:cs="Courier New"/>
          <w:b/>
          <w:bCs/>
          <w:color w:val="000080"/>
          <w:sz w:val="18"/>
          <w:szCs w:val="18"/>
        </w:rPr>
        <w:t xml:space="preserve">new </w:t>
      </w:r>
      <w:r w:rsidRPr="00C67640">
        <w:rPr>
          <w:rFonts w:ascii="Courier New" w:eastAsia="Times New Roman" w:hAnsi="Courier New" w:cs="Courier New"/>
          <w:color w:val="000000"/>
          <w:sz w:val="18"/>
          <w:szCs w:val="18"/>
        </w:rPr>
        <w:t>MessagesResponse();</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try </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mess.setData(</w:t>
      </w:r>
      <w:r w:rsidRPr="00C67640">
        <w:rPr>
          <w:rFonts w:ascii="Courier New" w:eastAsia="Times New Roman" w:hAnsi="Courier New" w:cs="Courier New"/>
          <w:b/>
          <w:bCs/>
          <w:color w:val="660E7A"/>
          <w:sz w:val="18"/>
          <w:szCs w:val="18"/>
        </w:rPr>
        <w:t>appParamService</w:t>
      </w:r>
      <w:r w:rsidRPr="00C67640">
        <w:rPr>
          <w:rFonts w:ascii="Courier New" w:eastAsia="Times New Roman" w:hAnsi="Courier New" w:cs="Courier New"/>
          <w:color w:val="000000"/>
          <w:sz w:val="18"/>
          <w:szCs w:val="18"/>
        </w:rPr>
        <w:t>.getByCodeType(map));</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return new </w:t>
      </w:r>
      <w:r w:rsidRPr="00C67640">
        <w:rPr>
          <w:rFonts w:ascii="Courier New" w:eastAsia="Times New Roman" w:hAnsi="Courier New" w:cs="Courier New"/>
          <w:color w:val="000000"/>
          <w:sz w:val="18"/>
          <w:szCs w:val="18"/>
        </w:rPr>
        <w:t>ResponseEntity(mess, HttpStatus.</w:t>
      </w:r>
      <w:r w:rsidRPr="00C67640">
        <w:rPr>
          <w:rFonts w:ascii="Courier New" w:eastAsia="Times New Roman" w:hAnsi="Courier New" w:cs="Courier New"/>
          <w:b/>
          <w:bCs/>
          <w:i/>
          <w:iCs/>
          <w:color w:val="660E7A"/>
          <w:sz w:val="18"/>
          <w:szCs w:val="18"/>
        </w:rPr>
        <w:t>OK</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 </w:t>
      </w:r>
      <w:r w:rsidRPr="00C67640">
        <w:rPr>
          <w:rFonts w:ascii="Courier New" w:eastAsia="Times New Roman" w:hAnsi="Courier New" w:cs="Courier New"/>
          <w:b/>
          <w:bCs/>
          <w:color w:val="000080"/>
          <w:sz w:val="18"/>
          <w:szCs w:val="18"/>
        </w:rPr>
        <w:t xml:space="preserve">catch </w:t>
      </w:r>
      <w:r w:rsidRPr="00C67640">
        <w:rPr>
          <w:rFonts w:ascii="Courier New" w:eastAsia="Times New Roman" w:hAnsi="Courier New" w:cs="Courier New"/>
          <w:color w:val="000000"/>
          <w:sz w:val="18"/>
          <w:szCs w:val="18"/>
        </w:rPr>
        <w:t>(Exception e) {</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660E7A"/>
          <w:sz w:val="18"/>
          <w:szCs w:val="18"/>
        </w:rPr>
        <w:t>logger</w:t>
      </w:r>
      <w:r w:rsidRPr="00C67640">
        <w:rPr>
          <w:rFonts w:ascii="Courier New" w:eastAsia="Times New Roman" w:hAnsi="Courier New" w:cs="Courier New"/>
          <w:color w:val="000000"/>
          <w:sz w:val="18"/>
          <w:szCs w:val="18"/>
        </w:rPr>
        <w:t>.error(e.getMessage(), e);</w:t>
      </w:r>
      <w:r w:rsidRPr="00C67640">
        <w:rPr>
          <w:rFonts w:ascii="Courier New" w:eastAsia="Times New Roman" w:hAnsi="Courier New" w:cs="Courier New"/>
          <w:color w:val="000000"/>
          <w:sz w:val="18"/>
          <w:szCs w:val="18"/>
        </w:rPr>
        <w:br/>
        <w:t xml:space="preserve">            mess.error(e);</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000080"/>
          <w:sz w:val="18"/>
          <w:szCs w:val="18"/>
        </w:rPr>
        <w:t xml:space="preserve">return new </w:t>
      </w:r>
      <w:r w:rsidRPr="00C67640">
        <w:rPr>
          <w:rFonts w:ascii="Courier New" w:eastAsia="Times New Roman" w:hAnsi="Courier New" w:cs="Courier New"/>
          <w:color w:val="000000"/>
          <w:sz w:val="18"/>
          <w:szCs w:val="18"/>
        </w:rPr>
        <w:t>ResponseEntity&lt;&gt;(mess, HttpStatus.</w:t>
      </w:r>
      <w:r w:rsidRPr="00C67640">
        <w:rPr>
          <w:rFonts w:ascii="Courier New" w:eastAsia="Times New Roman" w:hAnsi="Courier New" w:cs="Courier New"/>
          <w:b/>
          <w:bCs/>
          <w:i/>
          <w:iCs/>
          <w:color w:val="660E7A"/>
          <w:sz w:val="18"/>
          <w:szCs w:val="18"/>
        </w:rPr>
        <w:t>OK</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 </w:t>
      </w:r>
      <w:r w:rsidRPr="00C67640">
        <w:rPr>
          <w:rFonts w:ascii="Courier New" w:eastAsia="Times New Roman" w:hAnsi="Courier New" w:cs="Courier New"/>
          <w:b/>
          <w:bCs/>
          <w:color w:val="000080"/>
          <w:sz w:val="18"/>
          <w:szCs w:val="18"/>
        </w:rPr>
        <w:t xml:space="preserve">finally </w:t>
      </w:r>
      <w:r w:rsidRPr="00C67640">
        <w:rPr>
          <w:rFonts w:ascii="Courier New" w:eastAsia="Times New Roman" w:hAnsi="Courier New" w:cs="Courier New"/>
          <w:color w:val="000000"/>
          <w:sz w:val="18"/>
          <w:szCs w:val="18"/>
        </w:rPr>
        <w:t>{</w:t>
      </w:r>
      <w:r w:rsidRPr="00C67640">
        <w:rPr>
          <w:rFonts w:ascii="Courier New" w:eastAsia="Times New Roman" w:hAnsi="Courier New" w:cs="Courier New"/>
          <w:color w:val="000000"/>
          <w:sz w:val="18"/>
          <w:szCs w:val="18"/>
        </w:rPr>
        <w:br/>
        <w:t xml:space="preserve">            </w:t>
      </w:r>
      <w:r w:rsidRPr="00C67640">
        <w:rPr>
          <w:rFonts w:ascii="Courier New" w:eastAsia="Times New Roman" w:hAnsi="Courier New" w:cs="Courier New"/>
          <w:b/>
          <w:bCs/>
          <w:color w:val="660E7A"/>
          <w:sz w:val="18"/>
          <w:szCs w:val="18"/>
        </w:rPr>
        <w:t>logger</w:t>
      </w:r>
      <w:r w:rsidRPr="00C67640">
        <w:rPr>
          <w:rFonts w:ascii="Courier New" w:eastAsia="Times New Roman" w:hAnsi="Courier New" w:cs="Courier New"/>
          <w:color w:val="000000"/>
          <w:sz w:val="18"/>
          <w:szCs w:val="18"/>
        </w:rPr>
        <w:t>.info(</w:t>
      </w:r>
      <w:r w:rsidRPr="00C67640">
        <w:rPr>
          <w:rFonts w:ascii="Courier New" w:eastAsia="Times New Roman" w:hAnsi="Courier New" w:cs="Courier New"/>
          <w:b/>
          <w:bCs/>
          <w:color w:val="008000"/>
          <w:sz w:val="18"/>
          <w:szCs w:val="18"/>
        </w:rPr>
        <w:t>" user: "</w:t>
      </w:r>
      <w:r w:rsidRPr="00C67640">
        <w:rPr>
          <w:rFonts w:ascii="Courier New" w:eastAsia="Times New Roman" w:hAnsi="Courier New" w:cs="Courier New"/>
          <w:b/>
          <w:bCs/>
          <w:color w:val="008000"/>
          <w:sz w:val="18"/>
          <w:szCs w:val="18"/>
        </w:rPr>
        <w:br/>
        <w:t xml:space="preserve">                    </w:t>
      </w:r>
      <w:r w:rsidRPr="00C67640">
        <w:rPr>
          <w:rFonts w:ascii="Courier New" w:eastAsia="Times New Roman" w:hAnsi="Courier New" w:cs="Courier New"/>
          <w:color w:val="000000"/>
          <w:sz w:val="18"/>
          <w:szCs w:val="18"/>
        </w:rPr>
        <w:t>+ SecurityContextHolder.</w:t>
      </w:r>
      <w:r w:rsidRPr="00C67640">
        <w:rPr>
          <w:rFonts w:ascii="Courier New" w:eastAsia="Times New Roman" w:hAnsi="Courier New" w:cs="Courier New"/>
          <w:i/>
          <w:iCs/>
          <w:color w:val="000000"/>
          <w:sz w:val="18"/>
          <w:szCs w:val="18"/>
        </w:rPr>
        <w:t>getContext</w:t>
      </w:r>
      <w:r w:rsidRPr="00C67640">
        <w:rPr>
          <w:rFonts w:ascii="Courier New" w:eastAsia="Times New Roman" w:hAnsi="Courier New" w:cs="Courier New"/>
          <w:color w:val="000000"/>
          <w:sz w:val="18"/>
          <w:szCs w:val="18"/>
        </w:rPr>
        <w:t>().getAuthentication().getName() + Constant.LOG.</w:t>
      </w:r>
      <w:r w:rsidRPr="00C67640">
        <w:rPr>
          <w:rFonts w:ascii="Courier New" w:eastAsia="Times New Roman" w:hAnsi="Courier New" w:cs="Courier New"/>
          <w:b/>
          <w:bCs/>
          <w:i/>
          <w:iCs/>
          <w:color w:val="660E7A"/>
          <w:sz w:val="18"/>
          <w:szCs w:val="18"/>
        </w:rPr>
        <w:t>END</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br/>
        <w:t xml:space="preserve">    }</w:t>
      </w:r>
    </w:p>
    <w:p w14:paraId="6CB33F3F" w14:textId="77777777" w:rsid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p>
    <w:p w14:paraId="37702C52" w14:textId="7D964E5F" w:rsidR="00C67640" w:rsidRPr="00C67640" w:rsidRDefault="00C67640" w:rsidP="00E07447">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Các method CRUD khác */</w:t>
      </w:r>
      <w:r w:rsidRPr="00C67640">
        <w:rPr>
          <w:rFonts w:ascii="Courier New" w:eastAsia="Times New Roman" w:hAnsi="Courier New" w:cs="Courier New"/>
          <w:color w:val="000000"/>
          <w:sz w:val="18"/>
          <w:szCs w:val="18"/>
        </w:rPr>
        <w:br/>
        <w:t>}</w:t>
      </w:r>
    </w:p>
    <w:p w14:paraId="70221D27" w14:textId="77777777" w:rsidR="00AC0234" w:rsidRPr="00644B3B" w:rsidRDefault="00B71065" w:rsidP="00E07447">
      <w:pPr>
        <w:pStyle w:val="ListParagraph"/>
        <w:numPr>
          <w:ilvl w:val="1"/>
          <w:numId w:val="1"/>
        </w:numPr>
        <w:spacing w:before="120" w:after="0" w:line="360" w:lineRule="auto"/>
        <w:jc w:val="both"/>
        <w:outlineLvl w:val="1"/>
        <w:rPr>
          <w:rFonts w:ascii="Times New Roman" w:hAnsi="Times New Roman" w:cs="Times New Roman"/>
          <w:b/>
        </w:rPr>
      </w:pPr>
      <w:bookmarkStart w:id="10" w:name="_Toc23425268"/>
      <w:r w:rsidRPr="00644B3B">
        <w:rPr>
          <w:rFonts w:ascii="Times New Roman" w:hAnsi="Times New Roman" w:cs="Times New Roman"/>
          <w:b/>
        </w:rPr>
        <w:t>Hướng dẫn lập trình nâng cao</w:t>
      </w:r>
      <w:bookmarkEnd w:id="10"/>
    </w:p>
    <w:p w14:paraId="098AEA52" w14:textId="79A90968" w:rsidR="00374F14" w:rsidRPr="009742B0" w:rsidRDefault="009742B0" w:rsidP="00E07447">
      <w:pPr>
        <w:pStyle w:val="ListParagraph"/>
        <w:numPr>
          <w:ilvl w:val="0"/>
          <w:numId w:val="1"/>
        </w:numPr>
        <w:spacing w:before="120" w:after="0" w:line="360" w:lineRule="auto"/>
        <w:jc w:val="both"/>
        <w:outlineLvl w:val="0"/>
        <w:rPr>
          <w:rFonts w:ascii="Times New Roman" w:hAnsi="Times New Roman" w:cs="Times New Roman"/>
          <w:b/>
        </w:rPr>
      </w:pPr>
      <w:bookmarkStart w:id="11" w:name="_Toc23425272"/>
      <w:bookmarkStart w:id="12" w:name="_GoBack"/>
      <w:bookmarkEnd w:id="12"/>
      <w:r w:rsidRPr="009742B0">
        <w:rPr>
          <w:rFonts w:ascii="Times New Roman" w:hAnsi="Times New Roman" w:cs="Times New Roman"/>
          <w:b/>
        </w:rPr>
        <w:t>Hướng dẫn build và deploy ứng dụng</w:t>
      </w:r>
      <w:bookmarkEnd w:id="11"/>
    </w:p>
    <w:p w14:paraId="64DADAD5" w14:textId="1DC4656B" w:rsidR="009742B0" w:rsidRDefault="0078645F" w:rsidP="00E07447">
      <w:pPr>
        <w:pStyle w:val="ListParagraph"/>
        <w:spacing w:before="120" w:after="0" w:line="360" w:lineRule="auto"/>
        <w:jc w:val="both"/>
        <w:rPr>
          <w:rFonts w:ascii="Times New Roman" w:hAnsi="Times New Roman" w:cs="Times New Roman"/>
        </w:rPr>
      </w:pPr>
      <w:r>
        <w:rPr>
          <w:rFonts w:ascii="Times New Roman" w:hAnsi="Times New Roman" w:cs="Times New Roman"/>
        </w:rPr>
        <w:t>Trường hợp lỗi ojdbc</w:t>
      </w:r>
      <w:r w:rsidR="00042A5C">
        <w:rPr>
          <w:rFonts w:ascii="Times New Roman" w:hAnsi="Times New Roman" w:cs="Times New Roman"/>
        </w:rPr>
        <w:t xml:space="preserve"> thì sử dụng lệnh</w:t>
      </w:r>
    </w:p>
    <w:p w14:paraId="1AA831BB" w14:textId="654820E6" w:rsidR="0078645F" w:rsidRDefault="0078645F" w:rsidP="00E07447">
      <w:pPr>
        <w:pStyle w:val="ListParagraph"/>
        <w:pBdr>
          <w:top w:val="single" w:sz="4" w:space="1" w:color="auto"/>
          <w:left w:val="single" w:sz="4" w:space="4" w:color="auto"/>
          <w:bottom w:val="single" w:sz="4" w:space="1" w:color="auto"/>
          <w:right w:val="single" w:sz="4" w:space="4" w:color="auto"/>
        </w:pBdr>
        <w:spacing w:before="120" w:after="0" w:line="240" w:lineRule="auto"/>
        <w:rPr>
          <w:rFonts w:ascii="Times New Roman" w:hAnsi="Times New Roman" w:cs="Times New Roman"/>
        </w:rPr>
      </w:pPr>
      <w:r w:rsidRPr="0078645F">
        <w:rPr>
          <w:rFonts w:ascii="Times New Roman" w:hAnsi="Times New Roman" w:cs="Times New Roman"/>
        </w:rPr>
        <w:t xml:space="preserve">mvn </w:t>
      </w:r>
      <w:proofErr w:type="gramStart"/>
      <w:r w:rsidRPr="0078645F">
        <w:rPr>
          <w:rFonts w:ascii="Times New Roman" w:hAnsi="Times New Roman" w:cs="Times New Roman"/>
        </w:rPr>
        <w:t>install:install</w:t>
      </w:r>
      <w:proofErr w:type="gramEnd"/>
      <w:r w:rsidRPr="0078645F">
        <w:rPr>
          <w:rFonts w:ascii="Times New Roman" w:hAnsi="Times New Roman" w:cs="Times New Roman"/>
        </w:rPr>
        <w:t>-file -Dfile=C:\Users\</w:t>
      </w:r>
      <w:r w:rsidR="00042A5C">
        <w:rPr>
          <w:rFonts w:ascii="Times New Roman" w:hAnsi="Times New Roman" w:cs="Times New Roman"/>
        </w:rPr>
        <w:t>&lt;tên thư mục user&gt;</w:t>
      </w:r>
      <w:r w:rsidRPr="0078645F">
        <w:rPr>
          <w:rFonts w:ascii="Times New Roman" w:hAnsi="Times New Roman" w:cs="Times New Roman"/>
        </w:rPr>
        <w:t>\.m2\repository\com\oracle\ojdbc7\12.1.0.2\ojdbc7-12.1.0.2.jar -DgroupId=com.oracle -DartifactId=ojdbc7 -Dversion=12.1.0.2 -Dpackaging=jar</w:t>
      </w:r>
    </w:p>
    <w:p w14:paraId="68012488" w14:textId="32936223" w:rsidR="00042A5C" w:rsidRDefault="00042A5C" w:rsidP="00E07447">
      <w:pPr>
        <w:pStyle w:val="ListParagraph"/>
        <w:spacing w:before="120" w:after="0" w:line="360" w:lineRule="auto"/>
        <w:jc w:val="both"/>
        <w:rPr>
          <w:rFonts w:ascii="Times New Roman" w:hAnsi="Times New Roman" w:cs="Times New Roman"/>
        </w:rPr>
      </w:pPr>
      <w:r>
        <w:rPr>
          <w:rFonts w:ascii="Times New Roman" w:hAnsi="Times New Roman" w:cs="Times New Roman"/>
        </w:rPr>
        <w:t>Build ứng dụng ra file jar</w:t>
      </w:r>
    </w:p>
    <w:p w14:paraId="5B289674" w14:textId="39879269" w:rsidR="00042A5C" w:rsidRDefault="00042A5C" w:rsidP="00E07447">
      <w:pPr>
        <w:pStyle w:val="ListParagraph"/>
        <w:pBdr>
          <w:top w:val="single" w:sz="4" w:space="1" w:color="auto"/>
          <w:left w:val="single" w:sz="4" w:space="4" w:color="auto"/>
          <w:bottom w:val="single" w:sz="4" w:space="1" w:color="auto"/>
          <w:right w:val="single" w:sz="4" w:space="4" w:color="auto"/>
        </w:pBdr>
        <w:spacing w:before="120" w:after="0" w:line="360" w:lineRule="auto"/>
        <w:jc w:val="both"/>
        <w:rPr>
          <w:rFonts w:ascii="Times New Roman" w:hAnsi="Times New Roman" w:cs="Times New Roman"/>
        </w:rPr>
      </w:pPr>
      <w:r>
        <w:rPr>
          <w:rFonts w:ascii="Times New Roman" w:hAnsi="Times New Roman" w:cs="Times New Roman"/>
        </w:rPr>
        <w:t>mvn clean package</w:t>
      </w:r>
    </w:p>
    <w:p w14:paraId="779416B5" w14:textId="4F120207" w:rsidR="00042A5C" w:rsidRPr="009742B0" w:rsidRDefault="00042A5C" w:rsidP="00E07447">
      <w:pPr>
        <w:pStyle w:val="ListParagraph"/>
        <w:spacing w:before="120" w:after="0" w:line="360" w:lineRule="auto"/>
        <w:jc w:val="both"/>
        <w:rPr>
          <w:rFonts w:ascii="Times New Roman" w:hAnsi="Times New Roman" w:cs="Times New Roman"/>
        </w:rPr>
      </w:pPr>
      <w:r>
        <w:rPr>
          <w:rFonts w:ascii="Times New Roman" w:hAnsi="Times New Roman" w:cs="Times New Roman"/>
        </w:rPr>
        <w:t>Copy lên server và chạy</w:t>
      </w:r>
    </w:p>
    <w:sectPr w:rsidR="00042A5C" w:rsidRPr="009742B0" w:rsidSect="00E1484D">
      <w:headerReference w:type="default" r:id="rId16"/>
      <w:footerReference w:type="default" r:id="rId17"/>
      <w:pgSz w:w="11907" w:h="16839" w:code="9"/>
      <w:pgMar w:top="851"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D8963" w14:textId="77777777" w:rsidR="002D496E" w:rsidRDefault="002D496E" w:rsidP="00385333">
      <w:pPr>
        <w:spacing w:after="0" w:line="240" w:lineRule="auto"/>
      </w:pPr>
      <w:r>
        <w:separator/>
      </w:r>
    </w:p>
  </w:endnote>
  <w:endnote w:type="continuationSeparator" w:id="0">
    <w:p w14:paraId="6885D05E" w14:textId="77777777" w:rsidR="002D496E" w:rsidRDefault="002D496E" w:rsidP="0038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EE2C7" w14:textId="335AEDB7" w:rsidR="0066008B" w:rsidRDefault="0066008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02038">
      <w:rPr>
        <w:caps/>
        <w:noProof/>
        <w:color w:val="5B9BD5" w:themeColor="accent1"/>
      </w:rPr>
      <w:t>13</w:t>
    </w:r>
    <w:r>
      <w:rPr>
        <w:caps/>
        <w:noProof/>
        <w:color w:val="5B9BD5" w:themeColor="accent1"/>
      </w:rPr>
      <w:fldChar w:fldCharType="end"/>
    </w:r>
  </w:p>
  <w:p w14:paraId="079ECE14" w14:textId="77777777" w:rsidR="0066008B" w:rsidRDefault="006600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04623" w14:textId="77777777" w:rsidR="002D496E" w:rsidRDefault="002D496E" w:rsidP="00385333">
      <w:pPr>
        <w:spacing w:after="0" w:line="240" w:lineRule="auto"/>
      </w:pPr>
      <w:r>
        <w:separator/>
      </w:r>
    </w:p>
  </w:footnote>
  <w:footnote w:type="continuationSeparator" w:id="0">
    <w:p w14:paraId="19EE734A" w14:textId="77777777" w:rsidR="002D496E" w:rsidRDefault="002D496E" w:rsidP="0038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00E79" w14:textId="5E661B37" w:rsidR="0066008B" w:rsidRPr="000D0DE4" w:rsidRDefault="0066008B">
    <w:pPr>
      <w:pStyle w:val="Header"/>
      <w:rPr>
        <w:rFonts w:ascii="Times New Roman" w:hAnsi="Times New Roman" w:cs="Times New Roman"/>
        <w:sz w:val="18"/>
      </w:rPr>
    </w:pPr>
    <w:r w:rsidRPr="000D0DE4">
      <w:rPr>
        <w:rFonts w:ascii="Times New Roman" w:hAnsi="Times New Roman" w:cs="Times New Roman"/>
        <w:sz w:val="18"/>
      </w:rPr>
      <w:t xml:space="preserve">Tài liệu hướng dẫn lập trình </w:t>
    </w:r>
    <w:r w:rsidR="00E07447">
      <w:rPr>
        <w:rFonts w:ascii="Times New Roman" w:hAnsi="Times New Roman" w:cs="Times New Roman"/>
        <w:sz w:val="18"/>
      </w:rPr>
      <w:t>backend (API) với Spring Boot</w:t>
    </w:r>
  </w:p>
  <w:p w14:paraId="0518170C" w14:textId="77777777" w:rsidR="0066008B" w:rsidRPr="000D0DE4" w:rsidRDefault="0066008B">
    <w:pPr>
      <w:pStyle w:val="Header"/>
      <w:rPr>
        <w:rFonts w:ascii="Times New Roman" w:hAnsi="Times New Roman" w:cs="Times New Roman"/>
        <w:sz w:val="18"/>
      </w:rPr>
    </w:pPr>
    <w:r w:rsidRPr="000D0DE4">
      <w:rPr>
        <w:rFonts w:ascii="Times New Roman" w:hAnsi="Times New Roman" w:cs="Times New Roman"/>
        <w:sz w:val="18"/>
      </w:rPr>
      <w:t>Framework tạo bởi FTU</w:t>
    </w:r>
  </w:p>
  <w:p w14:paraId="0838C7BB" w14:textId="77777777" w:rsidR="0066008B" w:rsidRDefault="006600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06E7"/>
    <w:multiLevelType w:val="hybridMultilevel"/>
    <w:tmpl w:val="EDA6B1E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E27B19"/>
    <w:multiLevelType w:val="hybridMultilevel"/>
    <w:tmpl w:val="49DABCFA"/>
    <w:lvl w:ilvl="0" w:tplc="1206F1D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02C82"/>
    <w:multiLevelType w:val="hybridMultilevel"/>
    <w:tmpl w:val="9B08E98A"/>
    <w:lvl w:ilvl="0" w:tplc="7346D3D2">
      <w:start w:val="5"/>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F0965"/>
    <w:multiLevelType w:val="hybridMultilevel"/>
    <w:tmpl w:val="5614CF80"/>
    <w:lvl w:ilvl="0" w:tplc="403C950C">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B33B2"/>
    <w:multiLevelType w:val="hybridMultilevel"/>
    <w:tmpl w:val="D9067A04"/>
    <w:lvl w:ilvl="0" w:tplc="18E6B63E">
      <w:start w:val="2"/>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B3053D"/>
    <w:multiLevelType w:val="hybridMultilevel"/>
    <w:tmpl w:val="24366E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08367D"/>
    <w:multiLevelType w:val="hybridMultilevel"/>
    <w:tmpl w:val="F3E439DE"/>
    <w:lvl w:ilvl="0" w:tplc="73A88132">
      <w:start w:val="5"/>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C1B3F"/>
    <w:multiLevelType w:val="multilevel"/>
    <w:tmpl w:val="94423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578E310A"/>
    <w:multiLevelType w:val="hybridMultilevel"/>
    <w:tmpl w:val="5F72094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D4D2468"/>
    <w:multiLevelType w:val="hybridMultilevel"/>
    <w:tmpl w:val="B890E2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C4408E"/>
    <w:multiLevelType w:val="hybridMultilevel"/>
    <w:tmpl w:val="029A37EE"/>
    <w:lvl w:ilvl="0" w:tplc="53F453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64BCB"/>
    <w:multiLevelType w:val="hybridMultilevel"/>
    <w:tmpl w:val="15DACC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02804DA"/>
    <w:multiLevelType w:val="hybridMultilevel"/>
    <w:tmpl w:val="55D066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95511EC"/>
    <w:multiLevelType w:val="hybridMultilevel"/>
    <w:tmpl w:val="7FF68F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5"/>
  </w:num>
  <w:num w:numId="6">
    <w:abstractNumId w:val="10"/>
  </w:num>
  <w:num w:numId="7">
    <w:abstractNumId w:val="2"/>
  </w:num>
  <w:num w:numId="8">
    <w:abstractNumId w:val="6"/>
  </w:num>
  <w:num w:numId="9">
    <w:abstractNumId w:val="13"/>
  </w:num>
  <w:num w:numId="10">
    <w:abstractNumId w:val="0"/>
  </w:num>
  <w:num w:numId="11">
    <w:abstractNumId w:val="8"/>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4F"/>
    <w:rsid w:val="000017B5"/>
    <w:rsid w:val="00006965"/>
    <w:rsid w:val="00010AB4"/>
    <w:rsid w:val="0001171A"/>
    <w:rsid w:val="0001643A"/>
    <w:rsid w:val="00020358"/>
    <w:rsid w:val="0002465D"/>
    <w:rsid w:val="00026784"/>
    <w:rsid w:val="000313AE"/>
    <w:rsid w:val="000337BD"/>
    <w:rsid w:val="00034373"/>
    <w:rsid w:val="0003566F"/>
    <w:rsid w:val="000359E3"/>
    <w:rsid w:val="00042A5C"/>
    <w:rsid w:val="000470B8"/>
    <w:rsid w:val="00053F5A"/>
    <w:rsid w:val="00055383"/>
    <w:rsid w:val="0006001B"/>
    <w:rsid w:val="0006441F"/>
    <w:rsid w:val="00067907"/>
    <w:rsid w:val="00070BBF"/>
    <w:rsid w:val="0007191E"/>
    <w:rsid w:val="00071E51"/>
    <w:rsid w:val="00072572"/>
    <w:rsid w:val="000776D6"/>
    <w:rsid w:val="00084AC1"/>
    <w:rsid w:val="000863B5"/>
    <w:rsid w:val="0009013B"/>
    <w:rsid w:val="00093E0B"/>
    <w:rsid w:val="00094059"/>
    <w:rsid w:val="00094775"/>
    <w:rsid w:val="00096119"/>
    <w:rsid w:val="000A0D10"/>
    <w:rsid w:val="000A0DD3"/>
    <w:rsid w:val="000A5167"/>
    <w:rsid w:val="000B31DC"/>
    <w:rsid w:val="000B388A"/>
    <w:rsid w:val="000C325D"/>
    <w:rsid w:val="000C6E79"/>
    <w:rsid w:val="000D0DE4"/>
    <w:rsid w:val="000D5C45"/>
    <w:rsid w:val="000D60C7"/>
    <w:rsid w:val="000E0803"/>
    <w:rsid w:val="000E20AE"/>
    <w:rsid w:val="000E7C00"/>
    <w:rsid w:val="000F18EF"/>
    <w:rsid w:val="000F27B6"/>
    <w:rsid w:val="000F282E"/>
    <w:rsid w:val="000F3D9E"/>
    <w:rsid w:val="000F65E6"/>
    <w:rsid w:val="000F70AF"/>
    <w:rsid w:val="00112628"/>
    <w:rsid w:val="0012054A"/>
    <w:rsid w:val="00127E3D"/>
    <w:rsid w:val="0014120B"/>
    <w:rsid w:val="00141D38"/>
    <w:rsid w:val="00145116"/>
    <w:rsid w:val="00150F93"/>
    <w:rsid w:val="00151406"/>
    <w:rsid w:val="001516CF"/>
    <w:rsid w:val="001521B1"/>
    <w:rsid w:val="00156F4C"/>
    <w:rsid w:val="00161600"/>
    <w:rsid w:val="00162DE1"/>
    <w:rsid w:val="001705F1"/>
    <w:rsid w:val="00171E18"/>
    <w:rsid w:val="001767E4"/>
    <w:rsid w:val="00181034"/>
    <w:rsid w:val="00182024"/>
    <w:rsid w:val="00184016"/>
    <w:rsid w:val="00185ADC"/>
    <w:rsid w:val="00187873"/>
    <w:rsid w:val="0019723F"/>
    <w:rsid w:val="001A49AB"/>
    <w:rsid w:val="001A7E37"/>
    <w:rsid w:val="001B2AEE"/>
    <w:rsid w:val="001B5517"/>
    <w:rsid w:val="001B588B"/>
    <w:rsid w:val="001B6831"/>
    <w:rsid w:val="001C0F3D"/>
    <w:rsid w:val="001C406C"/>
    <w:rsid w:val="001C429D"/>
    <w:rsid w:val="001D73B5"/>
    <w:rsid w:val="001E1512"/>
    <w:rsid w:val="001E2EB7"/>
    <w:rsid w:val="001E3482"/>
    <w:rsid w:val="001E3DD9"/>
    <w:rsid w:val="001E43EB"/>
    <w:rsid w:val="001E6DCA"/>
    <w:rsid w:val="0020371E"/>
    <w:rsid w:val="00203EC1"/>
    <w:rsid w:val="002047C8"/>
    <w:rsid w:val="00207198"/>
    <w:rsid w:val="002157B5"/>
    <w:rsid w:val="002157F0"/>
    <w:rsid w:val="00215E36"/>
    <w:rsid w:val="00220D11"/>
    <w:rsid w:val="00221FB2"/>
    <w:rsid w:val="00222901"/>
    <w:rsid w:val="002250C8"/>
    <w:rsid w:val="002255FB"/>
    <w:rsid w:val="002262C7"/>
    <w:rsid w:val="00232D46"/>
    <w:rsid w:val="00234085"/>
    <w:rsid w:val="002343B8"/>
    <w:rsid w:val="00236660"/>
    <w:rsid w:val="00236F1A"/>
    <w:rsid w:val="002401D4"/>
    <w:rsid w:val="00240795"/>
    <w:rsid w:val="00241429"/>
    <w:rsid w:val="00242202"/>
    <w:rsid w:val="00247515"/>
    <w:rsid w:val="00251989"/>
    <w:rsid w:val="0025376F"/>
    <w:rsid w:val="002537D2"/>
    <w:rsid w:val="00254AED"/>
    <w:rsid w:val="00255956"/>
    <w:rsid w:val="00256947"/>
    <w:rsid w:val="002576A3"/>
    <w:rsid w:val="00261C95"/>
    <w:rsid w:val="00270A1C"/>
    <w:rsid w:val="00272516"/>
    <w:rsid w:val="00275D66"/>
    <w:rsid w:val="002778F7"/>
    <w:rsid w:val="00291779"/>
    <w:rsid w:val="00292245"/>
    <w:rsid w:val="0029235C"/>
    <w:rsid w:val="00295170"/>
    <w:rsid w:val="002A13A3"/>
    <w:rsid w:val="002A4143"/>
    <w:rsid w:val="002A4975"/>
    <w:rsid w:val="002A68DF"/>
    <w:rsid w:val="002B0221"/>
    <w:rsid w:val="002B713E"/>
    <w:rsid w:val="002C46F4"/>
    <w:rsid w:val="002C59F5"/>
    <w:rsid w:val="002D2A1C"/>
    <w:rsid w:val="002D496E"/>
    <w:rsid w:val="002E15CF"/>
    <w:rsid w:val="002F4C93"/>
    <w:rsid w:val="002F642D"/>
    <w:rsid w:val="00301546"/>
    <w:rsid w:val="0030411B"/>
    <w:rsid w:val="0030539C"/>
    <w:rsid w:val="00306490"/>
    <w:rsid w:val="003162F9"/>
    <w:rsid w:val="00317599"/>
    <w:rsid w:val="00321FED"/>
    <w:rsid w:val="00330DAC"/>
    <w:rsid w:val="00333A11"/>
    <w:rsid w:val="003347E6"/>
    <w:rsid w:val="00335E3E"/>
    <w:rsid w:val="00344EE3"/>
    <w:rsid w:val="0034514F"/>
    <w:rsid w:val="00347AF4"/>
    <w:rsid w:val="00350DD9"/>
    <w:rsid w:val="00354AB0"/>
    <w:rsid w:val="0036313E"/>
    <w:rsid w:val="00363D4D"/>
    <w:rsid w:val="0036445A"/>
    <w:rsid w:val="0036490A"/>
    <w:rsid w:val="003651DF"/>
    <w:rsid w:val="00367DA4"/>
    <w:rsid w:val="003725CC"/>
    <w:rsid w:val="00374F14"/>
    <w:rsid w:val="00376F37"/>
    <w:rsid w:val="00382D68"/>
    <w:rsid w:val="00385333"/>
    <w:rsid w:val="003858A7"/>
    <w:rsid w:val="00386DD2"/>
    <w:rsid w:val="0039003E"/>
    <w:rsid w:val="003914F4"/>
    <w:rsid w:val="00392833"/>
    <w:rsid w:val="00397FE5"/>
    <w:rsid w:val="003A60D4"/>
    <w:rsid w:val="003A7790"/>
    <w:rsid w:val="003B4D39"/>
    <w:rsid w:val="003C055B"/>
    <w:rsid w:val="003C63CC"/>
    <w:rsid w:val="003C646E"/>
    <w:rsid w:val="003D3487"/>
    <w:rsid w:val="003D79F8"/>
    <w:rsid w:val="003E341F"/>
    <w:rsid w:val="003E456B"/>
    <w:rsid w:val="003E4BD1"/>
    <w:rsid w:val="003E6E41"/>
    <w:rsid w:val="003F05BB"/>
    <w:rsid w:val="003F13F4"/>
    <w:rsid w:val="003F317C"/>
    <w:rsid w:val="00401F39"/>
    <w:rsid w:val="004022AF"/>
    <w:rsid w:val="00405964"/>
    <w:rsid w:val="0040708F"/>
    <w:rsid w:val="00407E35"/>
    <w:rsid w:val="004261DA"/>
    <w:rsid w:val="00430A6D"/>
    <w:rsid w:val="00430C69"/>
    <w:rsid w:val="004328BA"/>
    <w:rsid w:val="0043311E"/>
    <w:rsid w:val="00440287"/>
    <w:rsid w:val="00440E8E"/>
    <w:rsid w:val="00444CDE"/>
    <w:rsid w:val="00444E4D"/>
    <w:rsid w:val="00445C7E"/>
    <w:rsid w:val="00450718"/>
    <w:rsid w:val="00455747"/>
    <w:rsid w:val="004613B7"/>
    <w:rsid w:val="00462CA9"/>
    <w:rsid w:val="00464338"/>
    <w:rsid w:val="00464D37"/>
    <w:rsid w:val="00466595"/>
    <w:rsid w:val="00470654"/>
    <w:rsid w:val="004805ED"/>
    <w:rsid w:val="004813D0"/>
    <w:rsid w:val="004843C4"/>
    <w:rsid w:val="00485DF4"/>
    <w:rsid w:val="004910B3"/>
    <w:rsid w:val="004918F5"/>
    <w:rsid w:val="00496232"/>
    <w:rsid w:val="0049705F"/>
    <w:rsid w:val="004A68EB"/>
    <w:rsid w:val="004B2BD4"/>
    <w:rsid w:val="004C6D4F"/>
    <w:rsid w:val="004D014F"/>
    <w:rsid w:val="004D7375"/>
    <w:rsid w:val="004F0831"/>
    <w:rsid w:val="004F2CA7"/>
    <w:rsid w:val="004F52C9"/>
    <w:rsid w:val="00507E9D"/>
    <w:rsid w:val="00513359"/>
    <w:rsid w:val="005165B2"/>
    <w:rsid w:val="00520700"/>
    <w:rsid w:val="005212CE"/>
    <w:rsid w:val="00522B5B"/>
    <w:rsid w:val="00526ADF"/>
    <w:rsid w:val="0052738D"/>
    <w:rsid w:val="00527D59"/>
    <w:rsid w:val="00533B12"/>
    <w:rsid w:val="00533C23"/>
    <w:rsid w:val="00534127"/>
    <w:rsid w:val="00534F66"/>
    <w:rsid w:val="00537F67"/>
    <w:rsid w:val="0054652B"/>
    <w:rsid w:val="00547179"/>
    <w:rsid w:val="0056184B"/>
    <w:rsid w:val="00565B22"/>
    <w:rsid w:val="00571AB0"/>
    <w:rsid w:val="00572675"/>
    <w:rsid w:val="00572D1F"/>
    <w:rsid w:val="00573479"/>
    <w:rsid w:val="00576C1A"/>
    <w:rsid w:val="00585371"/>
    <w:rsid w:val="00585BAD"/>
    <w:rsid w:val="005909AD"/>
    <w:rsid w:val="005A6764"/>
    <w:rsid w:val="005B197D"/>
    <w:rsid w:val="005C46BB"/>
    <w:rsid w:val="005D35A7"/>
    <w:rsid w:val="005E671A"/>
    <w:rsid w:val="005E7028"/>
    <w:rsid w:val="0060022A"/>
    <w:rsid w:val="00601B0B"/>
    <w:rsid w:val="00602038"/>
    <w:rsid w:val="00607B7A"/>
    <w:rsid w:val="00607D92"/>
    <w:rsid w:val="00610B7F"/>
    <w:rsid w:val="006254C2"/>
    <w:rsid w:val="0062680C"/>
    <w:rsid w:val="00630266"/>
    <w:rsid w:val="0063488D"/>
    <w:rsid w:val="006348AD"/>
    <w:rsid w:val="00636B9F"/>
    <w:rsid w:val="0064458F"/>
    <w:rsid w:val="00644B3B"/>
    <w:rsid w:val="006472C8"/>
    <w:rsid w:val="006505DA"/>
    <w:rsid w:val="00652E43"/>
    <w:rsid w:val="0066008B"/>
    <w:rsid w:val="00665380"/>
    <w:rsid w:val="00666058"/>
    <w:rsid w:val="00666A8E"/>
    <w:rsid w:val="006768AE"/>
    <w:rsid w:val="00676BBA"/>
    <w:rsid w:val="00681FA9"/>
    <w:rsid w:val="00690072"/>
    <w:rsid w:val="00692599"/>
    <w:rsid w:val="00694742"/>
    <w:rsid w:val="00695605"/>
    <w:rsid w:val="006A17A9"/>
    <w:rsid w:val="006A18D8"/>
    <w:rsid w:val="006A4E43"/>
    <w:rsid w:val="006A5E35"/>
    <w:rsid w:val="006B6936"/>
    <w:rsid w:val="006B705C"/>
    <w:rsid w:val="006C1A5A"/>
    <w:rsid w:val="006C5EC5"/>
    <w:rsid w:val="006C6491"/>
    <w:rsid w:val="006C7704"/>
    <w:rsid w:val="006C7B67"/>
    <w:rsid w:val="006D133B"/>
    <w:rsid w:val="006D23B5"/>
    <w:rsid w:val="006D3043"/>
    <w:rsid w:val="006E41BD"/>
    <w:rsid w:val="006E5DEB"/>
    <w:rsid w:val="006F1206"/>
    <w:rsid w:val="006F525A"/>
    <w:rsid w:val="006F7DAA"/>
    <w:rsid w:val="00700F99"/>
    <w:rsid w:val="00705661"/>
    <w:rsid w:val="00710D69"/>
    <w:rsid w:val="00714C39"/>
    <w:rsid w:val="00716BD7"/>
    <w:rsid w:val="00725ECA"/>
    <w:rsid w:val="00731094"/>
    <w:rsid w:val="00733EB7"/>
    <w:rsid w:val="007354BF"/>
    <w:rsid w:val="00740373"/>
    <w:rsid w:val="00741044"/>
    <w:rsid w:val="007422FC"/>
    <w:rsid w:val="0074537D"/>
    <w:rsid w:val="007514E0"/>
    <w:rsid w:val="00755E28"/>
    <w:rsid w:val="00765750"/>
    <w:rsid w:val="00765D08"/>
    <w:rsid w:val="00766CC2"/>
    <w:rsid w:val="00774EC6"/>
    <w:rsid w:val="007805BA"/>
    <w:rsid w:val="00782F46"/>
    <w:rsid w:val="0078645F"/>
    <w:rsid w:val="007954C6"/>
    <w:rsid w:val="00795515"/>
    <w:rsid w:val="007A47B7"/>
    <w:rsid w:val="007A6FCF"/>
    <w:rsid w:val="007B135B"/>
    <w:rsid w:val="007B29A1"/>
    <w:rsid w:val="007B3A9C"/>
    <w:rsid w:val="007B6EF7"/>
    <w:rsid w:val="007D0121"/>
    <w:rsid w:val="007D15C8"/>
    <w:rsid w:val="007D1B98"/>
    <w:rsid w:val="007D3715"/>
    <w:rsid w:val="007D451D"/>
    <w:rsid w:val="007D73DB"/>
    <w:rsid w:val="007D74A5"/>
    <w:rsid w:val="007E259E"/>
    <w:rsid w:val="007F0718"/>
    <w:rsid w:val="007F74DD"/>
    <w:rsid w:val="0080002F"/>
    <w:rsid w:val="00801FF3"/>
    <w:rsid w:val="00802573"/>
    <w:rsid w:val="0082797B"/>
    <w:rsid w:val="00834B32"/>
    <w:rsid w:val="0084145E"/>
    <w:rsid w:val="00844A31"/>
    <w:rsid w:val="00845C73"/>
    <w:rsid w:val="00846880"/>
    <w:rsid w:val="008508AE"/>
    <w:rsid w:val="00850FBC"/>
    <w:rsid w:val="008550BB"/>
    <w:rsid w:val="0085542B"/>
    <w:rsid w:val="00855DD7"/>
    <w:rsid w:val="0085700F"/>
    <w:rsid w:val="008614E3"/>
    <w:rsid w:val="00875FE9"/>
    <w:rsid w:val="00882D30"/>
    <w:rsid w:val="00884921"/>
    <w:rsid w:val="008A0C56"/>
    <w:rsid w:val="008A586B"/>
    <w:rsid w:val="008A64C9"/>
    <w:rsid w:val="008B08EC"/>
    <w:rsid w:val="008B3664"/>
    <w:rsid w:val="008C1F8A"/>
    <w:rsid w:val="008C20C5"/>
    <w:rsid w:val="008C3317"/>
    <w:rsid w:val="008C3682"/>
    <w:rsid w:val="008C37D9"/>
    <w:rsid w:val="008D57D7"/>
    <w:rsid w:val="008E41E3"/>
    <w:rsid w:val="008E49CD"/>
    <w:rsid w:val="008F250A"/>
    <w:rsid w:val="008F29A0"/>
    <w:rsid w:val="008F5C9C"/>
    <w:rsid w:val="009012D3"/>
    <w:rsid w:val="0090149C"/>
    <w:rsid w:val="00907CB6"/>
    <w:rsid w:val="00907F71"/>
    <w:rsid w:val="00911E5C"/>
    <w:rsid w:val="009145EB"/>
    <w:rsid w:val="0091732E"/>
    <w:rsid w:val="00923E06"/>
    <w:rsid w:val="00930063"/>
    <w:rsid w:val="009315A3"/>
    <w:rsid w:val="00933108"/>
    <w:rsid w:val="009336F0"/>
    <w:rsid w:val="00933C24"/>
    <w:rsid w:val="00934542"/>
    <w:rsid w:val="00934EAF"/>
    <w:rsid w:val="00941BC7"/>
    <w:rsid w:val="00942E9A"/>
    <w:rsid w:val="009440FA"/>
    <w:rsid w:val="00944931"/>
    <w:rsid w:val="00944C0F"/>
    <w:rsid w:val="009460D1"/>
    <w:rsid w:val="009475F8"/>
    <w:rsid w:val="00957F6D"/>
    <w:rsid w:val="00960156"/>
    <w:rsid w:val="00960947"/>
    <w:rsid w:val="00960D30"/>
    <w:rsid w:val="009709FF"/>
    <w:rsid w:val="00972A4F"/>
    <w:rsid w:val="009742B0"/>
    <w:rsid w:val="009778A2"/>
    <w:rsid w:val="009832ED"/>
    <w:rsid w:val="00992D6A"/>
    <w:rsid w:val="00993032"/>
    <w:rsid w:val="009A15AA"/>
    <w:rsid w:val="009A17E5"/>
    <w:rsid w:val="009A4041"/>
    <w:rsid w:val="009A47D2"/>
    <w:rsid w:val="009B109C"/>
    <w:rsid w:val="009B1C47"/>
    <w:rsid w:val="009B1E70"/>
    <w:rsid w:val="009C1379"/>
    <w:rsid w:val="009C2B84"/>
    <w:rsid w:val="009C2D9D"/>
    <w:rsid w:val="009C5697"/>
    <w:rsid w:val="009C64E2"/>
    <w:rsid w:val="009C6725"/>
    <w:rsid w:val="009D6201"/>
    <w:rsid w:val="009D6499"/>
    <w:rsid w:val="009D6604"/>
    <w:rsid w:val="009D73FD"/>
    <w:rsid w:val="009E21F5"/>
    <w:rsid w:val="009E4D1B"/>
    <w:rsid w:val="009E630C"/>
    <w:rsid w:val="009F10B7"/>
    <w:rsid w:val="00A0146E"/>
    <w:rsid w:val="00A043EA"/>
    <w:rsid w:val="00A05257"/>
    <w:rsid w:val="00A075CD"/>
    <w:rsid w:val="00A11ABA"/>
    <w:rsid w:val="00A11B2B"/>
    <w:rsid w:val="00A205DB"/>
    <w:rsid w:val="00A20CDE"/>
    <w:rsid w:val="00A3315F"/>
    <w:rsid w:val="00A37AD5"/>
    <w:rsid w:val="00A41A7B"/>
    <w:rsid w:val="00A452AE"/>
    <w:rsid w:val="00A53E7C"/>
    <w:rsid w:val="00A54334"/>
    <w:rsid w:val="00A56C09"/>
    <w:rsid w:val="00A7097D"/>
    <w:rsid w:val="00A70CDB"/>
    <w:rsid w:val="00A749DD"/>
    <w:rsid w:val="00A8294B"/>
    <w:rsid w:val="00A83BFC"/>
    <w:rsid w:val="00A9486C"/>
    <w:rsid w:val="00A977E8"/>
    <w:rsid w:val="00AA2050"/>
    <w:rsid w:val="00AA3D0B"/>
    <w:rsid w:val="00AA5B88"/>
    <w:rsid w:val="00AB14D1"/>
    <w:rsid w:val="00AB1C14"/>
    <w:rsid w:val="00AB7AF5"/>
    <w:rsid w:val="00AB7FA3"/>
    <w:rsid w:val="00AC0234"/>
    <w:rsid w:val="00AC408B"/>
    <w:rsid w:val="00AC499B"/>
    <w:rsid w:val="00AC4CAC"/>
    <w:rsid w:val="00AC5A77"/>
    <w:rsid w:val="00AC61C9"/>
    <w:rsid w:val="00AC7D01"/>
    <w:rsid w:val="00AD22B7"/>
    <w:rsid w:val="00AE3ED2"/>
    <w:rsid w:val="00AF6AC1"/>
    <w:rsid w:val="00B00CDC"/>
    <w:rsid w:val="00B177B8"/>
    <w:rsid w:val="00B319AE"/>
    <w:rsid w:val="00B31EDD"/>
    <w:rsid w:val="00B372DA"/>
    <w:rsid w:val="00B43814"/>
    <w:rsid w:val="00B43BDC"/>
    <w:rsid w:val="00B47348"/>
    <w:rsid w:val="00B617E5"/>
    <w:rsid w:val="00B70504"/>
    <w:rsid w:val="00B71065"/>
    <w:rsid w:val="00B7126D"/>
    <w:rsid w:val="00B75B33"/>
    <w:rsid w:val="00B801D5"/>
    <w:rsid w:val="00B8259B"/>
    <w:rsid w:val="00B90BFC"/>
    <w:rsid w:val="00B969C1"/>
    <w:rsid w:val="00B97CA7"/>
    <w:rsid w:val="00BB05B4"/>
    <w:rsid w:val="00BB0AC4"/>
    <w:rsid w:val="00BB6FCE"/>
    <w:rsid w:val="00BC1978"/>
    <w:rsid w:val="00BC44F1"/>
    <w:rsid w:val="00BC5032"/>
    <w:rsid w:val="00BD14FA"/>
    <w:rsid w:val="00BD3D9F"/>
    <w:rsid w:val="00BD4B3A"/>
    <w:rsid w:val="00BD7802"/>
    <w:rsid w:val="00BF3D9C"/>
    <w:rsid w:val="00BF6B50"/>
    <w:rsid w:val="00C06783"/>
    <w:rsid w:val="00C07463"/>
    <w:rsid w:val="00C208A3"/>
    <w:rsid w:val="00C269DD"/>
    <w:rsid w:val="00C302A3"/>
    <w:rsid w:val="00C33D02"/>
    <w:rsid w:val="00C343A9"/>
    <w:rsid w:val="00C34835"/>
    <w:rsid w:val="00C35986"/>
    <w:rsid w:val="00C4124F"/>
    <w:rsid w:val="00C41353"/>
    <w:rsid w:val="00C42A3B"/>
    <w:rsid w:val="00C44508"/>
    <w:rsid w:val="00C44EC9"/>
    <w:rsid w:val="00C469D0"/>
    <w:rsid w:val="00C526F1"/>
    <w:rsid w:val="00C53A31"/>
    <w:rsid w:val="00C55144"/>
    <w:rsid w:val="00C562E2"/>
    <w:rsid w:val="00C56A43"/>
    <w:rsid w:val="00C615EE"/>
    <w:rsid w:val="00C65494"/>
    <w:rsid w:val="00C67640"/>
    <w:rsid w:val="00C70ACF"/>
    <w:rsid w:val="00C7135F"/>
    <w:rsid w:val="00C75F5D"/>
    <w:rsid w:val="00C807D3"/>
    <w:rsid w:val="00C81A03"/>
    <w:rsid w:val="00C839AB"/>
    <w:rsid w:val="00C94722"/>
    <w:rsid w:val="00C95871"/>
    <w:rsid w:val="00CA033B"/>
    <w:rsid w:val="00CA062E"/>
    <w:rsid w:val="00CA3ABB"/>
    <w:rsid w:val="00CA4CEF"/>
    <w:rsid w:val="00CA5EA5"/>
    <w:rsid w:val="00CA69B7"/>
    <w:rsid w:val="00CB02BD"/>
    <w:rsid w:val="00CB2E5D"/>
    <w:rsid w:val="00CB3268"/>
    <w:rsid w:val="00CB4857"/>
    <w:rsid w:val="00CB680C"/>
    <w:rsid w:val="00CB6F8A"/>
    <w:rsid w:val="00CC1B31"/>
    <w:rsid w:val="00CC22B2"/>
    <w:rsid w:val="00CD0EDD"/>
    <w:rsid w:val="00CD4783"/>
    <w:rsid w:val="00CE0459"/>
    <w:rsid w:val="00CE19E2"/>
    <w:rsid w:val="00CE7CDC"/>
    <w:rsid w:val="00CE7DDB"/>
    <w:rsid w:val="00CF252C"/>
    <w:rsid w:val="00CF269C"/>
    <w:rsid w:val="00D032AE"/>
    <w:rsid w:val="00D06234"/>
    <w:rsid w:val="00D112F8"/>
    <w:rsid w:val="00D11933"/>
    <w:rsid w:val="00D13E7E"/>
    <w:rsid w:val="00D144D5"/>
    <w:rsid w:val="00D15BFB"/>
    <w:rsid w:val="00D15D73"/>
    <w:rsid w:val="00D16F5A"/>
    <w:rsid w:val="00D202D8"/>
    <w:rsid w:val="00D203D7"/>
    <w:rsid w:val="00D21BED"/>
    <w:rsid w:val="00D22D4D"/>
    <w:rsid w:val="00D23370"/>
    <w:rsid w:val="00D242CF"/>
    <w:rsid w:val="00D30D7B"/>
    <w:rsid w:val="00D31A5C"/>
    <w:rsid w:val="00D35CEC"/>
    <w:rsid w:val="00D444AF"/>
    <w:rsid w:val="00D47F6F"/>
    <w:rsid w:val="00D52ED2"/>
    <w:rsid w:val="00D53034"/>
    <w:rsid w:val="00D577E5"/>
    <w:rsid w:val="00D61BEB"/>
    <w:rsid w:val="00D62B01"/>
    <w:rsid w:val="00D62D35"/>
    <w:rsid w:val="00D6321F"/>
    <w:rsid w:val="00D6457F"/>
    <w:rsid w:val="00D66BD9"/>
    <w:rsid w:val="00D70BDA"/>
    <w:rsid w:val="00D71257"/>
    <w:rsid w:val="00D747F9"/>
    <w:rsid w:val="00D773CF"/>
    <w:rsid w:val="00D83613"/>
    <w:rsid w:val="00D8461D"/>
    <w:rsid w:val="00D8628F"/>
    <w:rsid w:val="00D86B21"/>
    <w:rsid w:val="00D87E54"/>
    <w:rsid w:val="00D9315C"/>
    <w:rsid w:val="00D96888"/>
    <w:rsid w:val="00DA20B4"/>
    <w:rsid w:val="00DB74F8"/>
    <w:rsid w:val="00DC1B02"/>
    <w:rsid w:val="00DD0F62"/>
    <w:rsid w:val="00DD6557"/>
    <w:rsid w:val="00DF5D39"/>
    <w:rsid w:val="00DF7DAD"/>
    <w:rsid w:val="00E0053C"/>
    <w:rsid w:val="00E037BC"/>
    <w:rsid w:val="00E04082"/>
    <w:rsid w:val="00E055A8"/>
    <w:rsid w:val="00E05B1F"/>
    <w:rsid w:val="00E07090"/>
    <w:rsid w:val="00E070EA"/>
    <w:rsid w:val="00E07447"/>
    <w:rsid w:val="00E1484D"/>
    <w:rsid w:val="00E24217"/>
    <w:rsid w:val="00E26039"/>
    <w:rsid w:val="00E26A1E"/>
    <w:rsid w:val="00E30CC2"/>
    <w:rsid w:val="00E32E2E"/>
    <w:rsid w:val="00E43EB6"/>
    <w:rsid w:val="00E47293"/>
    <w:rsid w:val="00E510C0"/>
    <w:rsid w:val="00E52EAA"/>
    <w:rsid w:val="00E533B6"/>
    <w:rsid w:val="00E54CD8"/>
    <w:rsid w:val="00E600DE"/>
    <w:rsid w:val="00E6194E"/>
    <w:rsid w:val="00E76278"/>
    <w:rsid w:val="00E764B8"/>
    <w:rsid w:val="00E86931"/>
    <w:rsid w:val="00E871D6"/>
    <w:rsid w:val="00E911D0"/>
    <w:rsid w:val="00E96602"/>
    <w:rsid w:val="00E97933"/>
    <w:rsid w:val="00EA4C1B"/>
    <w:rsid w:val="00EB1C0E"/>
    <w:rsid w:val="00EB4AA4"/>
    <w:rsid w:val="00EB5F35"/>
    <w:rsid w:val="00ED00B7"/>
    <w:rsid w:val="00ED1E8D"/>
    <w:rsid w:val="00ED4413"/>
    <w:rsid w:val="00EE33D0"/>
    <w:rsid w:val="00EF4046"/>
    <w:rsid w:val="00EF7BC1"/>
    <w:rsid w:val="00F02F5D"/>
    <w:rsid w:val="00F0393D"/>
    <w:rsid w:val="00F04A43"/>
    <w:rsid w:val="00F05F93"/>
    <w:rsid w:val="00F0778F"/>
    <w:rsid w:val="00F1409D"/>
    <w:rsid w:val="00F23B8B"/>
    <w:rsid w:val="00F302D8"/>
    <w:rsid w:val="00F3055E"/>
    <w:rsid w:val="00F40677"/>
    <w:rsid w:val="00F4476B"/>
    <w:rsid w:val="00F44CD0"/>
    <w:rsid w:val="00F45037"/>
    <w:rsid w:val="00F45A2F"/>
    <w:rsid w:val="00F46F88"/>
    <w:rsid w:val="00F505F5"/>
    <w:rsid w:val="00F5242B"/>
    <w:rsid w:val="00F558D4"/>
    <w:rsid w:val="00F56D91"/>
    <w:rsid w:val="00F5733F"/>
    <w:rsid w:val="00F57FEA"/>
    <w:rsid w:val="00F611F0"/>
    <w:rsid w:val="00F62BCA"/>
    <w:rsid w:val="00F649E8"/>
    <w:rsid w:val="00F73B45"/>
    <w:rsid w:val="00F80DDA"/>
    <w:rsid w:val="00F87457"/>
    <w:rsid w:val="00F92A80"/>
    <w:rsid w:val="00F92DB2"/>
    <w:rsid w:val="00F9558C"/>
    <w:rsid w:val="00F9751F"/>
    <w:rsid w:val="00FA064C"/>
    <w:rsid w:val="00FA098F"/>
    <w:rsid w:val="00FA0C3B"/>
    <w:rsid w:val="00FA293D"/>
    <w:rsid w:val="00FA6937"/>
    <w:rsid w:val="00FA6EAD"/>
    <w:rsid w:val="00FB244F"/>
    <w:rsid w:val="00FB7793"/>
    <w:rsid w:val="00FC035C"/>
    <w:rsid w:val="00FC23AD"/>
    <w:rsid w:val="00FC662B"/>
    <w:rsid w:val="00FD098B"/>
    <w:rsid w:val="00FE0FD1"/>
    <w:rsid w:val="00FE2283"/>
    <w:rsid w:val="00FE3C3A"/>
    <w:rsid w:val="00FE7B33"/>
    <w:rsid w:val="00FF27F3"/>
    <w:rsid w:val="00F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CB70"/>
  <w15:chartTrackingRefBased/>
  <w15:docId w15:val="{4A760572-5FFA-4FD6-9B0B-BC0E33FF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33"/>
  </w:style>
  <w:style w:type="paragraph" w:styleId="Footer">
    <w:name w:val="footer"/>
    <w:basedOn w:val="Normal"/>
    <w:link w:val="FooterChar"/>
    <w:uiPriority w:val="99"/>
    <w:unhideWhenUsed/>
    <w:rsid w:val="00385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33"/>
  </w:style>
  <w:style w:type="paragraph" w:customStyle="1" w:styleId="Bang">
    <w:name w:val="Bang"/>
    <w:basedOn w:val="Normal"/>
    <w:autoRedefine/>
    <w:rsid w:val="00F80DDA"/>
    <w:pPr>
      <w:keepNext/>
      <w:tabs>
        <w:tab w:val="left" w:pos="360"/>
        <w:tab w:val="left" w:pos="540"/>
      </w:tabs>
      <w:spacing w:before="100" w:after="100" w:line="360" w:lineRule="auto"/>
      <w:jc w:val="both"/>
    </w:pPr>
    <w:rPr>
      <w:rFonts w:ascii="Times New Roman" w:eastAsia="Times New Roman" w:hAnsi="Times New Roman" w:cs="Tahoma"/>
      <w:bCs/>
      <w:iCs/>
      <w:sz w:val="24"/>
      <w:szCs w:val="24"/>
    </w:rPr>
  </w:style>
  <w:style w:type="paragraph" w:styleId="ListParagraph">
    <w:name w:val="List Paragraph"/>
    <w:basedOn w:val="Normal"/>
    <w:uiPriority w:val="34"/>
    <w:qFormat/>
    <w:rsid w:val="00CF252C"/>
    <w:pPr>
      <w:ind w:left="720"/>
      <w:contextualSpacing/>
    </w:pPr>
  </w:style>
  <w:style w:type="table" w:styleId="TableGrid">
    <w:name w:val="Table Grid"/>
    <w:basedOn w:val="TableNormal"/>
    <w:uiPriority w:val="39"/>
    <w:rsid w:val="00742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AC4"/>
    <w:rPr>
      <w:color w:val="0000FF"/>
      <w:u w:val="single"/>
    </w:rPr>
  </w:style>
  <w:style w:type="character" w:customStyle="1" w:styleId="Heading1Char">
    <w:name w:val="Heading 1 Char"/>
    <w:basedOn w:val="DefaultParagraphFont"/>
    <w:link w:val="Heading1"/>
    <w:uiPriority w:val="9"/>
    <w:rsid w:val="000600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001B"/>
    <w:pPr>
      <w:outlineLvl w:val="9"/>
    </w:pPr>
  </w:style>
  <w:style w:type="paragraph" w:styleId="TOC1">
    <w:name w:val="toc 1"/>
    <w:basedOn w:val="Normal"/>
    <w:next w:val="Normal"/>
    <w:autoRedefine/>
    <w:uiPriority w:val="39"/>
    <w:unhideWhenUsed/>
    <w:rsid w:val="00B801D5"/>
    <w:pPr>
      <w:spacing w:after="100"/>
    </w:pPr>
  </w:style>
  <w:style w:type="paragraph" w:styleId="TOC2">
    <w:name w:val="toc 2"/>
    <w:basedOn w:val="Normal"/>
    <w:next w:val="Normal"/>
    <w:autoRedefine/>
    <w:uiPriority w:val="39"/>
    <w:unhideWhenUsed/>
    <w:rsid w:val="00B801D5"/>
    <w:pPr>
      <w:spacing w:after="100"/>
      <w:ind w:left="220"/>
    </w:pPr>
  </w:style>
  <w:style w:type="paragraph" w:styleId="TOC3">
    <w:name w:val="toc 3"/>
    <w:basedOn w:val="Normal"/>
    <w:next w:val="Normal"/>
    <w:autoRedefine/>
    <w:uiPriority w:val="39"/>
    <w:unhideWhenUsed/>
    <w:rsid w:val="00B801D5"/>
    <w:pPr>
      <w:spacing w:after="100"/>
      <w:ind w:left="440"/>
    </w:pPr>
  </w:style>
  <w:style w:type="character" w:customStyle="1" w:styleId="token">
    <w:name w:val="token"/>
    <w:basedOn w:val="DefaultParagraphFont"/>
    <w:rsid w:val="00CE0459"/>
  </w:style>
  <w:style w:type="paragraph" w:styleId="HTMLPreformatted">
    <w:name w:val="HTML Preformatted"/>
    <w:basedOn w:val="Normal"/>
    <w:link w:val="HTMLPreformattedChar"/>
    <w:uiPriority w:val="99"/>
    <w:unhideWhenUsed/>
    <w:rsid w:val="0076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5D0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6EAD"/>
    <w:rPr>
      <w:sz w:val="16"/>
      <w:szCs w:val="16"/>
    </w:rPr>
  </w:style>
  <w:style w:type="paragraph" w:styleId="CommentText">
    <w:name w:val="annotation text"/>
    <w:basedOn w:val="Normal"/>
    <w:link w:val="CommentTextChar"/>
    <w:uiPriority w:val="99"/>
    <w:semiHidden/>
    <w:unhideWhenUsed/>
    <w:rsid w:val="00FA6EAD"/>
    <w:pPr>
      <w:spacing w:line="240" w:lineRule="auto"/>
    </w:pPr>
    <w:rPr>
      <w:sz w:val="20"/>
      <w:szCs w:val="20"/>
    </w:rPr>
  </w:style>
  <w:style w:type="character" w:customStyle="1" w:styleId="CommentTextChar">
    <w:name w:val="Comment Text Char"/>
    <w:basedOn w:val="DefaultParagraphFont"/>
    <w:link w:val="CommentText"/>
    <w:uiPriority w:val="99"/>
    <w:semiHidden/>
    <w:rsid w:val="00FA6EAD"/>
    <w:rPr>
      <w:sz w:val="20"/>
      <w:szCs w:val="20"/>
    </w:rPr>
  </w:style>
  <w:style w:type="paragraph" w:styleId="CommentSubject">
    <w:name w:val="annotation subject"/>
    <w:basedOn w:val="CommentText"/>
    <w:next w:val="CommentText"/>
    <w:link w:val="CommentSubjectChar"/>
    <w:uiPriority w:val="99"/>
    <w:semiHidden/>
    <w:unhideWhenUsed/>
    <w:rsid w:val="00FA6EAD"/>
    <w:rPr>
      <w:b/>
      <w:bCs/>
    </w:rPr>
  </w:style>
  <w:style w:type="character" w:customStyle="1" w:styleId="CommentSubjectChar">
    <w:name w:val="Comment Subject Char"/>
    <w:basedOn w:val="CommentTextChar"/>
    <w:link w:val="CommentSubject"/>
    <w:uiPriority w:val="99"/>
    <w:semiHidden/>
    <w:rsid w:val="00FA6EAD"/>
    <w:rPr>
      <w:b/>
      <w:bCs/>
      <w:sz w:val="20"/>
      <w:szCs w:val="20"/>
    </w:rPr>
  </w:style>
  <w:style w:type="paragraph" w:styleId="BalloonText">
    <w:name w:val="Balloon Text"/>
    <w:basedOn w:val="Normal"/>
    <w:link w:val="BalloonTextChar"/>
    <w:uiPriority w:val="99"/>
    <w:semiHidden/>
    <w:unhideWhenUsed/>
    <w:rsid w:val="00FA6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EAD"/>
    <w:rPr>
      <w:rFonts w:ascii="Segoe UI" w:hAnsi="Segoe UI" w:cs="Segoe UI"/>
      <w:sz w:val="18"/>
      <w:szCs w:val="18"/>
    </w:rPr>
  </w:style>
  <w:style w:type="character" w:styleId="FollowedHyperlink">
    <w:name w:val="FollowedHyperlink"/>
    <w:basedOn w:val="DefaultParagraphFont"/>
    <w:uiPriority w:val="99"/>
    <w:semiHidden/>
    <w:unhideWhenUsed/>
    <w:rsid w:val="00171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178">
      <w:bodyDiv w:val="1"/>
      <w:marLeft w:val="0"/>
      <w:marRight w:val="0"/>
      <w:marTop w:val="0"/>
      <w:marBottom w:val="0"/>
      <w:divBdr>
        <w:top w:val="none" w:sz="0" w:space="0" w:color="auto"/>
        <w:left w:val="none" w:sz="0" w:space="0" w:color="auto"/>
        <w:bottom w:val="none" w:sz="0" w:space="0" w:color="auto"/>
        <w:right w:val="none" w:sz="0" w:space="0" w:color="auto"/>
      </w:divBdr>
    </w:div>
    <w:div w:id="24017953">
      <w:bodyDiv w:val="1"/>
      <w:marLeft w:val="0"/>
      <w:marRight w:val="0"/>
      <w:marTop w:val="0"/>
      <w:marBottom w:val="0"/>
      <w:divBdr>
        <w:top w:val="none" w:sz="0" w:space="0" w:color="auto"/>
        <w:left w:val="none" w:sz="0" w:space="0" w:color="auto"/>
        <w:bottom w:val="none" w:sz="0" w:space="0" w:color="auto"/>
        <w:right w:val="none" w:sz="0" w:space="0" w:color="auto"/>
      </w:divBdr>
    </w:div>
    <w:div w:id="29500302">
      <w:bodyDiv w:val="1"/>
      <w:marLeft w:val="0"/>
      <w:marRight w:val="0"/>
      <w:marTop w:val="0"/>
      <w:marBottom w:val="0"/>
      <w:divBdr>
        <w:top w:val="none" w:sz="0" w:space="0" w:color="auto"/>
        <w:left w:val="none" w:sz="0" w:space="0" w:color="auto"/>
        <w:bottom w:val="none" w:sz="0" w:space="0" w:color="auto"/>
        <w:right w:val="none" w:sz="0" w:space="0" w:color="auto"/>
      </w:divBdr>
      <w:divsChild>
        <w:div w:id="122501571">
          <w:marLeft w:val="0"/>
          <w:marRight w:val="0"/>
          <w:marTop w:val="0"/>
          <w:marBottom w:val="0"/>
          <w:divBdr>
            <w:top w:val="none" w:sz="0" w:space="0" w:color="auto"/>
            <w:left w:val="none" w:sz="0" w:space="0" w:color="auto"/>
            <w:bottom w:val="none" w:sz="0" w:space="0" w:color="auto"/>
            <w:right w:val="none" w:sz="0" w:space="0" w:color="auto"/>
          </w:divBdr>
          <w:divsChild>
            <w:div w:id="1420247395">
              <w:marLeft w:val="0"/>
              <w:marRight w:val="0"/>
              <w:marTop w:val="0"/>
              <w:marBottom w:val="0"/>
              <w:divBdr>
                <w:top w:val="none" w:sz="0" w:space="0" w:color="auto"/>
                <w:left w:val="none" w:sz="0" w:space="0" w:color="auto"/>
                <w:bottom w:val="none" w:sz="0" w:space="0" w:color="auto"/>
                <w:right w:val="none" w:sz="0" w:space="0" w:color="auto"/>
              </w:divBdr>
            </w:div>
            <w:div w:id="254244847">
              <w:marLeft w:val="0"/>
              <w:marRight w:val="0"/>
              <w:marTop w:val="0"/>
              <w:marBottom w:val="0"/>
              <w:divBdr>
                <w:top w:val="none" w:sz="0" w:space="0" w:color="auto"/>
                <w:left w:val="none" w:sz="0" w:space="0" w:color="auto"/>
                <w:bottom w:val="none" w:sz="0" w:space="0" w:color="auto"/>
                <w:right w:val="none" w:sz="0" w:space="0" w:color="auto"/>
              </w:divBdr>
            </w:div>
            <w:div w:id="1167786456">
              <w:marLeft w:val="0"/>
              <w:marRight w:val="0"/>
              <w:marTop w:val="0"/>
              <w:marBottom w:val="0"/>
              <w:divBdr>
                <w:top w:val="none" w:sz="0" w:space="0" w:color="auto"/>
                <w:left w:val="none" w:sz="0" w:space="0" w:color="auto"/>
                <w:bottom w:val="none" w:sz="0" w:space="0" w:color="auto"/>
                <w:right w:val="none" w:sz="0" w:space="0" w:color="auto"/>
              </w:divBdr>
            </w:div>
            <w:div w:id="1433162730">
              <w:marLeft w:val="0"/>
              <w:marRight w:val="0"/>
              <w:marTop w:val="0"/>
              <w:marBottom w:val="0"/>
              <w:divBdr>
                <w:top w:val="none" w:sz="0" w:space="0" w:color="auto"/>
                <w:left w:val="none" w:sz="0" w:space="0" w:color="auto"/>
                <w:bottom w:val="none" w:sz="0" w:space="0" w:color="auto"/>
                <w:right w:val="none" w:sz="0" w:space="0" w:color="auto"/>
              </w:divBdr>
            </w:div>
            <w:div w:id="1338535409">
              <w:marLeft w:val="0"/>
              <w:marRight w:val="0"/>
              <w:marTop w:val="0"/>
              <w:marBottom w:val="0"/>
              <w:divBdr>
                <w:top w:val="none" w:sz="0" w:space="0" w:color="auto"/>
                <w:left w:val="none" w:sz="0" w:space="0" w:color="auto"/>
                <w:bottom w:val="none" w:sz="0" w:space="0" w:color="auto"/>
                <w:right w:val="none" w:sz="0" w:space="0" w:color="auto"/>
              </w:divBdr>
            </w:div>
            <w:div w:id="1663580390">
              <w:marLeft w:val="0"/>
              <w:marRight w:val="0"/>
              <w:marTop w:val="0"/>
              <w:marBottom w:val="0"/>
              <w:divBdr>
                <w:top w:val="none" w:sz="0" w:space="0" w:color="auto"/>
                <w:left w:val="none" w:sz="0" w:space="0" w:color="auto"/>
                <w:bottom w:val="none" w:sz="0" w:space="0" w:color="auto"/>
                <w:right w:val="none" w:sz="0" w:space="0" w:color="auto"/>
              </w:divBdr>
            </w:div>
            <w:div w:id="2062826548">
              <w:marLeft w:val="0"/>
              <w:marRight w:val="0"/>
              <w:marTop w:val="0"/>
              <w:marBottom w:val="0"/>
              <w:divBdr>
                <w:top w:val="none" w:sz="0" w:space="0" w:color="auto"/>
                <w:left w:val="none" w:sz="0" w:space="0" w:color="auto"/>
                <w:bottom w:val="none" w:sz="0" w:space="0" w:color="auto"/>
                <w:right w:val="none" w:sz="0" w:space="0" w:color="auto"/>
              </w:divBdr>
            </w:div>
            <w:div w:id="763846005">
              <w:marLeft w:val="0"/>
              <w:marRight w:val="0"/>
              <w:marTop w:val="0"/>
              <w:marBottom w:val="0"/>
              <w:divBdr>
                <w:top w:val="none" w:sz="0" w:space="0" w:color="auto"/>
                <w:left w:val="none" w:sz="0" w:space="0" w:color="auto"/>
                <w:bottom w:val="none" w:sz="0" w:space="0" w:color="auto"/>
                <w:right w:val="none" w:sz="0" w:space="0" w:color="auto"/>
              </w:divBdr>
            </w:div>
            <w:div w:id="1757901194">
              <w:marLeft w:val="0"/>
              <w:marRight w:val="0"/>
              <w:marTop w:val="0"/>
              <w:marBottom w:val="0"/>
              <w:divBdr>
                <w:top w:val="none" w:sz="0" w:space="0" w:color="auto"/>
                <w:left w:val="none" w:sz="0" w:space="0" w:color="auto"/>
                <w:bottom w:val="none" w:sz="0" w:space="0" w:color="auto"/>
                <w:right w:val="none" w:sz="0" w:space="0" w:color="auto"/>
              </w:divBdr>
            </w:div>
            <w:div w:id="1891260640">
              <w:marLeft w:val="0"/>
              <w:marRight w:val="0"/>
              <w:marTop w:val="0"/>
              <w:marBottom w:val="0"/>
              <w:divBdr>
                <w:top w:val="none" w:sz="0" w:space="0" w:color="auto"/>
                <w:left w:val="none" w:sz="0" w:space="0" w:color="auto"/>
                <w:bottom w:val="none" w:sz="0" w:space="0" w:color="auto"/>
                <w:right w:val="none" w:sz="0" w:space="0" w:color="auto"/>
              </w:divBdr>
            </w:div>
            <w:div w:id="542904174">
              <w:marLeft w:val="0"/>
              <w:marRight w:val="0"/>
              <w:marTop w:val="0"/>
              <w:marBottom w:val="0"/>
              <w:divBdr>
                <w:top w:val="none" w:sz="0" w:space="0" w:color="auto"/>
                <w:left w:val="none" w:sz="0" w:space="0" w:color="auto"/>
                <w:bottom w:val="none" w:sz="0" w:space="0" w:color="auto"/>
                <w:right w:val="none" w:sz="0" w:space="0" w:color="auto"/>
              </w:divBdr>
            </w:div>
            <w:div w:id="1917086475">
              <w:marLeft w:val="0"/>
              <w:marRight w:val="0"/>
              <w:marTop w:val="0"/>
              <w:marBottom w:val="0"/>
              <w:divBdr>
                <w:top w:val="none" w:sz="0" w:space="0" w:color="auto"/>
                <w:left w:val="none" w:sz="0" w:space="0" w:color="auto"/>
                <w:bottom w:val="none" w:sz="0" w:space="0" w:color="auto"/>
                <w:right w:val="none" w:sz="0" w:space="0" w:color="auto"/>
              </w:divBdr>
            </w:div>
            <w:div w:id="1046565963">
              <w:marLeft w:val="0"/>
              <w:marRight w:val="0"/>
              <w:marTop w:val="0"/>
              <w:marBottom w:val="0"/>
              <w:divBdr>
                <w:top w:val="none" w:sz="0" w:space="0" w:color="auto"/>
                <w:left w:val="none" w:sz="0" w:space="0" w:color="auto"/>
                <w:bottom w:val="none" w:sz="0" w:space="0" w:color="auto"/>
                <w:right w:val="none" w:sz="0" w:space="0" w:color="auto"/>
              </w:divBdr>
            </w:div>
            <w:div w:id="1786381791">
              <w:marLeft w:val="0"/>
              <w:marRight w:val="0"/>
              <w:marTop w:val="0"/>
              <w:marBottom w:val="0"/>
              <w:divBdr>
                <w:top w:val="none" w:sz="0" w:space="0" w:color="auto"/>
                <w:left w:val="none" w:sz="0" w:space="0" w:color="auto"/>
                <w:bottom w:val="none" w:sz="0" w:space="0" w:color="auto"/>
                <w:right w:val="none" w:sz="0" w:space="0" w:color="auto"/>
              </w:divBdr>
            </w:div>
            <w:div w:id="1404445765">
              <w:marLeft w:val="0"/>
              <w:marRight w:val="0"/>
              <w:marTop w:val="0"/>
              <w:marBottom w:val="0"/>
              <w:divBdr>
                <w:top w:val="none" w:sz="0" w:space="0" w:color="auto"/>
                <w:left w:val="none" w:sz="0" w:space="0" w:color="auto"/>
                <w:bottom w:val="none" w:sz="0" w:space="0" w:color="auto"/>
                <w:right w:val="none" w:sz="0" w:space="0" w:color="auto"/>
              </w:divBdr>
            </w:div>
            <w:div w:id="184712479">
              <w:marLeft w:val="0"/>
              <w:marRight w:val="0"/>
              <w:marTop w:val="0"/>
              <w:marBottom w:val="0"/>
              <w:divBdr>
                <w:top w:val="none" w:sz="0" w:space="0" w:color="auto"/>
                <w:left w:val="none" w:sz="0" w:space="0" w:color="auto"/>
                <w:bottom w:val="none" w:sz="0" w:space="0" w:color="auto"/>
                <w:right w:val="none" w:sz="0" w:space="0" w:color="auto"/>
              </w:divBdr>
            </w:div>
            <w:div w:id="877400000">
              <w:marLeft w:val="0"/>
              <w:marRight w:val="0"/>
              <w:marTop w:val="0"/>
              <w:marBottom w:val="0"/>
              <w:divBdr>
                <w:top w:val="none" w:sz="0" w:space="0" w:color="auto"/>
                <w:left w:val="none" w:sz="0" w:space="0" w:color="auto"/>
                <w:bottom w:val="none" w:sz="0" w:space="0" w:color="auto"/>
                <w:right w:val="none" w:sz="0" w:space="0" w:color="auto"/>
              </w:divBdr>
            </w:div>
            <w:div w:id="1058669891">
              <w:marLeft w:val="0"/>
              <w:marRight w:val="0"/>
              <w:marTop w:val="0"/>
              <w:marBottom w:val="0"/>
              <w:divBdr>
                <w:top w:val="none" w:sz="0" w:space="0" w:color="auto"/>
                <w:left w:val="none" w:sz="0" w:space="0" w:color="auto"/>
                <w:bottom w:val="none" w:sz="0" w:space="0" w:color="auto"/>
                <w:right w:val="none" w:sz="0" w:space="0" w:color="auto"/>
              </w:divBdr>
            </w:div>
            <w:div w:id="1515076516">
              <w:marLeft w:val="0"/>
              <w:marRight w:val="0"/>
              <w:marTop w:val="0"/>
              <w:marBottom w:val="0"/>
              <w:divBdr>
                <w:top w:val="none" w:sz="0" w:space="0" w:color="auto"/>
                <w:left w:val="none" w:sz="0" w:space="0" w:color="auto"/>
                <w:bottom w:val="none" w:sz="0" w:space="0" w:color="auto"/>
                <w:right w:val="none" w:sz="0" w:space="0" w:color="auto"/>
              </w:divBdr>
            </w:div>
            <w:div w:id="235432151">
              <w:marLeft w:val="0"/>
              <w:marRight w:val="0"/>
              <w:marTop w:val="0"/>
              <w:marBottom w:val="0"/>
              <w:divBdr>
                <w:top w:val="none" w:sz="0" w:space="0" w:color="auto"/>
                <w:left w:val="none" w:sz="0" w:space="0" w:color="auto"/>
                <w:bottom w:val="none" w:sz="0" w:space="0" w:color="auto"/>
                <w:right w:val="none" w:sz="0" w:space="0" w:color="auto"/>
              </w:divBdr>
            </w:div>
            <w:div w:id="402458304">
              <w:marLeft w:val="0"/>
              <w:marRight w:val="0"/>
              <w:marTop w:val="0"/>
              <w:marBottom w:val="0"/>
              <w:divBdr>
                <w:top w:val="none" w:sz="0" w:space="0" w:color="auto"/>
                <w:left w:val="none" w:sz="0" w:space="0" w:color="auto"/>
                <w:bottom w:val="none" w:sz="0" w:space="0" w:color="auto"/>
                <w:right w:val="none" w:sz="0" w:space="0" w:color="auto"/>
              </w:divBdr>
            </w:div>
            <w:div w:id="264314390">
              <w:marLeft w:val="0"/>
              <w:marRight w:val="0"/>
              <w:marTop w:val="0"/>
              <w:marBottom w:val="0"/>
              <w:divBdr>
                <w:top w:val="none" w:sz="0" w:space="0" w:color="auto"/>
                <w:left w:val="none" w:sz="0" w:space="0" w:color="auto"/>
                <w:bottom w:val="none" w:sz="0" w:space="0" w:color="auto"/>
                <w:right w:val="none" w:sz="0" w:space="0" w:color="auto"/>
              </w:divBdr>
            </w:div>
            <w:div w:id="1278945097">
              <w:marLeft w:val="0"/>
              <w:marRight w:val="0"/>
              <w:marTop w:val="0"/>
              <w:marBottom w:val="0"/>
              <w:divBdr>
                <w:top w:val="none" w:sz="0" w:space="0" w:color="auto"/>
                <w:left w:val="none" w:sz="0" w:space="0" w:color="auto"/>
                <w:bottom w:val="none" w:sz="0" w:space="0" w:color="auto"/>
                <w:right w:val="none" w:sz="0" w:space="0" w:color="auto"/>
              </w:divBdr>
            </w:div>
            <w:div w:id="515996214">
              <w:marLeft w:val="0"/>
              <w:marRight w:val="0"/>
              <w:marTop w:val="0"/>
              <w:marBottom w:val="0"/>
              <w:divBdr>
                <w:top w:val="none" w:sz="0" w:space="0" w:color="auto"/>
                <w:left w:val="none" w:sz="0" w:space="0" w:color="auto"/>
                <w:bottom w:val="none" w:sz="0" w:space="0" w:color="auto"/>
                <w:right w:val="none" w:sz="0" w:space="0" w:color="auto"/>
              </w:divBdr>
            </w:div>
            <w:div w:id="106852588">
              <w:marLeft w:val="0"/>
              <w:marRight w:val="0"/>
              <w:marTop w:val="0"/>
              <w:marBottom w:val="0"/>
              <w:divBdr>
                <w:top w:val="none" w:sz="0" w:space="0" w:color="auto"/>
                <w:left w:val="none" w:sz="0" w:space="0" w:color="auto"/>
                <w:bottom w:val="none" w:sz="0" w:space="0" w:color="auto"/>
                <w:right w:val="none" w:sz="0" w:space="0" w:color="auto"/>
              </w:divBdr>
            </w:div>
            <w:div w:id="930428424">
              <w:marLeft w:val="0"/>
              <w:marRight w:val="0"/>
              <w:marTop w:val="0"/>
              <w:marBottom w:val="0"/>
              <w:divBdr>
                <w:top w:val="none" w:sz="0" w:space="0" w:color="auto"/>
                <w:left w:val="none" w:sz="0" w:space="0" w:color="auto"/>
                <w:bottom w:val="none" w:sz="0" w:space="0" w:color="auto"/>
                <w:right w:val="none" w:sz="0" w:space="0" w:color="auto"/>
              </w:divBdr>
            </w:div>
            <w:div w:id="1710647484">
              <w:marLeft w:val="0"/>
              <w:marRight w:val="0"/>
              <w:marTop w:val="0"/>
              <w:marBottom w:val="0"/>
              <w:divBdr>
                <w:top w:val="none" w:sz="0" w:space="0" w:color="auto"/>
                <w:left w:val="none" w:sz="0" w:space="0" w:color="auto"/>
                <w:bottom w:val="none" w:sz="0" w:space="0" w:color="auto"/>
                <w:right w:val="none" w:sz="0" w:space="0" w:color="auto"/>
              </w:divBdr>
            </w:div>
            <w:div w:id="767123606">
              <w:marLeft w:val="0"/>
              <w:marRight w:val="0"/>
              <w:marTop w:val="0"/>
              <w:marBottom w:val="0"/>
              <w:divBdr>
                <w:top w:val="none" w:sz="0" w:space="0" w:color="auto"/>
                <w:left w:val="none" w:sz="0" w:space="0" w:color="auto"/>
                <w:bottom w:val="none" w:sz="0" w:space="0" w:color="auto"/>
                <w:right w:val="none" w:sz="0" w:space="0" w:color="auto"/>
              </w:divBdr>
            </w:div>
            <w:div w:id="42683896">
              <w:marLeft w:val="0"/>
              <w:marRight w:val="0"/>
              <w:marTop w:val="0"/>
              <w:marBottom w:val="0"/>
              <w:divBdr>
                <w:top w:val="none" w:sz="0" w:space="0" w:color="auto"/>
                <w:left w:val="none" w:sz="0" w:space="0" w:color="auto"/>
                <w:bottom w:val="none" w:sz="0" w:space="0" w:color="auto"/>
                <w:right w:val="none" w:sz="0" w:space="0" w:color="auto"/>
              </w:divBdr>
            </w:div>
            <w:div w:id="1034112083">
              <w:marLeft w:val="0"/>
              <w:marRight w:val="0"/>
              <w:marTop w:val="0"/>
              <w:marBottom w:val="0"/>
              <w:divBdr>
                <w:top w:val="none" w:sz="0" w:space="0" w:color="auto"/>
                <w:left w:val="none" w:sz="0" w:space="0" w:color="auto"/>
                <w:bottom w:val="none" w:sz="0" w:space="0" w:color="auto"/>
                <w:right w:val="none" w:sz="0" w:space="0" w:color="auto"/>
              </w:divBdr>
            </w:div>
            <w:div w:id="490218475">
              <w:marLeft w:val="0"/>
              <w:marRight w:val="0"/>
              <w:marTop w:val="0"/>
              <w:marBottom w:val="0"/>
              <w:divBdr>
                <w:top w:val="none" w:sz="0" w:space="0" w:color="auto"/>
                <w:left w:val="none" w:sz="0" w:space="0" w:color="auto"/>
                <w:bottom w:val="none" w:sz="0" w:space="0" w:color="auto"/>
                <w:right w:val="none" w:sz="0" w:space="0" w:color="auto"/>
              </w:divBdr>
            </w:div>
            <w:div w:id="9180887">
              <w:marLeft w:val="0"/>
              <w:marRight w:val="0"/>
              <w:marTop w:val="0"/>
              <w:marBottom w:val="0"/>
              <w:divBdr>
                <w:top w:val="none" w:sz="0" w:space="0" w:color="auto"/>
                <w:left w:val="none" w:sz="0" w:space="0" w:color="auto"/>
                <w:bottom w:val="none" w:sz="0" w:space="0" w:color="auto"/>
                <w:right w:val="none" w:sz="0" w:space="0" w:color="auto"/>
              </w:divBdr>
            </w:div>
            <w:div w:id="1060667256">
              <w:marLeft w:val="0"/>
              <w:marRight w:val="0"/>
              <w:marTop w:val="0"/>
              <w:marBottom w:val="0"/>
              <w:divBdr>
                <w:top w:val="none" w:sz="0" w:space="0" w:color="auto"/>
                <w:left w:val="none" w:sz="0" w:space="0" w:color="auto"/>
                <w:bottom w:val="none" w:sz="0" w:space="0" w:color="auto"/>
                <w:right w:val="none" w:sz="0" w:space="0" w:color="auto"/>
              </w:divBdr>
            </w:div>
            <w:div w:id="1205361331">
              <w:marLeft w:val="0"/>
              <w:marRight w:val="0"/>
              <w:marTop w:val="0"/>
              <w:marBottom w:val="0"/>
              <w:divBdr>
                <w:top w:val="none" w:sz="0" w:space="0" w:color="auto"/>
                <w:left w:val="none" w:sz="0" w:space="0" w:color="auto"/>
                <w:bottom w:val="none" w:sz="0" w:space="0" w:color="auto"/>
                <w:right w:val="none" w:sz="0" w:space="0" w:color="auto"/>
              </w:divBdr>
            </w:div>
            <w:div w:id="697506311">
              <w:marLeft w:val="0"/>
              <w:marRight w:val="0"/>
              <w:marTop w:val="0"/>
              <w:marBottom w:val="0"/>
              <w:divBdr>
                <w:top w:val="none" w:sz="0" w:space="0" w:color="auto"/>
                <w:left w:val="none" w:sz="0" w:space="0" w:color="auto"/>
                <w:bottom w:val="none" w:sz="0" w:space="0" w:color="auto"/>
                <w:right w:val="none" w:sz="0" w:space="0" w:color="auto"/>
              </w:divBdr>
            </w:div>
            <w:div w:id="434252447">
              <w:marLeft w:val="0"/>
              <w:marRight w:val="0"/>
              <w:marTop w:val="0"/>
              <w:marBottom w:val="0"/>
              <w:divBdr>
                <w:top w:val="none" w:sz="0" w:space="0" w:color="auto"/>
                <w:left w:val="none" w:sz="0" w:space="0" w:color="auto"/>
                <w:bottom w:val="none" w:sz="0" w:space="0" w:color="auto"/>
                <w:right w:val="none" w:sz="0" w:space="0" w:color="auto"/>
              </w:divBdr>
            </w:div>
            <w:div w:id="486477561">
              <w:marLeft w:val="0"/>
              <w:marRight w:val="0"/>
              <w:marTop w:val="0"/>
              <w:marBottom w:val="0"/>
              <w:divBdr>
                <w:top w:val="none" w:sz="0" w:space="0" w:color="auto"/>
                <w:left w:val="none" w:sz="0" w:space="0" w:color="auto"/>
                <w:bottom w:val="none" w:sz="0" w:space="0" w:color="auto"/>
                <w:right w:val="none" w:sz="0" w:space="0" w:color="auto"/>
              </w:divBdr>
            </w:div>
            <w:div w:id="1808745644">
              <w:marLeft w:val="0"/>
              <w:marRight w:val="0"/>
              <w:marTop w:val="0"/>
              <w:marBottom w:val="0"/>
              <w:divBdr>
                <w:top w:val="none" w:sz="0" w:space="0" w:color="auto"/>
                <w:left w:val="none" w:sz="0" w:space="0" w:color="auto"/>
                <w:bottom w:val="none" w:sz="0" w:space="0" w:color="auto"/>
                <w:right w:val="none" w:sz="0" w:space="0" w:color="auto"/>
              </w:divBdr>
            </w:div>
            <w:div w:id="212347094">
              <w:marLeft w:val="0"/>
              <w:marRight w:val="0"/>
              <w:marTop w:val="0"/>
              <w:marBottom w:val="0"/>
              <w:divBdr>
                <w:top w:val="none" w:sz="0" w:space="0" w:color="auto"/>
                <w:left w:val="none" w:sz="0" w:space="0" w:color="auto"/>
                <w:bottom w:val="none" w:sz="0" w:space="0" w:color="auto"/>
                <w:right w:val="none" w:sz="0" w:space="0" w:color="auto"/>
              </w:divBdr>
            </w:div>
            <w:div w:id="619528982">
              <w:marLeft w:val="0"/>
              <w:marRight w:val="0"/>
              <w:marTop w:val="0"/>
              <w:marBottom w:val="0"/>
              <w:divBdr>
                <w:top w:val="none" w:sz="0" w:space="0" w:color="auto"/>
                <w:left w:val="none" w:sz="0" w:space="0" w:color="auto"/>
                <w:bottom w:val="none" w:sz="0" w:space="0" w:color="auto"/>
                <w:right w:val="none" w:sz="0" w:space="0" w:color="auto"/>
              </w:divBdr>
            </w:div>
            <w:div w:id="808472985">
              <w:marLeft w:val="0"/>
              <w:marRight w:val="0"/>
              <w:marTop w:val="0"/>
              <w:marBottom w:val="0"/>
              <w:divBdr>
                <w:top w:val="none" w:sz="0" w:space="0" w:color="auto"/>
                <w:left w:val="none" w:sz="0" w:space="0" w:color="auto"/>
                <w:bottom w:val="none" w:sz="0" w:space="0" w:color="auto"/>
                <w:right w:val="none" w:sz="0" w:space="0" w:color="auto"/>
              </w:divBdr>
            </w:div>
            <w:div w:id="21462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95">
      <w:bodyDiv w:val="1"/>
      <w:marLeft w:val="0"/>
      <w:marRight w:val="0"/>
      <w:marTop w:val="0"/>
      <w:marBottom w:val="0"/>
      <w:divBdr>
        <w:top w:val="none" w:sz="0" w:space="0" w:color="auto"/>
        <w:left w:val="none" w:sz="0" w:space="0" w:color="auto"/>
        <w:bottom w:val="none" w:sz="0" w:space="0" w:color="auto"/>
        <w:right w:val="none" w:sz="0" w:space="0" w:color="auto"/>
      </w:divBdr>
    </w:div>
    <w:div w:id="47849059">
      <w:bodyDiv w:val="1"/>
      <w:marLeft w:val="0"/>
      <w:marRight w:val="0"/>
      <w:marTop w:val="0"/>
      <w:marBottom w:val="0"/>
      <w:divBdr>
        <w:top w:val="none" w:sz="0" w:space="0" w:color="auto"/>
        <w:left w:val="none" w:sz="0" w:space="0" w:color="auto"/>
        <w:bottom w:val="none" w:sz="0" w:space="0" w:color="auto"/>
        <w:right w:val="none" w:sz="0" w:space="0" w:color="auto"/>
      </w:divBdr>
    </w:div>
    <w:div w:id="73825242">
      <w:bodyDiv w:val="1"/>
      <w:marLeft w:val="0"/>
      <w:marRight w:val="0"/>
      <w:marTop w:val="0"/>
      <w:marBottom w:val="0"/>
      <w:divBdr>
        <w:top w:val="none" w:sz="0" w:space="0" w:color="auto"/>
        <w:left w:val="none" w:sz="0" w:space="0" w:color="auto"/>
        <w:bottom w:val="none" w:sz="0" w:space="0" w:color="auto"/>
        <w:right w:val="none" w:sz="0" w:space="0" w:color="auto"/>
      </w:divBdr>
    </w:div>
    <w:div w:id="82797302">
      <w:bodyDiv w:val="1"/>
      <w:marLeft w:val="0"/>
      <w:marRight w:val="0"/>
      <w:marTop w:val="0"/>
      <w:marBottom w:val="0"/>
      <w:divBdr>
        <w:top w:val="none" w:sz="0" w:space="0" w:color="auto"/>
        <w:left w:val="none" w:sz="0" w:space="0" w:color="auto"/>
        <w:bottom w:val="none" w:sz="0" w:space="0" w:color="auto"/>
        <w:right w:val="none" w:sz="0" w:space="0" w:color="auto"/>
      </w:divBdr>
    </w:div>
    <w:div w:id="96021694">
      <w:bodyDiv w:val="1"/>
      <w:marLeft w:val="0"/>
      <w:marRight w:val="0"/>
      <w:marTop w:val="0"/>
      <w:marBottom w:val="0"/>
      <w:divBdr>
        <w:top w:val="none" w:sz="0" w:space="0" w:color="auto"/>
        <w:left w:val="none" w:sz="0" w:space="0" w:color="auto"/>
        <w:bottom w:val="none" w:sz="0" w:space="0" w:color="auto"/>
        <w:right w:val="none" w:sz="0" w:space="0" w:color="auto"/>
      </w:divBdr>
      <w:divsChild>
        <w:div w:id="588195132">
          <w:marLeft w:val="0"/>
          <w:marRight w:val="0"/>
          <w:marTop w:val="0"/>
          <w:marBottom w:val="0"/>
          <w:divBdr>
            <w:top w:val="none" w:sz="0" w:space="0" w:color="auto"/>
            <w:left w:val="none" w:sz="0" w:space="0" w:color="auto"/>
            <w:bottom w:val="none" w:sz="0" w:space="0" w:color="auto"/>
            <w:right w:val="none" w:sz="0" w:space="0" w:color="auto"/>
          </w:divBdr>
          <w:divsChild>
            <w:div w:id="1880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578">
      <w:bodyDiv w:val="1"/>
      <w:marLeft w:val="0"/>
      <w:marRight w:val="0"/>
      <w:marTop w:val="0"/>
      <w:marBottom w:val="0"/>
      <w:divBdr>
        <w:top w:val="none" w:sz="0" w:space="0" w:color="auto"/>
        <w:left w:val="none" w:sz="0" w:space="0" w:color="auto"/>
        <w:bottom w:val="none" w:sz="0" w:space="0" w:color="auto"/>
        <w:right w:val="none" w:sz="0" w:space="0" w:color="auto"/>
      </w:divBdr>
      <w:divsChild>
        <w:div w:id="914782113">
          <w:marLeft w:val="0"/>
          <w:marRight w:val="0"/>
          <w:marTop w:val="0"/>
          <w:marBottom w:val="0"/>
          <w:divBdr>
            <w:top w:val="none" w:sz="0" w:space="0" w:color="auto"/>
            <w:left w:val="none" w:sz="0" w:space="0" w:color="auto"/>
            <w:bottom w:val="none" w:sz="0" w:space="0" w:color="auto"/>
            <w:right w:val="none" w:sz="0" w:space="0" w:color="auto"/>
          </w:divBdr>
          <w:divsChild>
            <w:div w:id="169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047">
      <w:bodyDiv w:val="1"/>
      <w:marLeft w:val="0"/>
      <w:marRight w:val="0"/>
      <w:marTop w:val="0"/>
      <w:marBottom w:val="0"/>
      <w:divBdr>
        <w:top w:val="none" w:sz="0" w:space="0" w:color="auto"/>
        <w:left w:val="none" w:sz="0" w:space="0" w:color="auto"/>
        <w:bottom w:val="none" w:sz="0" w:space="0" w:color="auto"/>
        <w:right w:val="none" w:sz="0" w:space="0" w:color="auto"/>
      </w:divBdr>
    </w:div>
    <w:div w:id="122430872">
      <w:bodyDiv w:val="1"/>
      <w:marLeft w:val="0"/>
      <w:marRight w:val="0"/>
      <w:marTop w:val="0"/>
      <w:marBottom w:val="0"/>
      <w:divBdr>
        <w:top w:val="none" w:sz="0" w:space="0" w:color="auto"/>
        <w:left w:val="none" w:sz="0" w:space="0" w:color="auto"/>
        <w:bottom w:val="none" w:sz="0" w:space="0" w:color="auto"/>
        <w:right w:val="none" w:sz="0" w:space="0" w:color="auto"/>
      </w:divBdr>
      <w:divsChild>
        <w:div w:id="1639920237">
          <w:marLeft w:val="0"/>
          <w:marRight w:val="0"/>
          <w:marTop w:val="0"/>
          <w:marBottom w:val="0"/>
          <w:divBdr>
            <w:top w:val="none" w:sz="0" w:space="0" w:color="auto"/>
            <w:left w:val="none" w:sz="0" w:space="0" w:color="auto"/>
            <w:bottom w:val="none" w:sz="0" w:space="0" w:color="auto"/>
            <w:right w:val="none" w:sz="0" w:space="0" w:color="auto"/>
          </w:divBdr>
          <w:divsChild>
            <w:div w:id="1854955943">
              <w:marLeft w:val="0"/>
              <w:marRight w:val="0"/>
              <w:marTop w:val="0"/>
              <w:marBottom w:val="0"/>
              <w:divBdr>
                <w:top w:val="none" w:sz="0" w:space="0" w:color="auto"/>
                <w:left w:val="none" w:sz="0" w:space="0" w:color="auto"/>
                <w:bottom w:val="none" w:sz="0" w:space="0" w:color="auto"/>
                <w:right w:val="none" w:sz="0" w:space="0" w:color="auto"/>
              </w:divBdr>
            </w:div>
            <w:div w:id="1527058665">
              <w:marLeft w:val="0"/>
              <w:marRight w:val="0"/>
              <w:marTop w:val="0"/>
              <w:marBottom w:val="0"/>
              <w:divBdr>
                <w:top w:val="none" w:sz="0" w:space="0" w:color="auto"/>
                <w:left w:val="none" w:sz="0" w:space="0" w:color="auto"/>
                <w:bottom w:val="none" w:sz="0" w:space="0" w:color="auto"/>
                <w:right w:val="none" w:sz="0" w:space="0" w:color="auto"/>
              </w:divBdr>
            </w:div>
            <w:div w:id="1517384643">
              <w:marLeft w:val="0"/>
              <w:marRight w:val="0"/>
              <w:marTop w:val="0"/>
              <w:marBottom w:val="0"/>
              <w:divBdr>
                <w:top w:val="none" w:sz="0" w:space="0" w:color="auto"/>
                <w:left w:val="none" w:sz="0" w:space="0" w:color="auto"/>
                <w:bottom w:val="none" w:sz="0" w:space="0" w:color="auto"/>
                <w:right w:val="none" w:sz="0" w:space="0" w:color="auto"/>
              </w:divBdr>
            </w:div>
            <w:div w:id="788551996">
              <w:marLeft w:val="0"/>
              <w:marRight w:val="0"/>
              <w:marTop w:val="0"/>
              <w:marBottom w:val="0"/>
              <w:divBdr>
                <w:top w:val="none" w:sz="0" w:space="0" w:color="auto"/>
                <w:left w:val="none" w:sz="0" w:space="0" w:color="auto"/>
                <w:bottom w:val="none" w:sz="0" w:space="0" w:color="auto"/>
                <w:right w:val="none" w:sz="0" w:space="0" w:color="auto"/>
              </w:divBdr>
            </w:div>
            <w:div w:id="14890907">
              <w:marLeft w:val="0"/>
              <w:marRight w:val="0"/>
              <w:marTop w:val="0"/>
              <w:marBottom w:val="0"/>
              <w:divBdr>
                <w:top w:val="none" w:sz="0" w:space="0" w:color="auto"/>
                <w:left w:val="none" w:sz="0" w:space="0" w:color="auto"/>
                <w:bottom w:val="none" w:sz="0" w:space="0" w:color="auto"/>
                <w:right w:val="none" w:sz="0" w:space="0" w:color="auto"/>
              </w:divBdr>
            </w:div>
            <w:div w:id="1607422325">
              <w:marLeft w:val="0"/>
              <w:marRight w:val="0"/>
              <w:marTop w:val="0"/>
              <w:marBottom w:val="0"/>
              <w:divBdr>
                <w:top w:val="none" w:sz="0" w:space="0" w:color="auto"/>
                <w:left w:val="none" w:sz="0" w:space="0" w:color="auto"/>
                <w:bottom w:val="none" w:sz="0" w:space="0" w:color="auto"/>
                <w:right w:val="none" w:sz="0" w:space="0" w:color="auto"/>
              </w:divBdr>
            </w:div>
            <w:div w:id="5302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5640">
      <w:bodyDiv w:val="1"/>
      <w:marLeft w:val="0"/>
      <w:marRight w:val="0"/>
      <w:marTop w:val="0"/>
      <w:marBottom w:val="0"/>
      <w:divBdr>
        <w:top w:val="none" w:sz="0" w:space="0" w:color="auto"/>
        <w:left w:val="none" w:sz="0" w:space="0" w:color="auto"/>
        <w:bottom w:val="none" w:sz="0" w:space="0" w:color="auto"/>
        <w:right w:val="none" w:sz="0" w:space="0" w:color="auto"/>
      </w:divBdr>
    </w:div>
    <w:div w:id="154955754">
      <w:bodyDiv w:val="1"/>
      <w:marLeft w:val="0"/>
      <w:marRight w:val="0"/>
      <w:marTop w:val="0"/>
      <w:marBottom w:val="0"/>
      <w:divBdr>
        <w:top w:val="none" w:sz="0" w:space="0" w:color="auto"/>
        <w:left w:val="none" w:sz="0" w:space="0" w:color="auto"/>
        <w:bottom w:val="none" w:sz="0" w:space="0" w:color="auto"/>
        <w:right w:val="none" w:sz="0" w:space="0" w:color="auto"/>
      </w:divBdr>
      <w:divsChild>
        <w:div w:id="1148785629">
          <w:marLeft w:val="0"/>
          <w:marRight w:val="0"/>
          <w:marTop w:val="0"/>
          <w:marBottom w:val="0"/>
          <w:divBdr>
            <w:top w:val="none" w:sz="0" w:space="0" w:color="auto"/>
            <w:left w:val="none" w:sz="0" w:space="0" w:color="auto"/>
            <w:bottom w:val="none" w:sz="0" w:space="0" w:color="auto"/>
            <w:right w:val="none" w:sz="0" w:space="0" w:color="auto"/>
          </w:divBdr>
          <w:divsChild>
            <w:div w:id="996374146">
              <w:marLeft w:val="0"/>
              <w:marRight w:val="0"/>
              <w:marTop w:val="0"/>
              <w:marBottom w:val="0"/>
              <w:divBdr>
                <w:top w:val="none" w:sz="0" w:space="0" w:color="auto"/>
                <w:left w:val="none" w:sz="0" w:space="0" w:color="auto"/>
                <w:bottom w:val="none" w:sz="0" w:space="0" w:color="auto"/>
                <w:right w:val="none" w:sz="0" w:space="0" w:color="auto"/>
              </w:divBdr>
            </w:div>
            <w:div w:id="1987081700">
              <w:marLeft w:val="0"/>
              <w:marRight w:val="0"/>
              <w:marTop w:val="0"/>
              <w:marBottom w:val="0"/>
              <w:divBdr>
                <w:top w:val="none" w:sz="0" w:space="0" w:color="auto"/>
                <w:left w:val="none" w:sz="0" w:space="0" w:color="auto"/>
                <w:bottom w:val="none" w:sz="0" w:space="0" w:color="auto"/>
                <w:right w:val="none" w:sz="0" w:space="0" w:color="auto"/>
              </w:divBdr>
            </w:div>
            <w:div w:id="1215704204">
              <w:marLeft w:val="0"/>
              <w:marRight w:val="0"/>
              <w:marTop w:val="0"/>
              <w:marBottom w:val="0"/>
              <w:divBdr>
                <w:top w:val="none" w:sz="0" w:space="0" w:color="auto"/>
                <w:left w:val="none" w:sz="0" w:space="0" w:color="auto"/>
                <w:bottom w:val="none" w:sz="0" w:space="0" w:color="auto"/>
                <w:right w:val="none" w:sz="0" w:space="0" w:color="auto"/>
              </w:divBdr>
            </w:div>
            <w:div w:id="427429326">
              <w:marLeft w:val="0"/>
              <w:marRight w:val="0"/>
              <w:marTop w:val="0"/>
              <w:marBottom w:val="0"/>
              <w:divBdr>
                <w:top w:val="none" w:sz="0" w:space="0" w:color="auto"/>
                <w:left w:val="none" w:sz="0" w:space="0" w:color="auto"/>
                <w:bottom w:val="none" w:sz="0" w:space="0" w:color="auto"/>
                <w:right w:val="none" w:sz="0" w:space="0" w:color="auto"/>
              </w:divBdr>
            </w:div>
            <w:div w:id="706104921">
              <w:marLeft w:val="0"/>
              <w:marRight w:val="0"/>
              <w:marTop w:val="0"/>
              <w:marBottom w:val="0"/>
              <w:divBdr>
                <w:top w:val="none" w:sz="0" w:space="0" w:color="auto"/>
                <w:left w:val="none" w:sz="0" w:space="0" w:color="auto"/>
                <w:bottom w:val="none" w:sz="0" w:space="0" w:color="auto"/>
                <w:right w:val="none" w:sz="0" w:space="0" w:color="auto"/>
              </w:divBdr>
            </w:div>
            <w:div w:id="1021859000">
              <w:marLeft w:val="0"/>
              <w:marRight w:val="0"/>
              <w:marTop w:val="0"/>
              <w:marBottom w:val="0"/>
              <w:divBdr>
                <w:top w:val="none" w:sz="0" w:space="0" w:color="auto"/>
                <w:left w:val="none" w:sz="0" w:space="0" w:color="auto"/>
                <w:bottom w:val="none" w:sz="0" w:space="0" w:color="auto"/>
                <w:right w:val="none" w:sz="0" w:space="0" w:color="auto"/>
              </w:divBdr>
            </w:div>
            <w:div w:id="673149885">
              <w:marLeft w:val="0"/>
              <w:marRight w:val="0"/>
              <w:marTop w:val="0"/>
              <w:marBottom w:val="0"/>
              <w:divBdr>
                <w:top w:val="none" w:sz="0" w:space="0" w:color="auto"/>
                <w:left w:val="none" w:sz="0" w:space="0" w:color="auto"/>
                <w:bottom w:val="none" w:sz="0" w:space="0" w:color="auto"/>
                <w:right w:val="none" w:sz="0" w:space="0" w:color="auto"/>
              </w:divBdr>
            </w:div>
            <w:div w:id="1350450109">
              <w:marLeft w:val="0"/>
              <w:marRight w:val="0"/>
              <w:marTop w:val="0"/>
              <w:marBottom w:val="0"/>
              <w:divBdr>
                <w:top w:val="none" w:sz="0" w:space="0" w:color="auto"/>
                <w:left w:val="none" w:sz="0" w:space="0" w:color="auto"/>
                <w:bottom w:val="none" w:sz="0" w:space="0" w:color="auto"/>
                <w:right w:val="none" w:sz="0" w:space="0" w:color="auto"/>
              </w:divBdr>
            </w:div>
            <w:div w:id="1296957913">
              <w:marLeft w:val="0"/>
              <w:marRight w:val="0"/>
              <w:marTop w:val="0"/>
              <w:marBottom w:val="0"/>
              <w:divBdr>
                <w:top w:val="none" w:sz="0" w:space="0" w:color="auto"/>
                <w:left w:val="none" w:sz="0" w:space="0" w:color="auto"/>
                <w:bottom w:val="none" w:sz="0" w:space="0" w:color="auto"/>
                <w:right w:val="none" w:sz="0" w:space="0" w:color="auto"/>
              </w:divBdr>
            </w:div>
            <w:div w:id="1643537893">
              <w:marLeft w:val="0"/>
              <w:marRight w:val="0"/>
              <w:marTop w:val="0"/>
              <w:marBottom w:val="0"/>
              <w:divBdr>
                <w:top w:val="none" w:sz="0" w:space="0" w:color="auto"/>
                <w:left w:val="none" w:sz="0" w:space="0" w:color="auto"/>
                <w:bottom w:val="none" w:sz="0" w:space="0" w:color="auto"/>
                <w:right w:val="none" w:sz="0" w:space="0" w:color="auto"/>
              </w:divBdr>
            </w:div>
            <w:div w:id="404761441">
              <w:marLeft w:val="0"/>
              <w:marRight w:val="0"/>
              <w:marTop w:val="0"/>
              <w:marBottom w:val="0"/>
              <w:divBdr>
                <w:top w:val="none" w:sz="0" w:space="0" w:color="auto"/>
                <w:left w:val="none" w:sz="0" w:space="0" w:color="auto"/>
                <w:bottom w:val="none" w:sz="0" w:space="0" w:color="auto"/>
                <w:right w:val="none" w:sz="0" w:space="0" w:color="auto"/>
              </w:divBdr>
            </w:div>
            <w:div w:id="707530538">
              <w:marLeft w:val="0"/>
              <w:marRight w:val="0"/>
              <w:marTop w:val="0"/>
              <w:marBottom w:val="0"/>
              <w:divBdr>
                <w:top w:val="none" w:sz="0" w:space="0" w:color="auto"/>
                <w:left w:val="none" w:sz="0" w:space="0" w:color="auto"/>
                <w:bottom w:val="none" w:sz="0" w:space="0" w:color="auto"/>
                <w:right w:val="none" w:sz="0" w:space="0" w:color="auto"/>
              </w:divBdr>
            </w:div>
            <w:div w:id="1232691060">
              <w:marLeft w:val="0"/>
              <w:marRight w:val="0"/>
              <w:marTop w:val="0"/>
              <w:marBottom w:val="0"/>
              <w:divBdr>
                <w:top w:val="none" w:sz="0" w:space="0" w:color="auto"/>
                <w:left w:val="none" w:sz="0" w:space="0" w:color="auto"/>
                <w:bottom w:val="none" w:sz="0" w:space="0" w:color="auto"/>
                <w:right w:val="none" w:sz="0" w:space="0" w:color="auto"/>
              </w:divBdr>
            </w:div>
            <w:div w:id="146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236">
      <w:bodyDiv w:val="1"/>
      <w:marLeft w:val="0"/>
      <w:marRight w:val="0"/>
      <w:marTop w:val="0"/>
      <w:marBottom w:val="0"/>
      <w:divBdr>
        <w:top w:val="none" w:sz="0" w:space="0" w:color="auto"/>
        <w:left w:val="none" w:sz="0" w:space="0" w:color="auto"/>
        <w:bottom w:val="none" w:sz="0" w:space="0" w:color="auto"/>
        <w:right w:val="none" w:sz="0" w:space="0" w:color="auto"/>
      </w:divBdr>
    </w:div>
    <w:div w:id="175268115">
      <w:bodyDiv w:val="1"/>
      <w:marLeft w:val="0"/>
      <w:marRight w:val="0"/>
      <w:marTop w:val="0"/>
      <w:marBottom w:val="0"/>
      <w:divBdr>
        <w:top w:val="none" w:sz="0" w:space="0" w:color="auto"/>
        <w:left w:val="none" w:sz="0" w:space="0" w:color="auto"/>
        <w:bottom w:val="none" w:sz="0" w:space="0" w:color="auto"/>
        <w:right w:val="none" w:sz="0" w:space="0" w:color="auto"/>
      </w:divBdr>
    </w:div>
    <w:div w:id="182473915">
      <w:bodyDiv w:val="1"/>
      <w:marLeft w:val="0"/>
      <w:marRight w:val="0"/>
      <w:marTop w:val="0"/>
      <w:marBottom w:val="0"/>
      <w:divBdr>
        <w:top w:val="none" w:sz="0" w:space="0" w:color="auto"/>
        <w:left w:val="none" w:sz="0" w:space="0" w:color="auto"/>
        <w:bottom w:val="none" w:sz="0" w:space="0" w:color="auto"/>
        <w:right w:val="none" w:sz="0" w:space="0" w:color="auto"/>
      </w:divBdr>
    </w:div>
    <w:div w:id="193931948">
      <w:bodyDiv w:val="1"/>
      <w:marLeft w:val="0"/>
      <w:marRight w:val="0"/>
      <w:marTop w:val="0"/>
      <w:marBottom w:val="0"/>
      <w:divBdr>
        <w:top w:val="none" w:sz="0" w:space="0" w:color="auto"/>
        <w:left w:val="none" w:sz="0" w:space="0" w:color="auto"/>
        <w:bottom w:val="none" w:sz="0" w:space="0" w:color="auto"/>
        <w:right w:val="none" w:sz="0" w:space="0" w:color="auto"/>
      </w:divBdr>
    </w:div>
    <w:div w:id="197206342">
      <w:bodyDiv w:val="1"/>
      <w:marLeft w:val="0"/>
      <w:marRight w:val="0"/>
      <w:marTop w:val="0"/>
      <w:marBottom w:val="0"/>
      <w:divBdr>
        <w:top w:val="none" w:sz="0" w:space="0" w:color="auto"/>
        <w:left w:val="none" w:sz="0" w:space="0" w:color="auto"/>
        <w:bottom w:val="none" w:sz="0" w:space="0" w:color="auto"/>
        <w:right w:val="none" w:sz="0" w:space="0" w:color="auto"/>
      </w:divBdr>
      <w:divsChild>
        <w:div w:id="240414615">
          <w:marLeft w:val="0"/>
          <w:marRight w:val="0"/>
          <w:marTop w:val="0"/>
          <w:marBottom w:val="0"/>
          <w:divBdr>
            <w:top w:val="none" w:sz="0" w:space="0" w:color="auto"/>
            <w:left w:val="none" w:sz="0" w:space="0" w:color="auto"/>
            <w:bottom w:val="none" w:sz="0" w:space="0" w:color="auto"/>
            <w:right w:val="none" w:sz="0" w:space="0" w:color="auto"/>
          </w:divBdr>
          <w:divsChild>
            <w:div w:id="708146856">
              <w:marLeft w:val="0"/>
              <w:marRight w:val="0"/>
              <w:marTop w:val="0"/>
              <w:marBottom w:val="0"/>
              <w:divBdr>
                <w:top w:val="none" w:sz="0" w:space="0" w:color="auto"/>
                <w:left w:val="none" w:sz="0" w:space="0" w:color="auto"/>
                <w:bottom w:val="none" w:sz="0" w:space="0" w:color="auto"/>
                <w:right w:val="none" w:sz="0" w:space="0" w:color="auto"/>
              </w:divBdr>
            </w:div>
            <w:div w:id="1026178074">
              <w:marLeft w:val="0"/>
              <w:marRight w:val="0"/>
              <w:marTop w:val="0"/>
              <w:marBottom w:val="0"/>
              <w:divBdr>
                <w:top w:val="none" w:sz="0" w:space="0" w:color="auto"/>
                <w:left w:val="none" w:sz="0" w:space="0" w:color="auto"/>
                <w:bottom w:val="none" w:sz="0" w:space="0" w:color="auto"/>
                <w:right w:val="none" w:sz="0" w:space="0" w:color="auto"/>
              </w:divBdr>
            </w:div>
            <w:div w:id="1245727975">
              <w:marLeft w:val="0"/>
              <w:marRight w:val="0"/>
              <w:marTop w:val="0"/>
              <w:marBottom w:val="0"/>
              <w:divBdr>
                <w:top w:val="none" w:sz="0" w:space="0" w:color="auto"/>
                <w:left w:val="none" w:sz="0" w:space="0" w:color="auto"/>
                <w:bottom w:val="none" w:sz="0" w:space="0" w:color="auto"/>
                <w:right w:val="none" w:sz="0" w:space="0" w:color="auto"/>
              </w:divBdr>
            </w:div>
            <w:div w:id="1353871359">
              <w:marLeft w:val="0"/>
              <w:marRight w:val="0"/>
              <w:marTop w:val="0"/>
              <w:marBottom w:val="0"/>
              <w:divBdr>
                <w:top w:val="none" w:sz="0" w:space="0" w:color="auto"/>
                <w:left w:val="none" w:sz="0" w:space="0" w:color="auto"/>
                <w:bottom w:val="none" w:sz="0" w:space="0" w:color="auto"/>
                <w:right w:val="none" w:sz="0" w:space="0" w:color="auto"/>
              </w:divBdr>
            </w:div>
            <w:div w:id="541088992">
              <w:marLeft w:val="0"/>
              <w:marRight w:val="0"/>
              <w:marTop w:val="0"/>
              <w:marBottom w:val="0"/>
              <w:divBdr>
                <w:top w:val="none" w:sz="0" w:space="0" w:color="auto"/>
                <w:left w:val="none" w:sz="0" w:space="0" w:color="auto"/>
                <w:bottom w:val="none" w:sz="0" w:space="0" w:color="auto"/>
                <w:right w:val="none" w:sz="0" w:space="0" w:color="auto"/>
              </w:divBdr>
            </w:div>
            <w:div w:id="244268341">
              <w:marLeft w:val="0"/>
              <w:marRight w:val="0"/>
              <w:marTop w:val="0"/>
              <w:marBottom w:val="0"/>
              <w:divBdr>
                <w:top w:val="none" w:sz="0" w:space="0" w:color="auto"/>
                <w:left w:val="none" w:sz="0" w:space="0" w:color="auto"/>
                <w:bottom w:val="none" w:sz="0" w:space="0" w:color="auto"/>
                <w:right w:val="none" w:sz="0" w:space="0" w:color="auto"/>
              </w:divBdr>
            </w:div>
            <w:div w:id="728918458">
              <w:marLeft w:val="0"/>
              <w:marRight w:val="0"/>
              <w:marTop w:val="0"/>
              <w:marBottom w:val="0"/>
              <w:divBdr>
                <w:top w:val="none" w:sz="0" w:space="0" w:color="auto"/>
                <w:left w:val="none" w:sz="0" w:space="0" w:color="auto"/>
                <w:bottom w:val="none" w:sz="0" w:space="0" w:color="auto"/>
                <w:right w:val="none" w:sz="0" w:space="0" w:color="auto"/>
              </w:divBdr>
            </w:div>
            <w:div w:id="671106150">
              <w:marLeft w:val="0"/>
              <w:marRight w:val="0"/>
              <w:marTop w:val="0"/>
              <w:marBottom w:val="0"/>
              <w:divBdr>
                <w:top w:val="none" w:sz="0" w:space="0" w:color="auto"/>
                <w:left w:val="none" w:sz="0" w:space="0" w:color="auto"/>
                <w:bottom w:val="none" w:sz="0" w:space="0" w:color="auto"/>
                <w:right w:val="none" w:sz="0" w:space="0" w:color="auto"/>
              </w:divBdr>
            </w:div>
            <w:div w:id="389966333">
              <w:marLeft w:val="0"/>
              <w:marRight w:val="0"/>
              <w:marTop w:val="0"/>
              <w:marBottom w:val="0"/>
              <w:divBdr>
                <w:top w:val="none" w:sz="0" w:space="0" w:color="auto"/>
                <w:left w:val="none" w:sz="0" w:space="0" w:color="auto"/>
                <w:bottom w:val="none" w:sz="0" w:space="0" w:color="auto"/>
                <w:right w:val="none" w:sz="0" w:space="0" w:color="auto"/>
              </w:divBdr>
            </w:div>
            <w:div w:id="7487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252">
      <w:bodyDiv w:val="1"/>
      <w:marLeft w:val="0"/>
      <w:marRight w:val="0"/>
      <w:marTop w:val="0"/>
      <w:marBottom w:val="0"/>
      <w:divBdr>
        <w:top w:val="none" w:sz="0" w:space="0" w:color="auto"/>
        <w:left w:val="none" w:sz="0" w:space="0" w:color="auto"/>
        <w:bottom w:val="none" w:sz="0" w:space="0" w:color="auto"/>
        <w:right w:val="none" w:sz="0" w:space="0" w:color="auto"/>
      </w:divBdr>
    </w:div>
    <w:div w:id="211894180">
      <w:bodyDiv w:val="1"/>
      <w:marLeft w:val="0"/>
      <w:marRight w:val="0"/>
      <w:marTop w:val="0"/>
      <w:marBottom w:val="0"/>
      <w:divBdr>
        <w:top w:val="none" w:sz="0" w:space="0" w:color="auto"/>
        <w:left w:val="none" w:sz="0" w:space="0" w:color="auto"/>
        <w:bottom w:val="none" w:sz="0" w:space="0" w:color="auto"/>
        <w:right w:val="none" w:sz="0" w:space="0" w:color="auto"/>
      </w:divBdr>
    </w:div>
    <w:div w:id="231474447">
      <w:bodyDiv w:val="1"/>
      <w:marLeft w:val="0"/>
      <w:marRight w:val="0"/>
      <w:marTop w:val="0"/>
      <w:marBottom w:val="0"/>
      <w:divBdr>
        <w:top w:val="none" w:sz="0" w:space="0" w:color="auto"/>
        <w:left w:val="none" w:sz="0" w:space="0" w:color="auto"/>
        <w:bottom w:val="none" w:sz="0" w:space="0" w:color="auto"/>
        <w:right w:val="none" w:sz="0" w:space="0" w:color="auto"/>
      </w:divBdr>
    </w:div>
    <w:div w:id="234558116">
      <w:bodyDiv w:val="1"/>
      <w:marLeft w:val="0"/>
      <w:marRight w:val="0"/>
      <w:marTop w:val="0"/>
      <w:marBottom w:val="0"/>
      <w:divBdr>
        <w:top w:val="none" w:sz="0" w:space="0" w:color="auto"/>
        <w:left w:val="none" w:sz="0" w:space="0" w:color="auto"/>
        <w:bottom w:val="none" w:sz="0" w:space="0" w:color="auto"/>
        <w:right w:val="none" w:sz="0" w:space="0" w:color="auto"/>
      </w:divBdr>
    </w:div>
    <w:div w:id="261690254">
      <w:bodyDiv w:val="1"/>
      <w:marLeft w:val="0"/>
      <w:marRight w:val="0"/>
      <w:marTop w:val="0"/>
      <w:marBottom w:val="0"/>
      <w:divBdr>
        <w:top w:val="none" w:sz="0" w:space="0" w:color="auto"/>
        <w:left w:val="none" w:sz="0" w:space="0" w:color="auto"/>
        <w:bottom w:val="none" w:sz="0" w:space="0" w:color="auto"/>
        <w:right w:val="none" w:sz="0" w:space="0" w:color="auto"/>
      </w:divBdr>
      <w:divsChild>
        <w:div w:id="1338459308">
          <w:marLeft w:val="0"/>
          <w:marRight w:val="0"/>
          <w:marTop w:val="0"/>
          <w:marBottom w:val="0"/>
          <w:divBdr>
            <w:top w:val="none" w:sz="0" w:space="0" w:color="auto"/>
            <w:left w:val="none" w:sz="0" w:space="0" w:color="auto"/>
            <w:bottom w:val="none" w:sz="0" w:space="0" w:color="auto"/>
            <w:right w:val="none" w:sz="0" w:space="0" w:color="auto"/>
          </w:divBdr>
          <w:divsChild>
            <w:div w:id="909996526">
              <w:marLeft w:val="0"/>
              <w:marRight w:val="0"/>
              <w:marTop w:val="0"/>
              <w:marBottom w:val="0"/>
              <w:divBdr>
                <w:top w:val="none" w:sz="0" w:space="0" w:color="auto"/>
                <w:left w:val="none" w:sz="0" w:space="0" w:color="auto"/>
                <w:bottom w:val="none" w:sz="0" w:space="0" w:color="auto"/>
                <w:right w:val="none" w:sz="0" w:space="0" w:color="auto"/>
              </w:divBdr>
            </w:div>
            <w:div w:id="1447236586">
              <w:marLeft w:val="0"/>
              <w:marRight w:val="0"/>
              <w:marTop w:val="0"/>
              <w:marBottom w:val="0"/>
              <w:divBdr>
                <w:top w:val="none" w:sz="0" w:space="0" w:color="auto"/>
                <w:left w:val="none" w:sz="0" w:space="0" w:color="auto"/>
                <w:bottom w:val="none" w:sz="0" w:space="0" w:color="auto"/>
                <w:right w:val="none" w:sz="0" w:space="0" w:color="auto"/>
              </w:divBdr>
            </w:div>
            <w:div w:id="622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931">
      <w:bodyDiv w:val="1"/>
      <w:marLeft w:val="0"/>
      <w:marRight w:val="0"/>
      <w:marTop w:val="0"/>
      <w:marBottom w:val="0"/>
      <w:divBdr>
        <w:top w:val="none" w:sz="0" w:space="0" w:color="auto"/>
        <w:left w:val="none" w:sz="0" w:space="0" w:color="auto"/>
        <w:bottom w:val="none" w:sz="0" w:space="0" w:color="auto"/>
        <w:right w:val="none" w:sz="0" w:space="0" w:color="auto"/>
      </w:divBdr>
      <w:divsChild>
        <w:div w:id="1392579042">
          <w:marLeft w:val="0"/>
          <w:marRight w:val="0"/>
          <w:marTop w:val="0"/>
          <w:marBottom w:val="0"/>
          <w:divBdr>
            <w:top w:val="none" w:sz="0" w:space="0" w:color="auto"/>
            <w:left w:val="none" w:sz="0" w:space="0" w:color="auto"/>
            <w:bottom w:val="none" w:sz="0" w:space="0" w:color="auto"/>
            <w:right w:val="none" w:sz="0" w:space="0" w:color="auto"/>
          </w:divBdr>
          <w:divsChild>
            <w:div w:id="11618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1965">
      <w:bodyDiv w:val="1"/>
      <w:marLeft w:val="0"/>
      <w:marRight w:val="0"/>
      <w:marTop w:val="0"/>
      <w:marBottom w:val="0"/>
      <w:divBdr>
        <w:top w:val="none" w:sz="0" w:space="0" w:color="auto"/>
        <w:left w:val="none" w:sz="0" w:space="0" w:color="auto"/>
        <w:bottom w:val="none" w:sz="0" w:space="0" w:color="auto"/>
        <w:right w:val="none" w:sz="0" w:space="0" w:color="auto"/>
      </w:divBdr>
      <w:divsChild>
        <w:div w:id="674957493">
          <w:marLeft w:val="0"/>
          <w:marRight w:val="0"/>
          <w:marTop w:val="0"/>
          <w:marBottom w:val="0"/>
          <w:divBdr>
            <w:top w:val="none" w:sz="0" w:space="0" w:color="auto"/>
            <w:left w:val="none" w:sz="0" w:space="0" w:color="auto"/>
            <w:bottom w:val="none" w:sz="0" w:space="0" w:color="auto"/>
            <w:right w:val="none" w:sz="0" w:space="0" w:color="auto"/>
          </w:divBdr>
          <w:divsChild>
            <w:div w:id="606231008">
              <w:marLeft w:val="0"/>
              <w:marRight w:val="0"/>
              <w:marTop w:val="0"/>
              <w:marBottom w:val="0"/>
              <w:divBdr>
                <w:top w:val="none" w:sz="0" w:space="0" w:color="auto"/>
                <w:left w:val="none" w:sz="0" w:space="0" w:color="auto"/>
                <w:bottom w:val="none" w:sz="0" w:space="0" w:color="auto"/>
                <w:right w:val="none" w:sz="0" w:space="0" w:color="auto"/>
              </w:divBdr>
            </w:div>
            <w:div w:id="2107382653">
              <w:marLeft w:val="0"/>
              <w:marRight w:val="0"/>
              <w:marTop w:val="0"/>
              <w:marBottom w:val="0"/>
              <w:divBdr>
                <w:top w:val="none" w:sz="0" w:space="0" w:color="auto"/>
                <w:left w:val="none" w:sz="0" w:space="0" w:color="auto"/>
                <w:bottom w:val="none" w:sz="0" w:space="0" w:color="auto"/>
                <w:right w:val="none" w:sz="0" w:space="0" w:color="auto"/>
              </w:divBdr>
            </w:div>
            <w:div w:id="272175649">
              <w:marLeft w:val="0"/>
              <w:marRight w:val="0"/>
              <w:marTop w:val="0"/>
              <w:marBottom w:val="0"/>
              <w:divBdr>
                <w:top w:val="none" w:sz="0" w:space="0" w:color="auto"/>
                <w:left w:val="none" w:sz="0" w:space="0" w:color="auto"/>
                <w:bottom w:val="none" w:sz="0" w:space="0" w:color="auto"/>
                <w:right w:val="none" w:sz="0" w:space="0" w:color="auto"/>
              </w:divBdr>
            </w:div>
            <w:div w:id="433478900">
              <w:marLeft w:val="0"/>
              <w:marRight w:val="0"/>
              <w:marTop w:val="0"/>
              <w:marBottom w:val="0"/>
              <w:divBdr>
                <w:top w:val="none" w:sz="0" w:space="0" w:color="auto"/>
                <w:left w:val="none" w:sz="0" w:space="0" w:color="auto"/>
                <w:bottom w:val="none" w:sz="0" w:space="0" w:color="auto"/>
                <w:right w:val="none" w:sz="0" w:space="0" w:color="auto"/>
              </w:divBdr>
            </w:div>
            <w:div w:id="286937475">
              <w:marLeft w:val="0"/>
              <w:marRight w:val="0"/>
              <w:marTop w:val="0"/>
              <w:marBottom w:val="0"/>
              <w:divBdr>
                <w:top w:val="none" w:sz="0" w:space="0" w:color="auto"/>
                <w:left w:val="none" w:sz="0" w:space="0" w:color="auto"/>
                <w:bottom w:val="none" w:sz="0" w:space="0" w:color="auto"/>
                <w:right w:val="none" w:sz="0" w:space="0" w:color="auto"/>
              </w:divBdr>
            </w:div>
            <w:div w:id="535509945">
              <w:marLeft w:val="0"/>
              <w:marRight w:val="0"/>
              <w:marTop w:val="0"/>
              <w:marBottom w:val="0"/>
              <w:divBdr>
                <w:top w:val="none" w:sz="0" w:space="0" w:color="auto"/>
                <w:left w:val="none" w:sz="0" w:space="0" w:color="auto"/>
                <w:bottom w:val="none" w:sz="0" w:space="0" w:color="auto"/>
                <w:right w:val="none" w:sz="0" w:space="0" w:color="auto"/>
              </w:divBdr>
            </w:div>
            <w:div w:id="897982360">
              <w:marLeft w:val="0"/>
              <w:marRight w:val="0"/>
              <w:marTop w:val="0"/>
              <w:marBottom w:val="0"/>
              <w:divBdr>
                <w:top w:val="none" w:sz="0" w:space="0" w:color="auto"/>
                <w:left w:val="none" w:sz="0" w:space="0" w:color="auto"/>
                <w:bottom w:val="none" w:sz="0" w:space="0" w:color="auto"/>
                <w:right w:val="none" w:sz="0" w:space="0" w:color="auto"/>
              </w:divBdr>
            </w:div>
            <w:div w:id="370422134">
              <w:marLeft w:val="0"/>
              <w:marRight w:val="0"/>
              <w:marTop w:val="0"/>
              <w:marBottom w:val="0"/>
              <w:divBdr>
                <w:top w:val="none" w:sz="0" w:space="0" w:color="auto"/>
                <w:left w:val="none" w:sz="0" w:space="0" w:color="auto"/>
                <w:bottom w:val="none" w:sz="0" w:space="0" w:color="auto"/>
                <w:right w:val="none" w:sz="0" w:space="0" w:color="auto"/>
              </w:divBdr>
            </w:div>
            <w:div w:id="466438726">
              <w:marLeft w:val="0"/>
              <w:marRight w:val="0"/>
              <w:marTop w:val="0"/>
              <w:marBottom w:val="0"/>
              <w:divBdr>
                <w:top w:val="none" w:sz="0" w:space="0" w:color="auto"/>
                <w:left w:val="none" w:sz="0" w:space="0" w:color="auto"/>
                <w:bottom w:val="none" w:sz="0" w:space="0" w:color="auto"/>
                <w:right w:val="none" w:sz="0" w:space="0" w:color="auto"/>
              </w:divBdr>
            </w:div>
            <w:div w:id="1199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963">
      <w:bodyDiv w:val="1"/>
      <w:marLeft w:val="0"/>
      <w:marRight w:val="0"/>
      <w:marTop w:val="0"/>
      <w:marBottom w:val="0"/>
      <w:divBdr>
        <w:top w:val="none" w:sz="0" w:space="0" w:color="auto"/>
        <w:left w:val="none" w:sz="0" w:space="0" w:color="auto"/>
        <w:bottom w:val="none" w:sz="0" w:space="0" w:color="auto"/>
        <w:right w:val="none" w:sz="0" w:space="0" w:color="auto"/>
      </w:divBdr>
    </w:div>
    <w:div w:id="295836053">
      <w:bodyDiv w:val="1"/>
      <w:marLeft w:val="0"/>
      <w:marRight w:val="0"/>
      <w:marTop w:val="0"/>
      <w:marBottom w:val="0"/>
      <w:divBdr>
        <w:top w:val="none" w:sz="0" w:space="0" w:color="auto"/>
        <w:left w:val="none" w:sz="0" w:space="0" w:color="auto"/>
        <w:bottom w:val="none" w:sz="0" w:space="0" w:color="auto"/>
        <w:right w:val="none" w:sz="0" w:space="0" w:color="auto"/>
      </w:divBdr>
    </w:div>
    <w:div w:id="308100490">
      <w:bodyDiv w:val="1"/>
      <w:marLeft w:val="0"/>
      <w:marRight w:val="0"/>
      <w:marTop w:val="0"/>
      <w:marBottom w:val="0"/>
      <w:divBdr>
        <w:top w:val="none" w:sz="0" w:space="0" w:color="auto"/>
        <w:left w:val="none" w:sz="0" w:space="0" w:color="auto"/>
        <w:bottom w:val="none" w:sz="0" w:space="0" w:color="auto"/>
        <w:right w:val="none" w:sz="0" w:space="0" w:color="auto"/>
      </w:divBdr>
    </w:div>
    <w:div w:id="320502849">
      <w:bodyDiv w:val="1"/>
      <w:marLeft w:val="0"/>
      <w:marRight w:val="0"/>
      <w:marTop w:val="0"/>
      <w:marBottom w:val="0"/>
      <w:divBdr>
        <w:top w:val="none" w:sz="0" w:space="0" w:color="auto"/>
        <w:left w:val="none" w:sz="0" w:space="0" w:color="auto"/>
        <w:bottom w:val="none" w:sz="0" w:space="0" w:color="auto"/>
        <w:right w:val="none" w:sz="0" w:space="0" w:color="auto"/>
      </w:divBdr>
    </w:div>
    <w:div w:id="321927604">
      <w:bodyDiv w:val="1"/>
      <w:marLeft w:val="0"/>
      <w:marRight w:val="0"/>
      <w:marTop w:val="0"/>
      <w:marBottom w:val="0"/>
      <w:divBdr>
        <w:top w:val="none" w:sz="0" w:space="0" w:color="auto"/>
        <w:left w:val="none" w:sz="0" w:space="0" w:color="auto"/>
        <w:bottom w:val="none" w:sz="0" w:space="0" w:color="auto"/>
        <w:right w:val="none" w:sz="0" w:space="0" w:color="auto"/>
      </w:divBdr>
      <w:divsChild>
        <w:div w:id="321087352">
          <w:marLeft w:val="0"/>
          <w:marRight w:val="0"/>
          <w:marTop w:val="0"/>
          <w:marBottom w:val="0"/>
          <w:divBdr>
            <w:top w:val="none" w:sz="0" w:space="0" w:color="auto"/>
            <w:left w:val="none" w:sz="0" w:space="0" w:color="auto"/>
            <w:bottom w:val="none" w:sz="0" w:space="0" w:color="auto"/>
            <w:right w:val="none" w:sz="0" w:space="0" w:color="auto"/>
          </w:divBdr>
          <w:divsChild>
            <w:div w:id="4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8610">
          <w:marLeft w:val="0"/>
          <w:marRight w:val="0"/>
          <w:marTop w:val="0"/>
          <w:marBottom w:val="0"/>
          <w:divBdr>
            <w:top w:val="none" w:sz="0" w:space="0" w:color="auto"/>
            <w:left w:val="none" w:sz="0" w:space="0" w:color="auto"/>
            <w:bottom w:val="none" w:sz="0" w:space="0" w:color="auto"/>
            <w:right w:val="none" w:sz="0" w:space="0" w:color="auto"/>
          </w:divBdr>
          <w:divsChild>
            <w:div w:id="16772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914">
      <w:bodyDiv w:val="1"/>
      <w:marLeft w:val="0"/>
      <w:marRight w:val="0"/>
      <w:marTop w:val="0"/>
      <w:marBottom w:val="0"/>
      <w:divBdr>
        <w:top w:val="none" w:sz="0" w:space="0" w:color="auto"/>
        <w:left w:val="none" w:sz="0" w:space="0" w:color="auto"/>
        <w:bottom w:val="none" w:sz="0" w:space="0" w:color="auto"/>
        <w:right w:val="none" w:sz="0" w:space="0" w:color="auto"/>
      </w:divBdr>
    </w:div>
    <w:div w:id="329480827">
      <w:bodyDiv w:val="1"/>
      <w:marLeft w:val="0"/>
      <w:marRight w:val="0"/>
      <w:marTop w:val="0"/>
      <w:marBottom w:val="0"/>
      <w:divBdr>
        <w:top w:val="none" w:sz="0" w:space="0" w:color="auto"/>
        <w:left w:val="none" w:sz="0" w:space="0" w:color="auto"/>
        <w:bottom w:val="none" w:sz="0" w:space="0" w:color="auto"/>
        <w:right w:val="none" w:sz="0" w:space="0" w:color="auto"/>
      </w:divBdr>
      <w:divsChild>
        <w:div w:id="1937865156">
          <w:marLeft w:val="0"/>
          <w:marRight w:val="0"/>
          <w:marTop w:val="0"/>
          <w:marBottom w:val="0"/>
          <w:divBdr>
            <w:top w:val="none" w:sz="0" w:space="0" w:color="auto"/>
            <w:left w:val="none" w:sz="0" w:space="0" w:color="auto"/>
            <w:bottom w:val="none" w:sz="0" w:space="0" w:color="auto"/>
            <w:right w:val="none" w:sz="0" w:space="0" w:color="auto"/>
          </w:divBdr>
          <w:divsChild>
            <w:div w:id="1451171140">
              <w:marLeft w:val="0"/>
              <w:marRight w:val="0"/>
              <w:marTop w:val="0"/>
              <w:marBottom w:val="0"/>
              <w:divBdr>
                <w:top w:val="none" w:sz="0" w:space="0" w:color="auto"/>
                <w:left w:val="none" w:sz="0" w:space="0" w:color="auto"/>
                <w:bottom w:val="none" w:sz="0" w:space="0" w:color="auto"/>
                <w:right w:val="none" w:sz="0" w:space="0" w:color="auto"/>
              </w:divBdr>
            </w:div>
            <w:div w:id="1217163737">
              <w:marLeft w:val="0"/>
              <w:marRight w:val="0"/>
              <w:marTop w:val="0"/>
              <w:marBottom w:val="0"/>
              <w:divBdr>
                <w:top w:val="none" w:sz="0" w:space="0" w:color="auto"/>
                <w:left w:val="none" w:sz="0" w:space="0" w:color="auto"/>
                <w:bottom w:val="none" w:sz="0" w:space="0" w:color="auto"/>
                <w:right w:val="none" w:sz="0" w:space="0" w:color="auto"/>
              </w:divBdr>
            </w:div>
            <w:div w:id="1162551343">
              <w:marLeft w:val="0"/>
              <w:marRight w:val="0"/>
              <w:marTop w:val="0"/>
              <w:marBottom w:val="0"/>
              <w:divBdr>
                <w:top w:val="none" w:sz="0" w:space="0" w:color="auto"/>
                <w:left w:val="none" w:sz="0" w:space="0" w:color="auto"/>
                <w:bottom w:val="none" w:sz="0" w:space="0" w:color="auto"/>
                <w:right w:val="none" w:sz="0" w:space="0" w:color="auto"/>
              </w:divBdr>
            </w:div>
            <w:div w:id="1030909517">
              <w:marLeft w:val="0"/>
              <w:marRight w:val="0"/>
              <w:marTop w:val="0"/>
              <w:marBottom w:val="0"/>
              <w:divBdr>
                <w:top w:val="none" w:sz="0" w:space="0" w:color="auto"/>
                <w:left w:val="none" w:sz="0" w:space="0" w:color="auto"/>
                <w:bottom w:val="none" w:sz="0" w:space="0" w:color="auto"/>
                <w:right w:val="none" w:sz="0" w:space="0" w:color="auto"/>
              </w:divBdr>
            </w:div>
            <w:div w:id="428965051">
              <w:marLeft w:val="0"/>
              <w:marRight w:val="0"/>
              <w:marTop w:val="0"/>
              <w:marBottom w:val="0"/>
              <w:divBdr>
                <w:top w:val="none" w:sz="0" w:space="0" w:color="auto"/>
                <w:left w:val="none" w:sz="0" w:space="0" w:color="auto"/>
                <w:bottom w:val="none" w:sz="0" w:space="0" w:color="auto"/>
                <w:right w:val="none" w:sz="0" w:space="0" w:color="auto"/>
              </w:divBdr>
            </w:div>
            <w:div w:id="1059785177">
              <w:marLeft w:val="0"/>
              <w:marRight w:val="0"/>
              <w:marTop w:val="0"/>
              <w:marBottom w:val="0"/>
              <w:divBdr>
                <w:top w:val="none" w:sz="0" w:space="0" w:color="auto"/>
                <w:left w:val="none" w:sz="0" w:space="0" w:color="auto"/>
                <w:bottom w:val="none" w:sz="0" w:space="0" w:color="auto"/>
                <w:right w:val="none" w:sz="0" w:space="0" w:color="auto"/>
              </w:divBdr>
            </w:div>
            <w:div w:id="14045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4000">
      <w:bodyDiv w:val="1"/>
      <w:marLeft w:val="0"/>
      <w:marRight w:val="0"/>
      <w:marTop w:val="0"/>
      <w:marBottom w:val="0"/>
      <w:divBdr>
        <w:top w:val="none" w:sz="0" w:space="0" w:color="auto"/>
        <w:left w:val="none" w:sz="0" w:space="0" w:color="auto"/>
        <w:bottom w:val="none" w:sz="0" w:space="0" w:color="auto"/>
        <w:right w:val="none" w:sz="0" w:space="0" w:color="auto"/>
      </w:divBdr>
    </w:div>
    <w:div w:id="353919767">
      <w:bodyDiv w:val="1"/>
      <w:marLeft w:val="0"/>
      <w:marRight w:val="0"/>
      <w:marTop w:val="0"/>
      <w:marBottom w:val="0"/>
      <w:divBdr>
        <w:top w:val="none" w:sz="0" w:space="0" w:color="auto"/>
        <w:left w:val="none" w:sz="0" w:space="0" w:color="auto"/>
        <w:bottom w:val="none" w:sz="0" w:space="0" w:color="auto"/>
        <w:right w:val="none" w:sz="0" w:space="0" w:color="auto"/>
      </w:divBdr>
    </w:div>
    <w:div w:id="368258739">
      <w:bodyDiv w:val="1"/>
      <w:marLeft w:val="0"/>
      <w:marRight w:val="0"/>
      <w:marTop w:val="0"/>
      <w:marBottom w:val="0"/>
      <w:divBdr>
        <w:top w:val="none" w:sz="0" w:space="0" w:color="auto"/>
        <w:left w:val="none" w:sz="0" w:space="0" w:color="auto"/>
        <w:bottom w:val="none" w:sz="0" w:space="0" w:color="auto"/>
        <w:right w:val="none" w:sz="0" w:space="0" w:color="auto"/>
      </w:divBdr>
    </w:div>
    <w:div w:id="409694496">
      <w:bodyDiv w:val="1"/>
      <w:marLeft w:val="0"/>
      <w:marRight w:val="0"/>
      <w:marTop w:val="0"/>
      <w:marBottom w:val="0"/>
      <w:divBdr>
        <w:top w:val="none" w:sz="0" w:space="0" w:color="auto"/>
        <w:left w:val="none" w:sz="0" w:space="0" w:color="auto"/>
        <w:bottom w:val="none" w:sz="0" w:space="0" w:color="auto"/>
        <w:right w:val="none" w:sz="0" w:space="0" w:color="auto"/>
      </w:divBdr>
      <w:divsChild>
        <w:div w:id="1587810302">
          <w:marLeft w:val="0"/>
          <w:marRight w:val="0"/>
          <w:marTop w:val="0"/>
          <w:marBottom w:val="0"/>
          <w:divBdr>
            <w:top w:val="none" w:sz="0" w:space="0" w:color="auto"/>
            <w:left w:val="none" w:sz="0" w:space="0" w:color="auto"/>
            <w:bottom w:val="none" w:sz="0" w:space="0" w:color="auto"/>
            <w:right w:val="none" w:sz="0" w:space="0" w:color="auto"/>
          </w:divBdr>
          <w:divsChild>
            <w:div w:id="3209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8546">
      <w:bodyDiv w:val="1"/>
      <w:marLeft w:val="0"/>
      <w:marRight w:val="0"/>
      <w:marTop w:val="0"/>
      <w:marBottom w:val="0"/>
      <w:divBdr>
        <w:top w:val="none" w:sz="0" w:space="0" w:color="auto"/>
        <w:left w:val="none" w:sz="0" w:space="0" w:color="auto"/>
        <w:bottom w:val="none" w:sz="0" w:space="0" w:color="auto"/>
        <w:right w:val="none" w:sz="0" w:space="0" w:color="auto"/>
      </w:divBdr>
    </w:div>
    <w:div w:id="422723375">
      <w:bodyDiv w:val="1"/>
      <w:marLeft w:val="0"/>
      <w:marRight w:val="0"/>
      <w:marTop w:val="0"/>
      <w:marBottom w:val="0"/>
      <w:divBdr>
        <w:top w:val="none" w:sz="0" w:space="0" w:color="auto"/>
        <w:left w:val="none" w:sz="0" w:space="0" w:color="auto"/>
        <w:bottom w:val="none" w:sz="0" w:space="0" w:color="auto"/>
        <w:right w:val="none" w:sz="0" w:space="0" w:color="auto"/>
      </w:divBdr>
    </w:div>
    <w:div w:id="438258484">
      <w:bodyDiv w:val="1"/>
      <w:marLeft w:val="0"/>
      <w:marRight w:val="0"/>
      <w:marTop w:val="0"/>
      <w:marBottom w:val="0"/>
      <w:divBdr>
        <w:top w:val="none" w:sz="0" w:space="0" w:color="auto"/>
        <w:left w:val="none" w:sz="0" w:space="0" w:color="auto"/>
        <w:bottom w:val="none" w:sz="0" w:space="0" w:color="auto"/>
        <w:right w:val="none" w:sz="0" w:space="0" w:color="auto"/>
      </w:divBdr>
    </w:div>
    <w:div w:id="443041673">
      <w:bodyDiv w:val="1"/>
      <w:marLeft w:val="0"/>
      <w:marRight w:val="0"/>
      <w:marTop w:val="0"/>
      <w:marBottom w:val="0"/>
      <w:divBdr>
        <w:top w:val="none" w:sz="0" w:space="0" w:color="auto"/>
        <w:left w:val="none" w:sz="0" w:space="0" w:color="auto"/>
        <w:bottom w:val="none" w:sz="0" w:space="0" w:color="auto"/>
        <w:right w:val="none" w:sz="0" w:space="0" w:color="auto"/>
      </w:divBdr>
      <w:divsChild>
        <w:div w:id="1931044642">
          <w:marLeft w:val="0"/>
          <w:marRight w:val="0"/>
          <w:marTop w:val="0"/>
          <w:marBottom w:val="0"/>
          <w:divBdr>
            <w:top w:val="none" w:sz="0" w:space="0" w:color="auto"/>
            <w:left w:val="none" w:sz="0" w:space="0" w:color="auto"/>
            <w:bottom w:val="none" w:sz="0" w:space="0" w:color="auto"/>
            <w:right w:val="none" w:sz="0" w:space="0" w:color="auto"/>
          </w:divBdr>
          <w:divsChild>
            <w:div w:id="973607580">
              <w:marLeft w:val="0"/>
              <w:marRight w:val="0"/>
              <w:marTop w:val="0"/>
              <w:marBottom w:val="0"/>
              <w:divBdr>
                <w:top w:val="none" w:sz="0" w:space="0" w:color="auto"/>
                <w:left w:val="none" w:sz="0" w:space="0" w:color="auto"/>
                <w:bottom w:val="none" w:sz="0" w:space="0" w:color="auto"/>
                <w:right w:val="none" w:sz="0" w:space="0" w:color="auto"/>
              </w:divBdr>
            </w:div>
            <w:div w:id="79762704">
              <w:marLeft w:val="0"/>
              <w:marRight w:val="0"/>
              <w:marTop w:val="0"/>
              <w:marBottom w:val="0"/>
              <w:divBdr>
                <w:top w:val="none" w:sz="0" w:space="0" w:color="auto"/>
                <w:left w:val="none" w:sz="0" w:space="0" w:color="auto"/>
                <w:bottom w:val="none" w:sz="0" w:space="0" w:color="auto"/>
                <w:right w:val="none" w:sz="0" w:space="0" w:color="auto"/>
              </w:divBdr>
            </w:div>
            <w:div w:id="645012851">
              <w:marLeft w:val="0"/>
              <w:marRight w:val="0"/>
              <w:marTop w:val="0"/>
              <w:marBottom w:val="0"/>
              <w:divBdr>
                <w:top w:val="none" w:sz="0" w:space="0" w:color="auto"/>
                <w:left w:val="none" w:sz="0" w:space="0" w:color="auto"/>
                <w:bottom w:val="none" w:sz="0" w:space="0" w:color="auto"/>
                <w:right w:val="none" w:sz="0" w:space="0" w:color="auto"/>
              </w:divBdr>
            </w:div>
            <w:div w:id="1608542610">
              <w:marLeft w:val="0"/>
              <w:marRight w:val="0"/>
              <w:marTop w:val="0"/>
              <w:marBottom w:val="0"/>
              <w:divBdr>
                <w:top w:val="none" w:sz="0" w:space="0" w:color="auto"/>
                <w:left w:val="none" w:sz="0" w:space="0" w:color="auto"/>
                <w:bottom w:val="none" w:sz="0" w:space="0" w:color="auto"/>
                <w:right w:val="none" w:sz="0" w:space="0" w:color="auto"/>
              </w:divBdr>
            </w:div>
            <w:div w:id="818958860">
              <w:marLeft w:val="0"/>
              <w:marRight w:val="0"/>
              <w:marTop w:val="0"/>
              <w:marBottom w:val="0"/>
              <w:divBdr>
                <w:top w:val="none" w:sz="0" w:space="0" w:color="auto"/>
                <w:left w:val="none" w:sz="0" w:space="0" w:color="auto"/>
                <w:bottom w:val="none" w:sz="0" w:space="0" w:color="auto"/>
                <w:right w:val="none" w:sz="0" w:space="0" w:color="auto"/>
              </w:divBdr>
            </w:div>
            <w:div w:id="907763996">
              <w:marLeft w:val="0"/>
              <w:marRight w:val="0"/>
              <w:marTop w:val="0"/>
              <w:marBottom w:val="0"/>
              <w:divBdr>
                <w:top w:val="none" w:sz="0" w:space="0" w:color="auto"/>
                <w:left w:val="none" w:sz="0" w:space="0" w:color="auto"/>
                <w:bottom w:val="none" w:sz="0" w:space="0" w:color="auto"/>
                <w:right w:val="none" w:sz="0" w:space="0" w:color="auto"/>
              </w:divBdr>
            </w:div>
            <w:div w:id="377778379">
              <w:marLeft w:val="0"/>
              <w:marRight w:val="0"/>
              <w:marTop w:val="0"/>
              <w:marBottom w:val="0"/>
              <w:divBdr>
                <w:top w:val="none" w:sz="0" w:space="0" w:color="auto"/>
                <w:left w:val="none" w:sz="0" w:space="0" w:color="auto"/>
                <w:bottom w:val="none" w:sz="0" w:space="0" w:color="auto"/>
                <w:right w:val="none" w:sz="0" w:space="0" w:color="auto"/>
              </w:divBdr>
            </w:div>
            <w:div w:id="1286303827">
              <w:marLeft w:val="0"/>
              <w:marRight w:val="0"/>
              <w:marTop w:val="0"/>
              <w:marBottom w:val="0"/>
              <w:divBdr>
                <w:top w:val="none" w:sz="0" w:space="0" w:color="auto"/>
                <w:left w:val="none" w:sz="0" w:space="0" w:color="auto"/>
                <w:bottom w:val="none" w:sz="0" w:space="0" w:color="auto"/>
                <w:right w:val="none" w:sz="0" w:space="0" w:color="auto"/>
              </w:divBdr>
            </w:div>
            <w:div w:id="1481657914">
              <w:marLeft w:val="0"/>
              <w:marRight w:val="0"/>
              <w:marTop w:val="0"/>
              <w:marBottom w:val="0"/>
              <w:divBdr>
                <w:top w:val="none" w:sz="0" w:space="0" w:color="auto"/>
                <w:left w:val="none" w:sz="0" w:space="0" w:color="auto"/>
                <w:bottom w:val="none" w:sz="0" w:space="0" w:color="auto"/>
                <w:right w:val="none" w:sz="0" w:space="0" w:color="auto"/>
              </w:divBdr>
            </w:div>
            <w:div w:id="7827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731">
      <w:bodyDiv w:val="1"/>
      <w:marLeft w:val="0"/>
      <w:marRight w:val="0"/>
      <w:marTop w:val="0"/>
      <w:marBottom w:val="0"/>
      <w:divBdr>
        <w:top w:val="none" w:sz="0" w:space="0" w:color="auto"/>
        <w:left w:val="none" w:sz="0" w:space="0" w:color="auto"/>
        <w:bottom w:val="none" w:sz="0" w:space="0" w:color="auto"/>
        <w:right w:val="none" w:sz="0" w:space="0" w:color="auto"/>
      </w:divBdr>
      <w:divsChild>
        <w:div w:id="594561490">
          <w:marLeft w:val="0"/>
          <w:marRight w:val="0"/>
          <w:marTop w:val="0"/>
          <w:marBottom w:val="0"/>
          <w:divBdr>
            <w:top w:val="none" w:sz="0" w:space="0" w:color="auto"/>
            <w:left w:val="none" w:sz="0" w:space="0" w:color="auto"/>
            <w:bottom w:val="none" w:sz="0" w:space="0" w:color="auto"/>
            <w:right w:val="none" w:sz="0" w:space="0" w:color="auto"/>
          </w:divBdr>
          <w:divsChild>
            <w:div w:id="1895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673">
      <w:bodyDiv w:val="1"/>
      <w:marLeft w:val="0"/>
      <w:marRight w:val="0"/>
      <w:marTop w:val="0"/>
      <w:marBottom w:val="0"/>
      <w:divBdr>
        <w:top w:val="none" w:sz="0" w:space="0" w:color="auto"/>
        <w:left w:val="none" w:sz="0" w:space="0" w:color="auto"/>
        <w:bottom w:val="none" w:sz="0" w:space="0" w:color="auto"/>
        <w:right w:val="none" w:sz="0" w:space="0" w:color="auto"/>
      </w:divBdr>
      <w:divsChild>
        <w:div w:id="129135161">
          <w:marLeft w:val="0"/>
          <w:marRight w:val="0"/>
          <w:marTop w:val="0"/>
          <w:marBottom w:val="0"/>
          <w:divBdr>
            <w:top w:val="none" w:sz="0" w:space="0" w:color="auto"/>
            <w:left w:val="none" w:sz="0" w:space="0" w:color="auto"/>
            <w:bottom w:val="none" w:sz="0" w:space="0" w:color="auto"/>
            <w:right w:val="none" w:sz="0" w:space="0" w:color="auto"/>
          </w:divBdr>
          <w:divsChild>
            <w:div w:id="1117333944">
              <w:marLeft w:val="0"/>
              <w:marRight w:val="0"/>
              <w:marTop w:val="0"/>
              <w:marBottom w:val="0"/>
              <w:divBdr>
                <w:top w:val="none" w:sz="0" w:space="0" w:color="auto"/>
                <w:left w:val="none" w:sz="0" w:space="0" w:color="auto"/>
                <w:bottom w:val="none" w:sz="0" w:space="0" w:color="auto"/>
                <w:right w:val="none" w:sz="0" w:space="0" w:color="auto"/>
              </w:divBdr>
            </w:div>
            <w:div w:id="2116556957">
              <w:marLeft w:val="0"/>
              <w:marRight w:val="0"/>
              <w:marTop w:val="0"/>
              <w:marBottom w:val="0"/>
              <w:divBdr>
                <w:top w:val="none" w:sz="0" w:space="0" w:color="auto"/>
                <w:left w:val="none" w:sz="0" w:space="0" w:color="auto"/>
                <w:bottom w:val="none" w:sz="0" w:space="0" w:color="auto"/>
                <w:right w:val="none" w:sz="0" w:space="0" w:color="auto"/>
              </w:divBdr>
            </w:div>
            <w:div w:id="1016544752">
              <w:marLeft w:val="0"/>
              <w:marRight w:val="0"/>
              <w:marTop w:val="0"/>
              <w:marBottom w:val="0"/>
              <w:divBdr>
                <w:top w:val="none" w:sz="0" w:space="0" w:color="auto"/>
                <w:left w:val="none" w:sz="0" w:space="0" w:color="auto"/>
                <w:bottom w:val="none" w:sz="0" w:space="0" w:color="auto"/>
                <w:right w:val="none" w:sz="0" w:space="0" w:color="auto"/>
              </w:divBdr>
            </w:div>
            <w:div w:id="783118627">
              <w:marLeft w:val="0"/>
              <w:marRight w:val="0"/>
              <w:marTop w:val="0"/>
              <w:marBottom w:val="0"/>
              <w:divBdr>
                <w:top w:val="none" w:sz="0" w:space="0" w:color="auto"/>
                <w:left w:val="none" w:sz="0" w:space="0" w:color="auto"/>
                <w:bottom w:val="none" w:sz="0" w:space="0" w:color="auto"/>
                <w:right w:val="none" w:sz="0" w:space="0" w:color="auto"/>
              </w:divBdr>
            </w:div>
            <w:div w:id="1954819310">
              <w:marLeft w:val="0"/>
              <w:marRight w:val="0"/>
              <w:marTop w:val="0"/>
              <w:marBottom w:val="0"/>
              <w:divBdr>
                <w:top w:val="none" w:sz="0" w:space="0" w:color="auto"/>
                <w:left w:val="none" w:sz="0" w:space="0" w:color="auto"/>
                <w:bottom w:val="none" w:sz="0" w:space="0" w:color="auto"/>
                <w:right w:val="none" w:sz="0" w:space="0" w:color="auto"/>
              </w:divBdr>
            </w:div>
            <w:div w:id="715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6801">
      <w:bodyDiv w:val="1"/>
      <w:marLeft w:val="0"/>
      <w:marRight w:val="0"/>
      <w:marTop w:val="0"/>
      <w:marBottom w:val="0"/>
      <w:divBdr>
        <w:top w:val="none" w:sz="0" w:space="0" w:color="auto"/>
        <w:left w:val="none" w:sz="0" w:space="0" w:color="auto"/>
        <w:bottom w:val="none" w:sz="0" w:space="0" w:color="auto"/>
        <w:right w:val="none" w:sz="0" w:space="0" w:color="auto"/>
      </w:divBdr>
    </w:div>
    <w:div w:id="506943902">
      <w:bodyDiv w:val="1"/>
      <w:marLeft w:val="0"/>
      <w:marRight w:val="0"/>
      <w:marTop w:val="0"/>
      <w:marBottom w:val="0"/>
      <w:divBdr>
        <w:top w:val="none" w:sz="0" w:space="0" w:color="auto"/>
        <w:left w:val="none" w:sz="0" w:space="0" w:color="auto"/>
        <w:bottom w:val="none" w:sz="0" w:space="0" w:color="auto"/>
        <w:right w:val="none" w:sz="0" w:space="0" w:color="auto"/>
      </w:divBdr>
    </w:div>
    <w:div w:id="523904665">
      <w:bodyDiv w:val="1"/>
      <w:marLeft w:val="0"/>
      <w:marRight w:val="0"/>
      <w:marTop w:val="0"/>
      <w:marBottom w:val="0"/>
      <w:divBdr>
        <w:top w:val="none" w:sz="0" w:space="0" w:color="auto"/>
        <w:left w:val="none" w:sz="0" w:space="0" w:color="auto"/>
        <w:bottom w:val="none" w:sz="0" w:space="0" w:color="auto"/>
        <w:right w:val="none" w:sz="0" w:space="0" w:color="auto"/>
      </w:divBdr>
      <w:divsChild>
        <w:div w:id="1287807581">
          <w:marLeft w:val="0"/>
          <w:marRight w:val="0"/>
          <w:marTop w:val="0"/>
          <w:marBottom w:val="0"/>
          <w:divBdr>
            <w:top w:val="none" w:sz="0" w:space="0" w:color="auto"/>
            <w:left w:val="none" w:sz="0" w:space="0" w:color="auto"/>
            <w:bottom w:val="none" w:sz="0" w:space="0" w:color="auto"/>
            <w:right w:val="none" w:sz="0" w:space="0" w:color="auto"/>
          </w:divBdr>
          <w:divsChild>
            <w:div w:id="1876964089">
              <w:marLeft w:val="0"/>
              <w:marRight w:val="0"/>
              <w:marTop w:val="0"/>
              <w:marBottom w:val="0"/>
              <w:divBdr>
                <w:top w:val="none" w:sz="0" w:space="0" w:color="auto"/>
                <w:left w:val="none" w:sz="0" w:space="0" w:color="auto"/>
                <w:bottom w:val="none" w:sz="0" w:space="0" w:color="auto"/>
                <w:right w:val="none" w:sz="0" w:space="0" w:color="auto"/>
              </w:divBdr>
            </w:div>
            <w:div w:id="601841145">
              <w:marLeft w:val="0"/>
              <w:marRight w:val="0"/>
              <w:marTop w:val="0"/>
              <w:marBottom w:val="0"/>
              <w:divBdr>
                <w:top w:val="none" w:sz="0" w:space="0" w:color="auto"/>
                <w:left w:val="none" w:sz="0" w:space="0" w:color="auto"/>
                <w:bottom w:val="none" w:sz="0" w:space="0" w:color="auto"/>
                <w:right w:val="none" w:sz="0" w:space="0" w:color="auto"/>
              </w:divBdr>
            </w:div>
            <w:div w:id="1297560847">
              <w:marLeft w:val="0"/>
              <w:marRight w:val="0"/>
              <w:marTop w:val="0"/>
              <w:marBottom w:val="0"/>
              <w:divBdr>
                <w:top w:val="none" w:sz="0" w:space="0" w:color="auto"/>
                <w:left w:val="none" w:sz="0" w:space="0" w:color="auto"/>
                <w:bottom w:val="none" w:sz="0" w:space="0" w:color="auto"/>
                <w:right w:val="none" w:sz="0" w:space="0" w:color="auto"/>
              </w:divBdr>
            </w:div>
            <w:div w:id="562906093">
              <w:marLeft w:val="0"/>
              <w:marRight w:val="0"/>
              <w:marTop w:val="0"/>
              <w:marBottom w:val="0"/>
              <w:divBdr>
                <w:top w:val="none" w:sz="0" w:space="0" w:color="auto"/>
                <w:left w:val="none" w:sz="0" w:space="0" w:color="auto"/>
                <w:bottom w:val="none" w:sz="0" w:space="0" w:color="auto"/>
                <w:right w:val="none" w:sz="0" w:space="0" w:color="auto"/>
              </w:divBdr>
            </w:div>
            <w:div w:id="2025134370">
              <w:marLeft w:val="0"/>
              <w:marRight w:val="0"/>
              <w:marTop w:val="0"/>
              <w:marBottom w:val="0"/>
              <w:divBdr>
                <w:top w:val="none" w:sz="0" w:space="0" w:color="auto"/>
                <w:left w:val="none" w:sz="0" w:space="0" w:color="auto"/>
                <w:bottom w:val="none" w:sz="0" w:space="0" w:color="auto"/>
                <w:right w:val="none" w:sz="0" w:space="0" w:color="auto"/>
              </w:divBdr>
            </w:div>
            <w:div w:id="1325207446">
              <w:marLeft w:val="0"/>
              <w:marRight w:val="0"/>
              <w:marTop w:val="0"/>
              <w:marBottom w:val="0"/>
              <w:divBdr>
                <w:top w:val="none" w:sz="0" w:space="0" w:color="auto"/>
                <w:left w:val="none" w:sz="0" w:space="0" w:color="auto"/>
                <w:bottom w:val="none" w:sz="0" w:space="0" w:color="auto"/>
                <w:right w:val="none" w:sz="0" w:space="0" w:color="auto"/>
              </w:divBdr>
            </w:div>
            <w:div w:id="1786995772">
              <w:marLeft w:val="0"/>
              <w:marRight w:val="0"/>
              <w:marTop w:val="0"/>
              <w:marBottom w:val="0"/>
              <w:divBdr>
                <w:top w:val="none" w:sz="0" w:space="0" w:color="auto"/>
                <w:left w:val="none" w:sz="0" w:space="0" w:color="auto"/>
                <w:bottom w:val="none" w:sz="0" w:space="0" w:color="auto"/>
                <w:right w:val="none" w:sz="0" w:space="0" w:color="auto"/>
              </w:divBdr>
            </w:div>
            <w:div w:id="1905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7076">
      <w:bodyDiv w:val="1"/>
      <w:marLeft w:val="0"/>
      <w:marRight w:val="0"/>
      <w:marTop w:val="0"/>
      <w:marBottom w:val="0"/>
      <w:divBdr>
        <w:top w:val="none" w:sz="0" w:space="0" w:color="auto"/>
        <w:left w:val="none" w:sz="0" w:space="0" w:color="auto"/>
        <w:bottom w:val="none" w:sz="0" w:space="0" w:color="auto"/>
        <w:right w:val="none" w:sz="0" w:space="0" w:color="auto"/>
      </w:divBdr>
      <w:divsChild>
        <w:div w:id="1470319942">
          <w:marLeft w:val="0"/>
          <w:marRight w:val="0"/>
          <w:marTop w:val="0"/>
          <w:marBottom w:val="0"/>
          <w:divBdr>
            <w:top w:val="none" w:sz="0" w:space="0" w:color="auto"/>
            <w:left w:val="none" w:sz="0" w:space="0" w:color="auto"/>
            <w:bottom w:val="none" w:sz="0" w:space="0" w:color="auto"/>
            <w:right w:val="none" w:sz="0" w:space="0" w:color="auto"/>
          </w:divBdr>
          <w:divsChild>
            <w:div w:id="835196326">
              <w:marLeft w:val="0"/>
              <w:marRight w:val="0"/>
              <w:marTop w:val="0"/>
              <w:marBottom w:val="0"/>
              <w:divBdr>
                <w:top w:val="none" w:sz="0" w:space="0" w:color="auto"/>
                <w:left w:val="none" w:sz="0" w:space="0" w:color="auto"/>
                <w:bottom w:val="none" w:sz="0" w:space="0" w:color="auto"/>
                <w:right w:val="none" w:sz="0" w:space="0" w:color="auto"/>
              </w:divBdr>
            </w:div>
            <w:div w:id="62992043">
              <w:marLeft w:val="0"/>
              <w:marRight w:val="0"/>
              <w:marTop w:val="0"/>
              <w:marBottom w:val="0"/>
              <w:divBdr>
                <w:top w:val="none" w:sz="0" w:space="0" w:color="auto"/>
                <w:left w:val="none" w:sz="0" w:space="0" w:color="auto"/>
                <w:bottom w:val="none" w:sz="0" w:space="0" w:color="auto"/>
                <w:right w:val="none" w:sz="0" w:space="0" w:color="auto"/>
              </w:divBdr>
            </w:div>
            <w:div w:id="15375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948">
      <w:bodyDiv w:val="1"/>
      <w:marLeft w:val="0"/>
      <w:marRight w:val="0"/>
      <w:marTop w:val="0"/>
      <w:marBottom w:val="0"/>
      <w:divBdr>
        <w:top w:val="none" w:sz="0" w:space="0" w:color="auto"/>
        <w:left w:val="none" w:sz="0" w:space="0" w:color="auto"/>
        <w:bottom w:val="none" w:sz="0" w:space="0" w:color="auto"/>
        <w:right w:val="none" w:sz="0" w:space="0" w:color="auto"/>
      </w:divBdr>
    </w:div>
    <w:div w:id="561020589">
      <w:bodyDiv w:val="1"/>
      <w:marLeft w:val="0"/>
      <w:marRight w:val="0"/>
      <w:marTop w:val="0"/>
      <w:marBottom w:val="0"/>
      <w:divBdr>
        <w:top w:val="none" w:sz="0" w:space="0" w:color="auto"/>
        <w:left w:val="none" w:sz="0" w:space="0" w:color="auto"/>
        <w:bottom w:val="none" w:sz="0" w:space="0" w:color="auto"/>
        <w:right w:val="none" w:sz="0" w:space="0" w:color="auto"/>
      </w:divBdr>
      <w:divsChild>
        <w:div w:id="510491881">
          <w:marLeft w:val="0"/>
          <w:marRight w:val="0"/>
          <w:marTop w:val="0"/>
          <w:marBottom w:val="0"/>
          <w:divBdr>
            <w:top w:val="none" w:sz="0" w:space="0" w:color="auto"/>
            <w:left w:val="none" w:sz="0" w:space="0" w:color="auto"/>
            <w:bottom w:val="none" w:sz="0" w:space="0" w:color="auto"/>
            <w:right w:val="none" w:sz="0" w:space="0" w:color="auto"/>
          </w:divBdr>
          <w:divsChild>
            <w:div w:id="1391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3449">
      <w:bodyDiv w:val="1"/>
      <w:marLeft w:val="0"/>
      <w:marRight w:val="0"/>
      <w:marTop w:val="0"/>
      <w:marBottom w:val="0"/>
      <w:divBdr>
        <w:top w:val="none" w:sz="0" w:space="0" w:color="auto"/>
        <w:left w:val="none" w:sz="0" w:space="0" w:color="auto"/>
        <w:bottom w:val="none" w:sz="0" w:space="0" w:color="auto"/>
        <w:right w:val="none" w:sz="0" w:space="0" w:color="auto"/>
      </w:divBdr>
      <w:divsChild>
        <w:div w:id="1619600147">
          <w:marLeft w:val="0"/>
          <w:marRight w:val="0"/>
          <w:marTop w:val="0"/>
          <w:marBottom w:val="0"/>
          <w:divBdr>
            <w:top w:val="none" w:sz="0" w:space="0" w:color="auto"/>
            <w:left w:val="none" w:sz="0" w:space="0" w:color="auto"/>
            <w:bottom w:val="none" w:sz="0" w:space="0" w:color="auto"/>
            <w:right w:val="none" w:sz="0" w:space="0" w:color="auto"/>
          </w:divBdr>
          <w:divsChild>
            <w:div w:id="840268279">
              <w:marLeft w:val="0"/>
              <w:marRight w:val="0"/>
              <w:marTop w:val="0"/>
              <w:marBottom w:val="0"/>
              <w:divBdr>
                <w:top w:val="none" w:sz="0" w:space="0" w:color="auto"/>
                <w:left w:val="none" w:sz="0" w:space="0" w:color="auto"/>
                <w:bottom w:val="none" w:sz="0" w:space="0" w:color="auto"/>
                <w:right w:val="none" w:sz="0" w:space="0" w:color="auto"/>
              </w:divBdr>
            </w:div>
            <w:div w:id="552892862">
              <w:marLeft w:val="0"/>
              <w:marRight w:val="0"/>
              <w:marTop w:val="0"/>
              <w:marBottom w:val="0"/>
              <w:divBdr>
                <w:top w:val="none" w:sz="0" w:space="0" w:color="auto"/>
                <w:left w:val="none" w:sz="0" w:space="0" w:color="auto"/>
                <w:bottom w:val="none" w:sz="0" w:space="0" w:color="auto"/>
                <w:right w:val="none" w:sz="0" w:space="0" w:color="auto"/>
              </w:divBdr>
            </w:div>
            <w:div w:id="223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572">
      <w:bodyDiv w:val="1"/>
      <w:marLeft w:val="0"/>
      <w:marRight w:val="0"/>
      <w:marTop w:val="0"/>
      <w:marBottom w:val="0"/>
      <w:divBdr>
        <w:top w:val="none" w:sz="0" w:space="0" w:color="auto"/>
        <w:left w:val="none" w:sz="0" w:space="0" w:color="auto"/>
        <w:bottom w:val="none" w:sz="0" w:space="0" w:color="auto"/>
        <w:right w:val="none" w:sz="0" w:space="0" w:color="auto"/>
      </w:divBdr>
      <w:divsChild>
        <w:div w:id="2086222729">
          <w:marLeft w:val="0"/>
          <w:marRight w:val="0"/>
          <w:marTop w:val="0"/>
          <w:marBottom w:val="0"/>
          <w:divBdr>
            <w:top w:val="none" w:sz="0" w:space="0" w:color="auto"/>
            <w:left w:val="none" w:sz="0" w:space="0" w:color="auto"/>
            <w:bottom w:val="none" w:sz="0" w:space="0" w:color="auto"/>
            <w:right w:val="none" w:sz="0" w:space="0" w:color="auto"/>
          </w:divBdr>
          <w:divsChild>
            <w:div w:id="644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286">
      <w:bodyDiv w:val="1"/>
      <w:marLeft w:val="0"/>
      <w:marRight w:val="0"/>
      <w:marTop w:val="0"/>
      <w:marBottom w:val="0"/>
      <w:divBdr>
        <w:top w:val="none" w:sz="0" w:space="0" w:color="auto"/>
        <w:left w:val="none" w:sz="0" w:space="0" w:color="auto"/>
        <w:bottom w:val="none" w:sz="0" w:space="0" w:color="auto"/>
        <w:right w:val="none" w:sz="0" w:space="0" w:color="auto"/>
      </w:divBdr>
    </w:div>
    <w:div w:id="600375625">
      <w:bodyDiv w:val="1"/>
      <w:marLeft w:val="0"/>
      <w:marRight w:val="0"/>
      <w:marTop w:val="0"/>
      <w:marBottom w:val="0"/>
      <w:divBdr>
        <w:top w:val="none" w:sz="0" w:space="0" w:color="auto"/>
        <w:left w:val="none" w:sz="0" w:space="0" w:color="auto"/>
        <w:bottom w:val="none" w:sz="0" w:space="0" w:color="auto"/>
        <w:right w:val="none" w:sz="0" w:space="0" w:color="auto"/>
      </w:divBdr>
      <w:divsChild>
        <w:div w:id="1873641205">
          <w:marLeft w:val="0"/>
          <w:marRight w:val="0"/>
          <w:marTop w:val="0"/>
          <w:marBottom w:val="0"/>
          <w:divBdr>
            <w:top w:val="none" w:sz="0" w:space="0" w:color="auto"/>
            <w:left w:val="none" w:sz="0" w:space="0" w:color="auto"/>
            <w:bottom w:val="none" w:sz="0" w:space="0" w:color="auto"/>
            <w:right w:val="none" w:sz="0" w:space="0" w:color="auto"/>
          </w:divBdr>
          <w:divsChild>
            <w:div w:id="1414819786">
              <w:marLeft w:val="0"/>
              <w:marRight w:val="0"/>
              <w:marTop w:val="0"/>
              <w:marBottom w:val="0"/>
              <w:divBdr>
                <w:top w:val="none" w:sz="0" w:space="0" w:color="auto"/>
                <w:left w:val="none" w:sz="0" w:space="0" w:color="auto"/>
                <w:bottom w:val="none" w:sz="0" w:space="0" w:color="auto"/>
                <w:right w:val="none" w:sz="0" w:space="0" w:color="auto"/>
              </w:divBdr>
            </w:div>
            <w:div w:id="972950224">
              <w:marLeft w:val="0"/>
              <w:marRight w:val="0"/>
              <w:marTop w:val="0"/>
              <w:marBottom w:val="0"/>
              <w:divBdr>
                <w:top w:val="none" w:sz="0" w:space="0" w:color="auto"/>
                <w:left w:val="none" w:sz="0" w:space="0" w:color="auto"/>
                <w:bottom w:val="none" w:sz="0" w:space="0" w:color="auto"/>
                <w:right w:val="none" w:sz="0" w:space="0" w:color="auto"/>
              </w:divBdr>
            </w:div>
            <w:div w:id="11953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131">
      <w:bodyDiv w:val="1"/>
      <w:marLeft w:val="0"/>
      <w:marRight w:val="0"/>
      <w:marTop w:val="0"/>
      <w:marBottom w:val="0"/>
      <w:divBdr>
        <w:top w:val="none" w:sz="0" w:space="0" w:color="auto"/>
        <w:left w:val="none" w:sz="0" w:space="0" w:color="auto"/>
        <w:bottom w:val="none" w:sz="0" w:space="0" w:color="auto"/>
        <w:right w:val="none" w:sz="0" w:space="0" w:color="auto"/>
      </w:divBdr>
    </w:div>
    <w:div w:id="601454725">
      <w:bodyDiv w:val="1"/>
      <w:marLeft w:val="0"/>
      <w:marRight w:val="0"/>
      <w:marTop w:val="0"/>
      <w:marBottom w:val="0"/>
      <w:divBdr>
        <w:top w:val="none" w:sz="0" w:space="0" w:color="auto"/>
        <w:left w:val="none" w:sz="0" w:space="0" w:color="auto"/>
        <w:bottom w:val="none" w:sz="0" w:space="0" w:color="auto"/>
        <w:right w:val="none" w:sz="0" w:space="0" w:color="auto"/>
      </w:divBdr>
      <w:divsChild>
        <w:div w:id="1924609893">
          <w:marLeft w:val="0"/>
          <w:marRight w:val="0"/>
          <w:marTop w:val="0"/>
          <w:marBottom w:val="0"/>
          <w:divBdr>
            <w:top w:val="none" w:sz="0" w:space="0" w:color="auto"/>
            <w:left w:val="none" w:sz="0" w:space="0" w:color="auto"/>
            <w:bottom w:val="none" w:sz="0" w:space="0" w:color="auto"/>
            <w:right w:val="none" w:sz="0" w:space="0" w:color="auto"/>
          </w:divBdr>
          <w:divsChild>
            <w:div w:id="1500584078">
              <w:marLeft w:val="0"/>
              <w:marRight w:val="0"/>
              <w:marTop w:val="0"/>
              <w:marBottom w:val="0"/>
              <w:divBdr>
                <w:top w:val="none" w:sz="0" w:space="0" w:color="auto"/>
                <w:left w:val="none" w:sz="0" w:space="0" w:color="auto"/>
                <w:bottom w:val="none" w:sz="0" w:space="0" w:color="auto"/>
                <w:right w:val="none" w:sz="0" w:space="0" w:color="auto"/>
              </w:divBdr>
            </w:div>
            <w:div w:id="96029496">
              <w:marLeft w:val="0"/>
              <w:marRight w:val="0"/>
              <w:marTop w:val="0"/>
              <w:marBottom w:val="0"/>
              <w:divBdr>
                <w:top w:val="none" w:sz="0" w:space="0" w:color="auto"/>
                <w:left w:val="none" w:sz="0" w:space="0" w:color="auto"/>
                <w:bottom w:val="none" w:sz="0" w:space="0" w:color="auto"/>
                <w:right w:val="none" w:sz="0" w:space="0" w:color="auto"/>
              </w:divBdr>
            </w:div>
            <w:div w:id="1293824939">
              <w:marLeft w:val="0"/>
              <w:marRight w:val="0"/>
              <w:marTop w:val="0"/>
              <w:marBottom w:val="0"/>
              <w:divBdr>
                <w:top w:val="none" w:sz="0" w:space="0" w:color="auto"/>
                <w:left w:val="none" w:sz="0" w:space="0" w:color="auto"/>
                <w:bottom w:val="none" w:sz="0" w:space="0" w:color="auto"/>
                <w:right w:val="none" w:sz="0" w:space="0" w:color="auto"/>
              </w:divBdr>
            </w:div>
            <w:div w:id="1183787757">
              <w:marLeft w:val="0"/>
              <w:marRight w:val="0"/>
              <w:marTop w:val="0"/>
              <w:marBottom w:val="0"/>
              <w:divBdr>
                <w:top w:val="none" w:sz="0" w:space="0" w:color="auto"/>
                <w:left w:val="none" w:sz="0" w:space="0" w:color="auto"/>
                <w:bottom w:val="none" w:sz="0" w:space="0" w:color="auto"/>
                <w:right w:val="none" w:sz="0" w:space="0" w:color="auto"/>
              </w:divBdr>
            </w:div>
            <w:div w:id="1619489754">
              <w:marLeft w:val="0"/>
              <w:marRight w:val="0"/>
              <w:marTop w:val="0"/>
              <w:marBottom w:val="0"/>
              <w:divBdr>
                <w:top w:val="none" w:sz="0" w:space="0" w:color="auto"/>
                <w:left w:val="none" w:sz="0" w:space="0" w:color="auto"/>
                <w:bottom w:val="none" w:sz="0" w:space="0" w:color="auto"/>
                <w:right w:val="none" w:sz="0" w:space="0" w:color="auto"/>
              </w:divBdr>
            </w:div>
            <w:div w:id="233517234">
              <w:marLeft w:val="0"/>
              <w:marRight w:val="0"/>
              <w:marTop w:val="0"/>
              <w:marBottom w:val="0"/>
              <w:divBdr>
                <w:top w:val="none" w:sz="0" w:space="0" w:color="auto"/>
                <w:left w:val="none" w:sz="0" w:space="0" w:color="auto"/>
                <w:bottom w:val="none" w:sz="0" w:space="0" w:color="auto"/>
                <w:right w:val="none" w:sz="0" w:space="0" w:color="auto"/>
              </w:divBdr>
            </w:div>
            <w:div w:id="654800318">
              <w:marLeft w:val="0"/>
              <w:marRight w:val="0"/>
              <w:marTop w:val="0"/>
              <w:marBottom w:val="0"/>
              <w:divBdr>
                <w:top w:val="none" w:sz="0" w:space="0" w:color="auto"/>
                <w:left w:val="none" w:sz="0" w:space="0" w:color="auto"/>
                <w:bottom w:val="none" w:sz="0" w:space="0" w:color="auto"/>
                <w:right w:val="none" w:sz="0" w:space="0" w:color="auto"/>
              </w:divBdr>
            </w:div>
            <w:div w:id="423380875">
              <w:marLeft w:val="0"/>
              <w:marRight w:val="0"/>
              <w:marTop w:val="0"/>
              <w:marBottom w:val="0"/>
              <w:divBdr>
                <w:top w:val="none" w:sz="0" w:space="0" w:color="auto"/>
                <w:left w:val="none" w:sz="0" w:space="0" w:color="auto"/>
                <w:bottom w:val="none" w:sz="0" w:space="0" w:color="auto"/>
                <w:right w:val="none" w:sz="0" w:space="0" w:color="auto"/>
              </w:divBdr>
            </w:div>
            <w:div w:id="754940122">
              <w:marLeft w:val="0"/>
              <w:marRight w:val="0"/>
              <w:marTop w:val="0"/>
              <w:marBottom w:val="0"/>
              <w:divBdr>
                <w:top w:val="none" w:sz="0" w:space="0" w:color="auto"/>
                <w:left w:val="none" w:sz="0" w:space="0" w:color="auto"/>
                <w:bottom w:val="none" w:sz="0" w:space="0" w:color="auto"/>
                <w:right w:val="none" w:sz="0" w:space="0" w:color="auto"/>
              </w:divBdr>
            </w:div>
            <w:div w:id="17572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7371">
      <w:bodyDiv w:val="1"/>
      <w:marLeft w:val="0"/>
      <w:marRight w:val="0"/>
      <w:marTop w:val="0"/>
      <w:marBottom w:val="0"/>
      <w:divBdr>
        <w:top w:val="none" w:sz="0" w:space="0" w:color="auto"/>
        <w:left w:val="none" w:sz="0" w:space="0" w:color="auto"/>
        <w:bottom w:val="none" w:sz="0" w:space="0" w:color="auto"/>
        <w:right w:val="none" w:sz="0" w:space="0" w:color="auto"/>
      </w:divBdr>
    </w:div>
    <w:div w:id="626356885">
      <w:bodyDiv w:val="1"/>
      <w:marLeft w:val="0"/>
      <w:marRight w:val="0"/>
      <w:marTop w:val="0"/>
      <w:marBottom w:val="0"/>
      <w:divBdr>
        <w:top w:val="none" w:sz="0" w:space="0" w:color="auto"/>
        <w:left w:val="none" w:sz="0" w:space="0" w:color="auto"/>
        <w:bottom w:val="none" w:sz="0" w:space="0" w:color="auto"/>
        <w:right w:val="none" w:sz="0" w:space="0" w:color="auto"/>
      </w:divBdr>
    </w:div>
    <w:div w:id="681861191">
      <w:bodyDiv w:val="1"/>
      <w:marLeft w:val="0"/>
      <w:marRight w:val="0"/>
      <w:marTop w:val="0"/>
      <w:marBottom w:val="0"/>
      <w:divBdr>
        <w:top w:val="none" w:sz="0" w:space="0" w:color="auto"/>
        <w:left w:val="none" w:sz="0" w:space="0" w:color="auto"/>
        <w:bottom w:val="none" w:sz="0" w:space="0" w:color="auto"/>
        <w:right w:val="none" w:sz="0" w:space="0" w:color="auto"/>
      </w:divBdr>
      <w:divsChild>
        <w:div w:id="1068190029">
          <w:marLeft w:val="0"/>
          <w:marRight w:val="0"/>
          <w:marTop w:val="0"/>
          <w:marBottom w:val="0"/>
          <w:divBdr>
            <w:top w:val="none" w:sz="0" w:space="0" w:color="auto"/>
            <w:left w:val="none" w:sz="0" w:space="0" w:color="auto"/>
            <w:bottom w:val="none" w:sz="0" w:space="0" w:color="auto"/>
            <w:right w:val="none" w:sz="0" w:space="0" w:color="auto"/>
          </w:divBdr>
          <w:divsChild>
            <w:div w:id="21001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2382">
      <w:bodyDiv w:val="1"/>
      <w:marLeft w:val="0"/>
      <w:marRight w:val="0"/>
      <w:marTop w:val="0"/>
      <w:marBottom w:val="0"/>
      <w:divBdr>
        <w:top w:val="none" w:sz="0" w:space="0" w:color="auto"/>
        <w:left w:val="none" w:sz="0" w:space="0" w:color="auto"/>
        <w:bottom w:val="none" w:sz="0" w:space="0" w:color="auto"/>
        <w:right w:val="none" w:sz="0" w:space="0" w:color="auto"/>
      </w:divBdr>
    </w:div>
    <w:div w:id="727847912">
      <w:bodyDiv w:val="1"/>
      <w:marLeft w:val="0"/>
      <w:marRight w:val="0"/>
      <w:marTop w:val="0"/>
      <w:marBottom w:val="0"/>
      <w:divBdr>
        <w:top w:val="none" w:sz="0" w:space="0" w:color="auto"/>
        <w:left w:val="none" w:sz="0" w:space="0" w:color="auto"/>
        <w:bottom w:val="none" w:sz="0" w:space="0" w:color="auto"/>
        <w:right w:val="none" w:sz="0" w:space="0" w:color="auto"/>
      </w:divBdr>
      <w:divsChild>
        <w:div w:id="1065683042">
          <w:marLeft w:val="0"/>
          <w:marRight w:val="0"/>
          <w:marTop w:val="0"/>
          <w:marBottom w:val="0"/>
          <w:divBdr>
            <w:top w:val="none" w:sz="0" w:space="0" w:color="auto"/>
            <w:left w:val="none" w:sz="0" w:space="0" w:color="auto"/>
            <w:bottom w:val="none" w:sz="0" w:space="0" w:color="auto"/>
            <w:right w:val="none" w:sz="0" w:space="0" w:color="auto"/>
          </w:divBdr>
          <w:divsChild>
            <w:div w:id="115147502">
              <w:marLeft w:val="0"/>
              <w:marRight w:val="0"/>
              <w:marTop w:val="0"/>
              <w:marBottom w:val="0"/>
              <w:divBdr>
                <w:top w:val="none" w:sz="0" w:space="0" w:color="auto"/>
                <w:left w:val="none" w:sz="0" w:space="0" w:color="auto"/>
                <w:bottom w:val="none" w:sz="0" w:space="0" w:color="auto"/>
                <w:right w:val="none" w:sz="0" w:space="0" w:color="auto"/>
              </w:divBdr>
            </w:div>
            <w:div w:id="1977561564">
              <w:marLeft w:val="0"/>
              <w:marRight w:val="0"/>
              <w:marTop w:val="0"/>
              <w:marBottom w:val="0"/>
              <w:divBdr>
                <w:top w:val="none" w:sz="0" w:space="0" w:color="auto"/>
                <w:left w:val="none" w:sz="0" w:space="0" w:color="auto"/>
                <w:bottom w:val="none" w:sz="0" w:space="0" w:color="auto"/>
                <w:right w:val="none" w:sz="0" w:space="0" w:color="auto"/>
              </w:divBdr>
            </w:div>
            <w:div w:id="1332677357">
              <w:marLeft w:val="0"/>
              <w:marRight w:val="0"/>
              <w:marTop w:val="0"/>
              <w:marBottom w:val="0"/>
              <w:divBdr>
                <w:top w:val="none" w:sz="0" w:space="0" w:color="auto"/>
                <w:left w:val="none" w:sz="0" w:space="0" w:color="auto"/>
                <w:bottom w:val="none" w:sz="0" w:space="0" w:color="auto"/>
                <w:right w:val="none" w:sz="0" w:space="0" w:color="auto"/>
              </w:divBdr>
            </w:div>
            <w:div w:id="953050611">
              <w:marLeft w:val="0"/>
              <w:marRight w:val="0"/>
              <w:marTop w:val="0"/>
              <w:marBottom w:val="0"/>
              <w:divBdr>
                <w:top w:val="none" w:sz="0" w:space="0" w:color="auto"/>
                <w:left w:val="none" w:sz="0" w:space="0" w:color="auto"/>
                <w:bottom w:val="none" w:sz="0" w:space="0" w:color="auto"/>
                <w:right w:val="none" w:sz="0" w:space="0" w:color="auto"/>
              </w:divBdr>
            </w:div>
            <w:div w:id="1352999438">
              <w:marLeft w:val="0"/>
              <w:marRight w:val="0"/>
              <w:marTop w:val="0"/>
              <w:marBottom w:val="0"/>
              <w:divBdr>
                <w:top w:val="none" w:sz="0" w:space="0" w:color="auto"/>
                <w:left w:val="none" w:sz="0" w:space="0" w:color="auto"/>
                <w:bottom w:val="none" w:sz="0" w:space="0" w:color="auto"/>
                <w:right w:val="none" w:sz="0" w:space="0" w:color="auto"/>
              </w:divBdr>
            </w:div>
            <w:div w:id="1311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976">
      <w:bodyDiv w:val="1"/>
      <w:marLeft w:val="0"/>
      <w:marRight w:val="0"/>
      <w:marTop w:val="0"/>
      <w:marBottom w:val="0"/>
      <w:divBdr>
        <w:top w:val="none" w:sz="0" w:space="0" w:color="auto"/>
        <w:left w:val="none" w:sz="0" w:space="0" w:color="auto"/>
        <w:bottom w:val="none" w:sz="0" w:space="0" w:color="auto"/>
        <w:right w:val="none" w:sz="0" w:space="0" w:color="auto"/>
      </w:divBdr>
      <w:divsChild>
        <w:div w:id="743645321">
          <w:marLeft w:val="0"/>
          <w:marRight w:val="0"/>
          <w:marTop w:val="0"/>
          <w:marBottom w:val="0"/>
          <w:divBdr>
            <w:top w:val="none" w:sz="0" w:space="0" w:color="auto"/>
            <w:left w:val="none" w:sz="0" w:space="0" w:color="auto"/>
            <w:bottom w:val="none" w:sz="0" w:space="0" w:color="auto"/>
            <w:right w:val="none" w:sz="0" w:space="0" w:color="auto"/>
          </w:divBdr>
          <w:divsChild>
            <w:div w:id="1582788868">
              <w:marLeft w:val="0"/>
              <w:marRight w:val="0"/>
              <w:marTop w:val="0"/>
              <w:marBottom w:val="0"/>
              <w:divBdr>
                <w:top w:val="none" w:sz="0" w:space="0" w:color="auto"/>
                <w:left w:val="none" w:sz="0" w:space="0" w:color="auto"/>
                <w:bottom w:val="none" w:sz="0" w:space="0" w:color="auto"/>
                <w:right w:val="none" w:sz="0" w:space="0" w:color="auto"/>
              </w:divBdr>
            </w:div>
            <w:div w:id="1274552486">
              <w:marLeft w:val="0"/>
              <w:marRight w:val="0"/>
              <w:marTop w:val="0"/>
              <w:marBottom w:val="0"/>
              <w:divBdr>
                <w:top w:val="none" w:sz="0" w:space="0" w:color="auto"/>
                <w:left w:val="none" w:sz="0" w:space="0" w:color="auto"/>
                <w:bottom w:val="none" w:sz="0" w:space="0" w:color="auto"/>
                <w:right w:val="none" w:sz="0" w:space="0" w:color="auto"/>
              </w:divBdr>
            </w:div>
            <w:div w:id="659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67">
      <w:bodyDiv w:val="1"/>
      <w:marLeft w:val="0"/>
      <w:marRight w:val="0"/>
      <w:marTop w:val="0"/>
      <w:marBottom w:val="0"/>
      <w:divBdr>
        <w:top w:val="none" w:sz="0" w:space="0" w:color="auto"/>
        <w:left w:val="none" w:sz="0" w:space="0" w:color="auto"/>
        <w:bottom w:val="none" w:sz="0" w:space="0" w:color="auto"/>
        <w:right w:val="none" w:sz="0" w:space="0" w:color="auto"/>
      </w:divBdr>
      <w:divsChild>
        <w:div w:id="808086383">
          <w:marLeft w:val="0"/>
          <w:marRight w:val="0"/>
          <w:marTop w:val="0"/>
          <w:marBottom w:val="0"/>
          <w:divBdr>
            <w:top w:val="none" w:sz="0" w:space="0" w:color="auto"/>
            <w:left w:val="none" w:sz="0" w:space="0" w:color="auto"/>
            <w:bottom w:val="none" w:sz="0" w:space="0" w:color="auto"/>
            <w:right w:val="none" w:sz="0" w:space="0" w:color="auto"/>
          </w:divBdr>
          <w:divsChild>
            <w:div w:id="682828922">
              <w:marLeft w:val="0"/>
              <w:marRight w:val="0"/>
              <w:marTop w:val="0"/>
              <w:marBottom w:val="0"/>
              <w:divBdr>
                <w:top w:val="none" w:sz="0" w:space="0" w:color="auto"/>
                <w:left w:val="none" w:sz="0" w:space="0" w:color="auto"/>
                <w:bottom w:val="none" w:sz="0" w:space="0" w:color="auto"/>
                <w:right w:val="none" w:sz="0" w:space="0" w:color="auto"/>
              </w:divBdr>
            </w:div>
            <w:div w:id="1670256701">
              <w:marLeft w:val="0"/>
              <w:marRight w:val="0"/>
              <w:marTop w:val="0"/>
              <w:marBottom w:val="0"/>
              <w:divBdr>
                <w:top w:val="none" w:sz="0" w:space="0" w:color="auto"/>
                <w:left w:val="none" w:sz="0" w:space="0" w:color="auto"/>
                <w:bottom w:val="none" w:sz="0" w:space="0" w:color="auto"/>
                <w:right w:val="none" w:sz="0" w:space="0" w:color="auto"/>
              </w:divBdr>
            </w:div>
            <w:div w:id="19328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663">
      <w:bodyDiv w:val="1"/>
      <w:marLeft w:val="0"/>
      <w:marRight w:val="0"/>
      <w:marTop w:val="0"/>
      <w:marBottom w:val="0"/>
      <w:divBdr>
        <w:top w:val="none" w:sz="0" w:space="0" w:color="auto"/>
        <w:left w:val="none" w:sz="0" w:space="0" w:color="auto"/>
        <w:bottom w:val="none" w:sz="0" w:space="0" w:color="auto"/>
        <w:right w:val="none" w:sz="0" w:space="0" w:color="auto"/>
      </w:divBdr>
      <w:divsChild>
        <w:div w:id="1029452004">
          <w:marLeft w:val="0"/>
          <w:marRight w:val="0"/>
          <w:marTop w:val="0"/>
          <w:marBottom w:val="0"/>
          <w:divBdr>
            <w:top w:val="none" w:sz="0" w:space="0" w:color="auto"/>
            <w:left w:val="none" w:sz="0" w:space="0" w:color="auto"/>
            <w:bottom w:val="none" w:sz="0" w:space="0" w:color="auto"/>
            <w:right w:val="none" w:sz="0" w:space="0" w:color="auto"/>
          </w:divBdr>
          <w:divsChild>
            <w:div w:id="1817795556">
              <w:marLeft w:val="0"/>
              <w:marRight w:val="0"/>
              <w:marTop w:val="0"/>
              <w:marBottom w:val="0"/>
              <w:divBdr>
                <w:top w:val="none" w:sz="0" w:space="0" w:color="auto"/>
                <w:left w:val="none" w:sz="0" w:space="0" w:color="auto"/>
                <w:bottom w:val="none" w:sz="0" w:space="0" w:color="auto"/>
                <w:right w:val="none" w:sz="0" w:space="0" w:color="auto"/>
              </w:divBdr>
            </w:div>
            <w:div w:id="1321081981">
              <w:marLeft w:val="0"/>
              <w:marRight w:val="0"/>
              <w:marTop w:val="0"/>
              <w:marBottom w:val="0"/>
              <w:divBdr>
                <w:top w:val="none" w:sz="0" w:space="0" w:color="auto"/>
                <w:left w:val="none" w:sz="0" w:space="0" w:color="auto"/>
                <w:bottom w:val="none" w:sz="0" w:space="0" w:color="auto"/>
                <w:right w:val="none" w:sz="0" w:space="0" w:color="auto"/>
              </w:divBdr>
            </w:div>
            <w:div w:id="2113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07">
      <w:bodyDiv w:val="1"/>
      <w:marLeft w:val="0"/>
      <w:marRight w:val="0"/>
      <w:marTop w:val="0"/>
      <w:marBottom w:val="0"/>
      <w:divBdr>
        <w:top w:val="none" w:sz="0" w:space="0" w:color="auto"/>
        <w:left w:val="none" w:sz="0" w:space="0" w:color="auto"/>
        <w:bottom w:val="none" w:sz="0" w:space="0" w:color="auto"/>
        <w:right w:val="none" w:sz="0" w:space="0" w:color="auto"/>
      </w:divBdr>
    </w:div>
    <w:div w:id="773784890">
      <w:bodyDiv w:val="1"/>
      <w:marLeft w:val="0"/>
      <w:marRight w:val="0"/>
      <w:marTop w:val="0"/>
      <w:marBottom w:val="0"/>
      <w:divBdr>
        <w:top w:val="none" w:sz="0" w:space="0" w:color="auto"/>
        <w:left w:val="none" w:sz="0" w:space="0" w:color="auto"/>
        <w:bottom w:val="none" w:sz="0" w:space="0" w:color="auto"/>
        <w:right w:val="none" w:sz="0" w:space="0" w:color="auto"/>
      </w:divBdr>
    </w:div>
    <w:div w:id="775176379">
      <w:bodyDiv w:val="1"/>
      <w:marLeft w:val="0"/>
      <w:marRight w:val="0"/>
      <w:marTop w:val="0"/>
      <w:marBottom w:val="0"/>
      <w:divBdr>
        <w:top w:val="none" w:sz="0" w:space="0" w:color="auto"/>
        <w:left w:val="none" w:sz="0" w:space="0" w:color="auto"/>
        <w:bottom w:val="none" w:sz="0" w:space="0" w:color="auto"/>
        <w:right w:val="none" w:sz="0" w:space="0" w:color="auto"/>
      </w:divBdr>
    </w:div>
    <w:div w:id="803472908">
      <w:bodyDiv w:val="1"/>
      <w:marLeft w:val="0"/>
      <w:marRight w:val="0"/>
      <w:marTop w:val="0"/>
      <w:marBottom w:val="0"/>
      <w:divBdr>
        <w:top w:val="none" w:sz="0" w:space="0" w:color="auto"/>
        <w:left w:val="none" w:sz="0" w:space="0" w:color="auto"/>
        <w:bottom w:val="none" w:sz="0" w:space="0" w:color="auto"/>
        <w:right w:val="none" w:sz="0" w:space="0" w:color="auto"/>
      </w:divBdr>
    </w:div>
    <w:div w:id="805128476">
      <w:bodyDiv w:val="1"/>
      <w:marLeft w:val="0"/>
      <w:marRight w:val="0"/>
      <w:marTop w:val="0"/>
      <w:marBottom w:val="0"/>
      <w:divBdr>
        <w:top w:val="none" w:sz="0" w:space="0" w:color="auto"/>
        <w:left w:val="none" w:sz="0" w:space="0" w:color="auto"/>
        <w:bottom w:val="none" w:sz="0" w:space="0" w:color="auto"/>
        <w:right w:val="none" w:sz="0" w:space="0" w:color="auto"/>
      </w:divBdr>
    </w:div>
    <w:div w:id="825708871">
      <w:bodyDiv w:val="1"/>
      <w:marLeft w:val="0"/>
      <w:marRight w:val="0"/>
      <w:marTop w:val="0"/>
      <w:marBottom w:val="0"/>
      <w:divBdr>
        <w:top w:val="none" w:sz="0" w:space="0" w:color="auto"/>
        <w:left w:val="none" w:sz="0" w:space="0" w:color="auto"/>
        <w:bottom w:val="none" w:sz="0" w:space="0" w:color="auto"/>
        <w:right w:val="none" w:sz="0" w:space="0" w:color="auto"/>
      </w:divBdr>
    </w:div>
    <w:div w:id="831717819">
      <w:bodyDiv w:val="1"/>
      <w:marLeft w:val="0"/>
      <w:marRight w:val="0"/>
      <w:marTop w:val="0"/>
      <w:marBottom w:val="0"/>
      <w:divBdr>
        <w:top w:val="none" w:sz="0" w:space="0" w:color="auto"/>
        <w:left w:val="none" w:sz="0" w:space="0" w:color="auto"/>
        <w:bottom w:val="none" w:sz="0" w:space="0" w:color="auto"/>
        <w:right w:val="none" w:sz="0" w:space="0" w:color="auto"/>
      </w:divBdr>
    </w:div>
    <w:div w:id="836729702">
      <w:bodyDiv w:val="1"/>
      <w:marLeft w:val="0"/>
      <w:marRight w:val="0"/>
      <w:marTop w:val="0"/>
      <w:marBottom w:val="0"/>
      <w:divBdr>
        <w:top w:val="none" w:sz="0" w:space="0" w:color="auto"/>
        <w:left w:val="none" w:sz="0" w:space="0" w:color="auto"/>
        <w:bottom w:val="none" w:sz="0" w:space="0" w:color="auto"/>
        <w:right w:val="none" w:sz="0" w:space="0" w:color="auto"/>
      </w:divBdr>
    </w:div>
    <w:div w:id="846754493">
      <w:bodyDiv w:val="1"/>
      <w:marLeft w:val="0"/>
      <w:marRight w:val="0"/>
      <w:marTop w:val="0"/>
      <w:marBottom w:val="0"/>
      <w:divBdr>
        <w:top w:val="none" w:sz="0" w:space="0" w:color="auto"/>
        <w:left w:val="none" w:sz="0" w:space="0" w:color="auto"/>
        <w:bottom w:val="none" w:sz="0" w:space="0" w:color="auto"/>
        <w:right w:val="none" w:sz="0" w:space="0" w:color="auto"/>
      </w:divBdr>
    </w:div>
    <w:div w:id="856237182">
      <w:bodyDiv w:val="1"/>
      <w:marLeft w:val="0"/>
      <w:marRight w:val="0"/>
      <w:marTop w:val="0"/>
      <w:marBottom w:val="0"/>
      <w:divBdr>
        <w:top w:val="none" w:sz="0" w:space="0" w:color="auto"/>
        <w:left w:val="none" w:sz="0" w:space="0" w:color="auto"/>
        <w:bottom w:val="none" w:sz="0" w:space="0" w:color="auto"/>
        <w:right w:val="none" w:sz="0" w:space="0" w:color="auto"/>
      </w:divBdr>
    </w:div>
    <w:div w:id="867985597">
      <w:bodyDiv w:val="1"/>
      <w:marLeft w:val="0"/>
      <w:marRight w:val="0"/>
      <w:marTop w:val="0"/>
      <w:marBottom w:val="0"/>
      <w:divBdr>
        <w:top w:val="none" w:sz="0" w:space="0" w:color="auto"/>
        <w:left w:val="none" w:sz="0" w:space="0" w:color="auto"/>
        <w:bottom w:val="none" w:sz="0" w:space="0" w:color="auto"/>
        <w:right w:val="none" w:sz="0" w:space="0" w:color="auto"/>
      </w:divBdr>
    </w:div>
    <w:div w:id="871845190">
      <w:bodyDiv w:val="1"/>
      <w:marLeft w:val="0"/>
      <w:marRight w:val="0"/>
      <w:marTop w:val="0"/>
      <w:marBottom w:val="0"/>
      <w:divBdr>
        <w:top w:val="none" w:sz="0" w:space="0" w:color="auto"/>
        <w:left w:val="none" w:sz="0" w:space="0" w:color="auto"/>
        <w:bottom w:val="none" w:sz="0" w:space="0" w:color="auto"/>
        <w:right w:val="none" w:sz="0" w:space="0" w:color="auto"/>
      </w:divBdr>
    </w:div>
    <w:div w:id="877157359">
      <w:bodyDiv w:val="1"/>
      <w:marLeft w:val="0"/>
      <w:marRight w:val="0"/>
      <w:marTop w:val="0"/>
      <w:marBottom w:val="0"/>
      <w:divBdr>
        <w:top w:val="none" w:sz="0" w:space="0" w:color="auto"/>
        <w:left w:val="none" w:sz="0" w:space="0" w:color="auto"/>
        <w:bottom w:val="none" w:sz="0" w:space="0" w:color="auto"/>
        <w:right w:val="none" w:sz="0" w:space="0" w:color="auto"/>
      </w:divBdr>
      <w:divsChild>
        <w:div w:id="110053993">
          <w:marLeft w:val="0"/>
          <w:marRight w:val="0"/>
          <w:marTop w:val="0"/>
          <w:marBottom w:val="0"/>
          <w:divBdr>
            <w:top w:val="none" w:sz="0" w:space="0" w:color="auto"/>
            <w:left w:val="none" w:sz="0" w:space="0" w:color="auto"/>
            <w:bottom w:val="none" w:sz="0" w:space="0" w:color="auto"/>
            <w:right w:val="none" w:sz="0" w:space="0" w:color="auto"/>
          </w:divBdr>
          <w:divsChild>
            <w:div w:id="3910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801">
      <w:bodyDiv w:val="1"/>
      <w:marLeft w:val="0"/>
      <w:marRight w:val="0"/>
      <w:marTop w:val="0"/>
      <w:marBottom w:val="0"/>
      <w:divBdr>
        <w:top w:val="none" w:sz="0" w:space="0" w:color="auto"/>
        <w:left w:val="none" w:sz="0" w:space="0" w:color="auto"/>
        <w:bottom w:val="none" w:sz="0" w:space="0" w:color="auto"/>
        <w:right w:val="none" w:sz="0" w:space="0" w:color="auto"/>
      </w:divBdr>
    </w:div>
    <w:div w:id="903486732">
      <w:bodyDiv w:val="1"/>
      <w:marLeft w:val="0"/>
      <w:marRight w:val="0"/>
      <w:marTop w:val="0"/>
      <w:marBottom w:val="0"/>
      <w:divBdr>
        <w:top w:val="none" w:sz="0" w:space="0" w:color="auto"/>
        <w:left w:val="none" w:sz="0" w:space="0" w:color="auto"/>
        <w:bottom w:val="none" w:sz="0" w:space="0" w:color="auto"/>
        <w:right w:val="none" w:sz="0" w:space="0" w:color="auto"/>
      </w:divBdr>
    </w:div>
    <w:div w:id="915287934">
      <w:bodyDiv w:val="1"/>
      <w:marLeft w:val="0"/>
      <w:marRight w:val="0"/>
      <w:marTop w:val="0"/>
      <w:marBottom w:val="0"/>
      <w:divBdr>
        <w:top w:val="none" w:sz="0" w:space="0" w:color="auto"/>
        <w:left w:val="none" w:sz="0" w:space="0" w:color="auto"/>
        <w:bottom w:val="none" w:sz="0" w:space="0" w:color="auto"/>
        <w:right w:val="none" w:sz="0" w:space="0" w:color="auto"/>
      </w:divBdr>
    </w:div>
    <w:div w:id="939721313">
      <w:bodyDiv w:val="1"/>
      <w:marLeft w:val="0"/>
      <w:marRight w:val="0"/>
      <w:marTop w:val="0"/>
      <w:marBottom w:val="0"/>
      <w:divBdr>
        <w:top w:val="none" w:sz="0" w:space="0" w:color="auto"/>
        <w:left w:val="none" w:sz="0" w:space="0" w:color="auto"/>
        <w:bottom w:val="none" w:sz="0" w:space="0" w:color="auto"/>
        <w:right w:val="none" w:sz="0" w:space="0" w:color="auto"/>
      </w:divBdr>
      <w:divsChild>
        <w:div w:id="70083486">
          <w:marLeft w:val="0"/>
          <w:marRight w:val="0"/>
          <w:marTop w:val="0"/>
          <w:marBottom w:val="0"/>
          <w:divBdr>
            <w:top w:val="none" w:sz="0" w:space="0" w:color="auto"/>
            <w:left w:val="none" w:sz="0" w:space="0" w:color="auto"/>
            <w:bottom w:val="none" w:sz="0" w:space="0" w:color="auto"/>
            <w:right w:val="none" w:sz="0" w:space="0" w:color="auto"/>
          </w:divBdr>
          <w:divsChild>
            <w:div w:id="991370155">
              <w:marLeft w:val="0"/>
              <w:marRight w:val="0"/>
              <w:marTop w:val="0"/>
              <w:marBottom w:val="0"/>
              <w:divBdr>
                <w:top w:val="none" w:sz="0" w:space="0" w:color="auto"/>
                <w:left w:val="none" w:sz="0" w:space="0" w:color="auto"/>
                <w:bottom w:val="none" w:sz="0" w:space="0" w:color="auto"/>
                <w:right w:val="none" w:sz="0" w:space="0" w:color="auto"/>
              </w:divBdr>
            </w:div>
            <w:div w:id="2082438009">
              <w:marLeft w:val="0"/>
              <w:marRight w:val="0"/>
              <w:marTop w:val="0"/>
              <w:marBottom w:val="0"/>
              <w:divBdr>
                <w:top w:val="none" w:sz="0" w:space="0" w:color="auto"/>
                <w:left w:val="none" w:sz="0" w:space="0" w:color="auto"/>
                <w:bottom w:val="none" w:sz="0" w:space="0" w:color="auto"/>
                <w:right w:val="none" w:sz="0" w:space="0" w:color="auto"/>
              </w:divBdr>
            </w:div>
            <w:div w:id="1906139322">
              <w:marLeft w:val="0"/>
              <w:marRight w:val="0"/>
              <w:marTop w:val="0"/>
              <w:marBottom w:val="0"/>
              <w:divBdr>
                <w:top w:val="none" w:sz="0" w:space="0" w:color="auto"/>
                <w:left w:val="none" w:sz="0" w:space="0" w:color="auto"/>
                <w:bottom w:val="none" w:sz="0" w:space="0" w:color="auto"/>
                <w:right w:val="none" w:sz="0" w:space="0" w:color="auto"/>
              </w:divBdr>
            </w:div>
            <w:div w:id="1891335644">
              <w:marLeft w:val="0"/>
              <w:marRight w:val="0"/>
              <w:marTop w:val="0"/>
              <w:marBottom w:val="0"/>
              <w:divBdr>
                <w:top w:val="none" w:sz="0" w:space="0" w:color="auto"/>
                <w:left w:val="none" w:sz="0" w:space="0" w:color="auto"/>
                <w:bottom w:val="none" w:sz="0" w:space="0" w:color="auto"/>
                <w:right w:val="none" w:sz="0" w:space="0" w:color="auto"/>
              </w:divBdr>
            </w:div>
            <w:div w:id="228729587">
              <w:marLeft w:val="0"/>
              <w:marRight w:val="0"/>
              <w:marTop w:val="0"/>
              <w:marBottom w:val="0"/>
              <w:divBdr>
                <w:top w:val="none" w:sz="0" w:space="0" w:color="auto"/>
                <w:left w:val="none" w:sz="0" w:space="0" w:color="auto"/>
                <w:bottom w:val="none" w:sz="0" w:space="0" w:color="auto"/>
                <w:right w:val="none" w:sz="0" w:space="0" w:color="auto"/>
              </w:divBdr>
            </w:div>
            <w:div w:id="1294480471">
              <w:marLeft w:val="0"/>
              <w:marRight w:val="0"/>
              <w:marTop w:val="0"/>
              <w:marBottom w:val="0"/>
              <w:divBdr>
                <w:top w:val="none" w:sz="0" w:space="0" w:color="auto"/>
                <w:left w:val="none" w:sz="0" w:space="0" w:color="auto"/>
                <w:bottom w:val="none" w:sz="0" w:space="0" w:color="auto"/>
                <w:right w:val="none" w:sz="0" w:space="0" w:color="auto"/>
              </w:divBdr>
            </w:div>
            <w:div w:id="1769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338">
      <w:bodyDiv w:val="1"/>
      <w:marLeft w:val="0"/>
      <w:marRight w:val="0"/>
      <w:marTop w:val="0"/>
      <w:marBottom w:val="0"/>
      <w:divBdr>
        <w:top w:val="none" w:sz="0" w:space="0" w:color="auto"/>
        <w:left w:val="none" w:sz="0" w:space="0" w:color="auto"/>
        <w:bottom w:val="none" w:sz="0" w:space="0" w:color="auto"/>
        <w:right w:val="none" w:sz="0" w:space="0" w:color="auto"/>
      </w:divBdr>
      <w:divsChild>
        <w:div w:id="1415274784">
          <w:marLeft w:val="0"/>
          <w:marRight w:val="0"/>
          <w:marTop w:val="0"/>
          <w:marBottom w:val="0"/>
          <w:divBdr>
            <w:top w:val="none" w:sz="0" w:space="0" w:color="auto"/>
            <w:left w:val="none" w:sz="0" w:space="0" w:color="auto"/>
            <w:bottom w:val="none" w:sz="0" w:space="0" w:color="auto"/>
            <w:right w:val="none" w:sz="0" w:space="0" w:color="auto"/>
          </w:divBdr>
          <w:divsChild>
            <w:div w:id="875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92">
      <w:bodyDiv w:val="1"/>
      <w:marLeft w:val="0"/>
      <w:marRight w:val="0"/>
      <w:marTop w:val="0"/>
      <w:marBottom w:val="0"/>
      <w:divBdr>
        <w:top w:val="none" w:sz="0" w:space="0" w:color="auto"/>
        <w:left w:val="none" w:sz="0" w:space="0" w:color="auto"/>
        <w:bottom w:val="none" w:sz="0" w:space="0" w:color="auto"/>
        <w:right w:val="none" w:sz="0" w:space="0" w:color="auto"/>
      </w:divBdr>
      <w:divsChild>
        <w:div w:id="322394506">
          <w:marLeft w:val="0"/>
          <w:marRight w:val="0"/>
          <w:marTop w:val="0"/>
          <w:marBottom w:val="0"/>
          <w:divBdr>
            <w:top w:val="none" w:sz="0" w:space="0" w:color="auto"/>
            <w:left w:val="none" w:sz="0" w:space="0" w:color="auto"/>
            <w:bottom w:val="none" w:sz="0" w:space="0" w:color="auto"/>
            <w:right w:val="none" w:sz="0" w:space="0" w:color="auto"/>
          </w:divBdr>
          <w:divsChild>
            <w:div w:id="2141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6717">
      <w:bodyDiv w:val="1"/>
      <w:marLeft w:val="0"/>
      <w:marRight w:val="0"/>
      <w:marTop w:val="0"/>
      <w:marBottom w:val="0"/>
      <w:divBdr>
        <w:top w:val="none" w:sz="0" w:space="0" w:color="auto"/>
        <w:left w:val="none" w:sz="0" w:space="0" w:color="auto"/>
        <w:bottom w:val="none" w:sz="0" w:space="0" w:color="auto"/>
        <w:right w:val="none" w:sz="0" w:space="0" w:color="auto"/>
      </w:divBdr>
    </w:div>
    <w:div w:id="955137738">
      <w:bodyDiv w:val="1"/>
      <w:marLeft w:val="0"/>
      <w:marRight w:val="0"/>
      <w:marTop w:val="0"/>
      <w:marBottom w:val="0"/>
      <w:divBdr>
        <w:top w:val="none" w:sz="0" w:space="0" w:color="auto"/>
        <w:left w:val="none" w:sz="0" w:space="0" w:color="auto"/>
        <w:bottom w:val="none" w:sz="0" w:space="0" w:color="auto"/>
        <w:right w:val="none" w:sz="0" w:space="0" w:color="auto"/>
      </w:divBdr>
      <w:divsChild>
        <w:div w:id="433139573">
          <w:marLeft w:val="0"/>
          <w:marRight w:val="0"/>
          <w:marTop w:val="0"/>
          <w:marBottom w:val="0"/>
          <w:divBdr>
            <w:top w:val="none" w:sz="0" w:space="0" w:color="auto"/>
            <w:left w:val="none" w:sz="0" w:space="0" w:color="auto"/>
            <w:bottom w:val="none" w:sz="0" w:space="0" w:color="auto"/>
            <w:right w:val="none" w:sz="0" w:space="0" w:color="auto"/>
          </w:divBdr>
          <w:divsChild>
            <w:div w:id="164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918">
      <w:bodyDiv w:val="1"/>
      <w:marLeft w:val="0"/>
      <w:marRight w:val="0"/>
      <w:marTop w:val="0"/>
      <w:marBottom w:val="0"/>
      <w:divBdr>
        <w:top w:val="none" w:sz="0" w:space="0" w:color="auto"/>
        <w:left w:val="none" w:sz="0" w:space="0" w:color="auto"/>
        <w:bottom w:val="none" w:sz="0" w:space="0" w:color="auto"/>
        <w:right w:val="none" w:sz="0" w:space="0" w:color="auto"/>
      </w:divBdr>
    </w:div>
    <w:div w:id="1026714974">
      <w:bodyDiv w:val="1"/>
      <w:marLeft w:val="0"/>
      <w:marRight w:val="0"/>
      <w:marTop w:val="0"/>
      <w:marBottom w:val="0"/>
      <w:divBdr>
        <w:top w:val="none" w:sz="0" w:space="0" w:color="auto"/>
        <w:left w:val="none" w:sz="0" w:space="0" w:color="auto"/>
        <w:bottom w:val="none" w:sz="0" w:space="0" w:color="auto"/>
        <w:right w:val="none" w:sz="0" w:space="0" w:color="auto"/>
      </w:divBdr>
    </w:div>
    <w:div w:id="1045912327">
      <w:bodyDiv w:val="1"/>
      <w:marLeft w:val="0"/>
      <w:marRight w:val="0"/>
      <w:marTop w:val="0"/>
      <w:marBottom w:val="0"/>
      <w:divBdr>
        <w:top w:val="none" w:sz="0" w:space="0" w:color="auto"/>
        <w:left w:val="none" w:sz="0" w:space="0" w:color="auto"/>
        <w:bottom w:val="none" w:sz="0" w:space="0" w:color="auto"/>
        <w:right w:val="none" w:sz="0" w:space="0" w:color="auto"/>
      </w:divBdr>
    </w:div>
    <w:div w:id="1050880968">
      <w:bodyDiv w:val="1"/>
      <w:marLeft w:val="0"/>
      <w:marRight w:val="0"/>
      <w:marTop w:val="0"/>
      <w:marBottom w:val="0"/>
      <w:divBdr>
        <w:top w:val="none" w:sz="0" w:space="0" w:color="auto"/>
        <w:left w:val="none" w:sz="0" w:space="0" w:color="auto"/>
        <w:bottom w:val="none" w:sz="0" w:space="0" w:color="auto"/>
        <w:right w:val="none" w:sz="0" w:space="0" w:color="auto"/>
      </w:divBdr>
      <w:divsChild>
        <w:div w:id="1851916867">
          <w:marLeft w:val="0"/>
          <w:marRight w:val="0"/>
          <w:marTop w:val="0"/>
          <w:marBottom w:val="0"/>
          <w:divBdr>
            <w:top w:val="none" w:sz="0" w:space="0" w:color="auto"/>
            <w:left w:val="none" w:sz="0" w:space="0" w:color="auto"/>
            <w:bottom w:val="none" w:sz="0" w:space="0" w:color="auto"/>
            <w:right w:val="none" w:sz="0" w:space="0" w:color="auto"/>
          </w:divBdr>
          <w:divsChild>
            <w:div w:id="103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839">
      <w:bodyDiv w:val="1"/>
      <w:marLeft w:val="0"/>
      <w:marRight w:val="0"/>
      <w:marTop w:val="0"/>
      <w:marBottom w:val="0"/>
      <w:divBdr>
        <w:top w:val="none" w:sz="0" w:space="0" w:color="auto"/>
        <w:left w:val="none" w:sz="0" w:space="0" w:color="auto"/>
        <w:bottom w:val="none" w:sz="0" w:space="0" w:color="auto"/>
        <w:right w:val="none" w:sz="0" w:space="0" w:color="auto"/>
      </w:divBdr>
      <w:divsChild>
        <w:div w:id="805439153">
          <w:marLeft w:val="0"/>
          <w:marRight w:val="0"/>
          <w:marTop w:val="0"/>
          <w:marBottom w:val="0"/>
          <w:divBdr>
            <w:top w:val="none" w:sz="0" w:space="0" w:color="auto"/>
            <w:left w:val="none" w:sz="0" w:space="0" w:color="auto"/>
            <w:bottom w:val="none" w:sz="0" w:space="0" w:color="auto"/>
            <w:right w:val="none" w:sz="0" w:space="0" w:color="auto"/>
          </w:divBdr>
          <w:divsChild>
            <w:div w:id="559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073">
      <w:bodyDiv w:val="1"/>
      <w:marLeft w:val="0"/>
      <w:marRight w:val="0"/>
      <w:marTop w:val="0"/>
      <w:marBottom w:val="0"/>
      <w:divBdr>
        <w:top w:val="none" w:sz="0" w:space="0" w:color="auto"/>
        <w:left w:val="none" w:sz="0" w:space="0" w:color="auto"/>
        <w:bottom w:val="none" w:sz="0" w:space="0" w:color="auto"/>
        <w:right w:val="none" w:sz="0" w:space="0" w:color="auto"/>
      </w:divBdr>
      <w:divsChild>
        <w:div w:id="1277062210">
          <w:marLeft w:val="0"/>
          <w:marRight w:val="0"/>
          <w:marTop w:val="0"/>
          <w:marBottom w:val="0"/>
          <w:divBdr>
            <w:top w:val="none" w:sz="0" w:space="0" w:color="auto"/>
            <w:left w:val="none" w:sz="0" w:space="0" w:color="auto"/>
            <w:bottom w:val="none" w:sz="0" w:space="0" w:color="auto"/>
            <w:right w:val="none" w:sz="0" w:space="0" w:color="auto"/>
          </w:divBdr>
          <w:divsChild>
            <w:div w:id="516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3603">
      <w:bodyDiv w:val="1"/>
      <w:marLeft w:val="0"/>
      <w:marRight w:val="0"/>
      <w:marTop w:val="0"/>
      <w:marBottom w:val="0"/>
      <w:divBdr>
        <w:top w:val="none" w:sz="0" w:space="0" w:color="auto"/>
        <w:left w:val="none" w:sz="0" w:space="0" w:color="auto"/>
        <w:bottom w:val="none" w:sz="0" w:space="0" w:color="auto"/>
        <w:right w:val="none" w:sz="0" w:space="0" w:color="auto"/>
      </w:divBdr>
    </w:div>
    <w:div w:id="1096556827">
      <w:bodyDiv w:val="1"/>
      <w:marLeft w:val="0"/>
      <w:marRight w:val="0"/>
      <w:marTop w:val="0"/>
      <w:marBottom w:val="0"/>
      <w:divBdr>
        <w:top w:val="none" w:sz="0" w:space="0" w:color="auto"/>
        <w:left w:val="none" w:sz="0" w:space="0" w:color="auto"/>
        <w:bottom w:val="none" w:sz="0" w:space="0" w:color="auto"/>
        <w:right w:val="none" w:sz="0" w:space="0" w:color="auto"/>
      </w:divBdr>
    </w:div>
    <w:div w:id="1103649060">
      <w:bodyDiv w:val="1"/>
      <w:marLeft w:val="0"/>
      <w:marRight w:val="0"/>
      <w:marTop w:val="0"/>
      <w:marBottom w:val="0"/>
      <w:divBdr>
        <w:top w:val="none" w:sz="0" w:space="0" w:color="auto"/>
        <w:left w:val="none" w:sz="0" w:space="0" w:color="auto"/>
        <w:bottom w:val="none" w:sz="0" w:space="0" w:color="auto"/>
        <w:right w:val="none" w:sz="0" w:space="0" w:color="auto"/>
      </w:divBdr>
    </w:div>
    <w:div w:id="1105348630">
      <w:bodyDiv w:val="1"/>
      <w:marLeft w:val="0"/>
      <w:marRight w:val="0"/>
      <w:marTop w:val="0"/>
      <w:marBottom w:val="0"/>
      <w:divBdr>
        <w:top w:val="none" w:sz="0" w:space="0" w:color="auto"/>
        <w:left w:val="none" w:sz="0" w:space="0" w:color="auto"/>
        <w:bottom w:val="none" w:sz="0" w:space="0" w:color="auto"/>
        <w:right w:val="none" w:sz="0" w:space="0" w:color="auto"/>
      </w:divBdr>
    </w:div>
    <w:div w:id="1117413806">
      <w:bodyDiv w:val="1"/>
      <w:marLeft w:val="0"/>
      <w:marRight w:val="0"/>
      <w:marTop w:val="0"/>
      <w:marBottom w:val="0"/>
      <w:divBdr>
        <w:top w:val="none" w:sz="0" w:space="0" w:color="auto"/>
        <w:left w:val="none" w:sz="0" w:space="0" w:color="auto"/>
        <w:bottom w:val="none" w:sz="0" w:space="0" w:color="auto"/>
        <w:right w:val="none" w:sz="0" w:space="0" w:color="auto"/>
      </w:divBdr>
      <w:divsChild>
        <w:div w:id="1112359812">
          <w:marLeft w:val="0"/>
          <w:marRight w:val="0"/>
          <w:marTop w:val="0"/>
          <w:marBottom w:val="0"/>
          <w:divBdr>
            <w:top w:val="none" w:sz="0" w:space="0" w:color="auto"/>
            <w:left w:val="none" w:sz="0" w:space="0" w:color="auto"/>
            <w:bottom w:val="none" w:sz="0" w:space="0" w:color="auto"/>
            <w:right w:val="none" w:sz="0" w:space="0" w:color="auto"/>
          </w:divBdr>
          <w:divsChild>
            <w:div w:id="1702899277">
              <w:marLeft w:val="0"/>
              <w:marRight w:val="0"/>
              <w:marTop w:val="0"/>
              <w:marBottom w:val="0"/>
              <w:divBdr>
                <w:top w:val="none" w:sz="0" w:space="0" w:color="auto"/>
                <w:left w:val="none" w:sz="0" w:space="0" w:color="auto"/>
                <w:bottom w:val="none" w:sz="0" w:space="0" w:color="auto"/>
                <w:right w:val="none" w:sz="0" w:space="0" w:color="auto"/>
              </w:divBdr>
            </w:div>
            <w:div w:id="1665550653">
              <w:marLeft w:val="0"/>
              <w:marRight w:val="0"/>
              <w:marTop w:val="0"/>
              <w:marBottom w:val="0"/>
              <w:divBdr>
                <w:top w:val="none" w:sz="0" w:space="0" w:color="auto"/>
                <w:left w:val="none" w:sz="0" w:space="0" w:color="auto"/>
                <w:bottom w:val="none" w:sz="0" w:space="0" w:color="auto"/>
                <w:right w:val="none" w:sz="0" w:space="0" w:color="auto"/>
              </w:divBdr>
            </w:div>
            <w:div w:id="878739206">
              <w:marLeft w:val="0"/>
              <w:marRight w:val="0"/>
              <w:marTop w:val="0"/>
              <w:marBottom w:val="0"/>
              <w:divBdr>
                <w:top w:val="none" w:sz="0" w:space="0" w:color="auto"/>
                <w:left w:val="none" w:sz="0" w:space="0" w:color="auto"/>
                <w:bottom w:val="none" w:sz="0" w:space="0" w:color="auto"/>
                <w:right w:val="none" w:sz="0" w:space="0" w:color="auto"/>
              </w:divBdr>
            </w:div>
            <w:div w:id="681014014">
              <w:marLeft w:val="0"/>
              <w:marRight w:val="0"/>
              <w:marTop w:val="0"/>
              <w:marBottom w:val="0"/>
              <w:divBdr>
                <w:top w:val="none" w:sz="0" w:space="0" w:color="auto"/>
                <w:left w:val="none" w:sz="0" w:space="0" w:color="auto"/>
                <w:bottom w:val="none" w:sz="0" w:space="0" w:color="auto"/>
                <w:right w:val="none" w:sz="0" w:space="0" w:color="auto"/>
              </w:divBdr>
            </w:div>
            <w:div w:id="7816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443">
      <w:bodyDiv w:val="1"/>
      <w:marLeft w:val="0"/>
      <w:marRight w:val="0"/>
      <w:marTop w:val="0"/>
      <w:marBottom w:val="0"/>
      <w:divBdr>
        <w:top w:val="none" w:sz="0" w:space="0" w:color="auto"/>
        <w:left w:val="none" w:sz="0" w:space="0" w:color="auto"/>
        <w:bottom w:val="none" w:sz="0" w:space="0" w:color="auto"/>
        <w:right w:val="none" w:sz="0" w:space="0" w:color="auto"/>
      </w:divBdr>
      <w:divsChild>
        <w:div w:id="1098795642">
          <w:marLeft w:val="0"/>
          <w:marRight w:val="0"/>
          <w:marTop w:val="0"/>
          <w:marBottom w:val="0"/>
          <w:divBdr>
            <w:top w:val="none" w:sz="0" w:space="0" w:color="auto"/>
            <w:left w:val="none" w:sz="0" w:space="0" w:color="auto"/>
            <w:bottom w:val="none" w:sz="0" w:space="0" w:color="auto"/>
            <w:right w:val="none" w:sz="0" w:space="0" w:color="auto"/>
          </w:divBdr>
          <w:divsChild>
            <w:div w:id="9296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754">
      <w:bodyDiv w:val="1"/>
      <w:marLeft w:val="0"/>
      <w:marRight w:val="0"/>
      <w:marTop w:val="0"/>
      <w:marBottom w:val="0"/>
      <w:divBdr>
        <w:top w:val="none" w:sz="0" w:space="0" w:color="auto"/>
        <w:left w:val="none" w:sz="0" w:space="0" w:color="auto"/>
        <w:bottom w:val="none" w:sz="0" w:space="0" w:color="auto"/>
        <w:right w:val="none" w:sz="0" w:space="0" w:color="auto"/>
      </w:divBdr>
      <w:divsChild>
        <w:div w:id="619531508">
          <w:marLeft w:val="0"/>
          <w:marRight w:val="0"/>
          <w:marTop w:val="0"/>
          <w:marBottom w:val="0"/>
          <w:divBdr>
            <w:top w:val="none" w:sz="0" w:space="0" w:color="auto"/>
            <w:left w:val="none" w:sz="0" w:space="0" w:color="auto"/>
            <w:bottom w:val="none" w:sz="0" w:space="0" w:color="auto"/>
            <w:right w:val="none" w:sz="0" w:space="0" w:color="auto"/>
          </w:divBdr>
          <w:divsChild>
            <w:div w:id="2192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7664">
      <w:bodyDiv w:val="1"/>
      <w:marLeft w:val="0"/>
      <w:marRight w:val="0"/>
      <w:marTop w:val="0"/>
      <w:marBottom w:val="0"/>
      <w:divBdr>
        <w:top w:val="none" w:sz="0" w:space="0" w:color="auto"/>
        <w:left w:val="none" w:sz="0" w:space="0" w:color="auto"/>
        <w:bottom w:val="none" w:sz="0" w:space="0" w:color="auto"/>
        <w:right w:val="none" w:sz="0" w:space="0" w:color="auto"/>
      </w:divBdr>
      <w:divsChild>
        <w:div w:id="1381897389">
          <w:marLeft w:val="0"/>
          <w:marRight w:val="0"/>
          <w:marTop w:val="0"/>
          <w:marBottom w:val="0"/>
          <w:divBdr>
            <w:top w:val="none" w:sz="0" w:space="0" w:color="auto"/>
            <w:left w:val="none" w:sz="0" w:space="0" w:color="auto"/>
            <w:bottom w:val="none" w:sz="0" w:space="0" w:color="auto"/>
            <w:right w:val="none" w:sz="0" w:space="0" w:color="auto"/>
          </w:divBdr>
          <w:divsChild>
            <w:div w:id="698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49799">
      <w:bodyDiv w:val="1"/>
      <w:marLeft w:val="0"/>
      <w:marRight w:val="0"/>
      <w:marTop w:val="0"/>
      <w:marBottom w:val="0"/>
      <w:divBdr>
        <w:top w:val="none" w:sz="0" w:space="0" w:color="auto"/>
        <w:left w:val="none" w:sz="0" w:space="0" w:color="auto"/>
        <w:bottom w:val="none" w:sz="0" w:space="0" w:color="auto"/>
        <w:right w:val="none" w:sz="0" w:space="0" w:color="auto"/>
      </w:divBdr>
    </w:div>
    <w:div w:id="1159081047">
      <w:bodyDiv w:val="1"/>
      <w:marLeft w:val="0"/>
      <w:marRight w:val="0"/>
      <w:marTop w:val="0"/>
      <w:marBottom w:val="0"/>
      <w:divBdr>
        <w:top w:val="none" w:sz="0" w:space="0" w:color="auto"/>
        <w:left w:val="none" w:sz="0" w:space="0" w:color="auto"/>
        <w:bottom w:val="none" w:sz="0" w:space="0" w:color="auto"/>
        <w:right w:val="none" w:sz="0" w:space="0" w:color="auto"/>
      </w:divBdr>
    </w:div>
    <w:div w:id="1163736037">
      <w:bodyDiv w:val="1"/>
      <w:marLeft w:val="0"/>
      <w:marRight w:val="0"/>
      <w:marTop w:val="0"/>
      <w:marBottom w:val="0"/>
      <w:divBdr>
        <w:top w:val="none" w:sz="0" w:space="0" w:color="auto"/>
        <w:left w:val="none" w:sz="0" w:space="0" w:color="auto"/>
        <w:bottom w:val="none" w:sz="0" w:space="0" w:color="auto"/>
        <w:right w:val="none" w:sz="0" w:space="0" w:color="auto"/>
      </w:divBdr>
      <w:divsChild>
        <w:div w:id="1370228128">
          <w:marLeft w:val="0"/>
          <w:marRight w:val="0"/>
          <w:marTop w:val="0"/>
          <w:marBottom w:val="0"/>
          <w:divBdr>
            <w:top w:val="none" w:sz="0" w:space="0" w:color="auto"/>
            <w:left w:val="none" w:sz="0" w:space="0" w:color="auto"/>
            <w:bottom w:val="none" w:sz="0" w:space="0" w:color="auto"/>
            <w:right w:val="none" w:sz="0" w:space="0" w:color="auto"/>
          </w:divBdr>
          <w:divsChild>
            <w:div w:id="4665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9034">
      <w:bodyDiv w:val="1"/>
      <w:marLeft w:val="0"/>
      <w:marRight w:val="0"/>
      <w:marTop w:val="0"/>
      <w:marBottom w:val="0"/>
      <w:divBdr>
        <w:top w:val="none" w:sz="0" w:space="0" w:color="auto"/>
        <w:left w:val="none" w:sz="0" w:space="0" w:color="auto"/>
        <w:bottom w:val="none" w:sz="0" w:space="0" w:color="auto"/>
        <w:right w:val="none" w:sz="0" w:space="0" w:color="auto"/>
      </w:divBdr>
      <w:divsChild>
        <w:div w:id="1047606814">
          <w:marLeft w:val="0"/>
          <w:marRight w:val="0"/>
          <w:marTop w:val="0"/>
          <w:marBottom w:val="0"/>
          <w:divBdr>
            <w:top w:val="none" w:sz="0" w:space="0" w:color="auto"/>
            <w:left w:val="none" w:sz="0" w:space="0" w:color="auto"/>
            <w:bottom w:val="none" w:sz="0" w:space="0" w:color="auto"/>
            <w:right w:val="none" w:sz="0" w:space="0" w:color="auto"/>
          </w:divBdr>
          <w:divsChild>
            <w:div w:id="3541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5400">
      <w:bodyDiv w:val="1"/>
      <w:marLeft w:val="0"/>
      <w:marRight w:val="0"/>
      <w:marTop w:val="0"/>
      <w:marBottom w:val="0"/>
      <w:divBdr>
        <w:top w:val="none" w:sz="0" w:space="0" w:color="auto"/>
        <w:left w:val="none" w:sz="0" w:space="0" w:color="auto"/>
        <w:bottom w:val="none" w:sz="0" w:space="0" w:color="auto"/>
        <w:right w:val="none" w:sz="0" w:space="0" w:color="auto"/>
      </w:divBdr>
    </w:div>
    <w:div w:id="1183011687">
      <w:bodyDiv w:val="1"/>
      <w:marLeft w:val="0"/>
      <w:marRight w:val="0"/>
      <w:marTop w:val="0"/>
      <w:marBottom w:val="0"/>
      <w:divBdr>
        <w:top w:val="none" w:sz="0" w:space="0" w:color="auto"/>
        <w:left w:val="none" w:sz="0" w:space="0" w:color="auto"/>
        <w:bottom w:val="none" w:sz="0" w:space="0" w:color="auto"/>
        <w:right w:val="none" w:sz="0" w:space="0" w:color="auto"/>
      </w:divBdr>
      <w:divsChild>
        <w:div w:id="772748050">
          <w:marLeft w:val="0"/>
          <w:marRight w:val="0"/>
          <w:marTop w:val="0"/>
          <w:marBottom w:val="0"/>
          <w:divBdr>
            <w:top w:val="none" w:sz="0" w:space="0" w:color="auto"/>
            <w:left w:val="none" w:sz="0" w:space="0" w:color="auto"/>
            <w:bottom w:val="none" w:sz="0" w:space="0" w:color="auto"/>
            <w:right w:val="none" w:sz="0" w:space="0" w:color="auto"/>
          </w:divBdr>
          <w:divsChild>
            <w:div w:id="187958718">
              <w:marLeft w:val="0"/>
              <w:marRight w:val="0"/>
              <w:marTop w:val="0"/>
              <w:marBottom w:val="0"/>
              <w:divBdr>
                <w:top w:val="none" w:sz="0" w:space="0" w:color="auto"/>
                <w:left w:val="none" w:sz="0" w:space="0" w:color="auto"/>
                <w:bottom w:val="none" w:sz="0" w:space="0" w:color="auto"/>
                <w:right w:val="none" w:sz="0" w:space="0" w:color="auto"/>
              </w:divBdr>
            </w:div>
            <w:div w:id="1133064454">
              <w:marLeft w:val="0"/>
              <w:marRight w:val="0"/>
              <w:marTop w:val="0"/>
              <w:marBottom w:val="0"/>
              <w:divBdr>
                <w:top w:val="none" w:sz="0" w:space="0" w:color="auto"/>
                <w:left w:val="none" w:sz="0" w:space="0" w:color="auto"/>
                <w:bottom w:val="none" w:sz="0" w:space="0" w:color="auto"/>
                <w:right w:val="none" w:sz="0" w:space="0" w:color="auto"/>
              </w:divBdr>
            </w:div>
            <w:div w:id="1087263943">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777919175">
              <w:marLeft w:val="0"/>
              <w:marRight w:val="0"/>
              <w:marTop w:val="0"/>
              <w:marBottom w:val="0"/>
              <w:divBdr>
                <w:top w:val="none" w:sz="0" w:space="0" w:color="auto"/>
                <w:left w:val="none" w:sz="0" w:space="0" w:color="auto"/>
                <w:bottom w:val="none" w:sz="0" w:space="0" w:color="auto"/>
                <w:right w:val="none" w:sz="0" w:space="0" w:color="auto"/>
              </w:divBdr>
            </w:div>
            <w:div w:id="1451782844">
              <w:marLeft w:val="0"/>
              <w:marRight w:val="0"/>
              <w:marTop w:val="0"/>
              <w:marBottom w:val="0"/>
              <w:divBdr>
                <w:top w:val="none" w:sz="0" w:space="0" w:color="auto"/>
                <w:left w:val="none" w:sz="0" w:space="0" w:color="auto"/>
                <w:bottom w:val="none" w:sz="0" w:space="0" w:color="auto"/>
                <w:right w:val="none" w:sz="0" w:space="0" w:color="auto"/>
              </w:divBdr>
            </w:div>
            <w:div w:id="860902215">
              <w:marLeft w:val="0"/>
              <w:marRight w:val="0"/>
              <w:marTop w:val="0"/>
              <w:marBottom w:val="0"/>
              <w:divBdr>
                <w:top w:val="none" w:sz="0" w:space="0" w:color="auto"/>
                <w:left w:val="none" w:sz="0" w:space="0" w:color="auto"/>
                <w:bottom w:val="none" w:sz="0" w:space="0" w:color="auto"/>
                <w:right w:val="none" w:sz="0" w:space="0" w:color="auto"/>
              </w:divBdr>
            </w:div>
            <w:div w:id="1686252722">
              <w:marLeft w:val="0"/>
              <w:marRight w:val="0"/>
              <w:marTop w:val="0"/>
              <w:marBottom w:val="0"/>
              <w:divBdr>
                <w:top w:val="none" w:sz="0" w:space="0" w:color="auto"/>
                <w:left w:val="none" w:sz="0" w:space="0" w:color="auto"/>
                <w:bottom w:val="none" w:sz="0" w:space="0" w:color="auto"/>
                <w:right w:val="none" w:sz="0" w:space="0" w:color="auto"/>
              </w:divBdr>
            </w:div>
            <w:div w:id="840048688">
              <w:marLeft w:val="0"/>
              <w:marRight w:val="0"/>
              <w:marTop w:val="0"/>
              <w:marBottom w:val="0"/>
              <w:divBdr>
                <w:top w:val="none" w:sz="0" w:space="0" w:color="auto"/>
                <w:left w:val="none" w:sz="0" w:space="0" w:color="auto"/>
                <w:bottom w:val="none" w:sz="0" w:space="0" w:color="auto"/>
                <w:right w:val="none" w:sz="0" w:space="0" w:color="auto"/>
              </w:divBdr>
            </w:div>
            <w:div w:id="1486891380">
              <w:marLeft w:val="0"/>
              <w:marRight w:val="0"/>
              <w:marTop w:val="0"/>
              <w:marBottom w:val="0"/>
              <w:divBdr>
                <w:top w:val="none" w:sz="0" w:space="0" w:color="auto"/>
                <w:left w:val="none" w:sz="0" w:space="0" w:color="auto"/>
                <w:bottom w:val="none" w:sz="0" w:space="0" w:color="auto"/>
                <w:right w:val="none" w:sz="0" w:space="0" w:color="auto"/>
              </w:divBdr>
            </w:div>
            <w:div w:id="1745027363">
              <w:marLeft w:val="0"/>
              <w:marRight w:val="0"/>
              <w:marTop w:val="0"/>
              <w:marBottom w:val="0"/>
              <w:divBdr>
                <w:top w:val="none" w:sz="0" w:space="0" w:color="auto"/>
                <w:left w:val="none" w:sz="0" w:space="0" w:color="auto"/>
                <w:bottom w:val="none" w:sz="0" w:space="0" w:color="auto"/>
                <w:right w:val="none" w:sz="0" w:space="0" w:color="auto"/>
              </w:divBdr>
            </w:div>
            <w:div w:id="803234216">
              <w:marLeft w:val="0"/>
              <w:marRight w:val="0"/>
              <w:marTop w:val="0"/>
              <w:marBottom w:val="0"/>
              <w:divBdr>
                <w:top w:val="none" w:sz="0" w:space="0" w:color="auto"/>
                <w:left w:val="none" w:sz="0" w:space="0" w:color="auto"/>
                <w:bottom w:val="none" w:sz="0" w:space="0" w:color="auto"/>
                <w:right w:val="none" w:sz="0" w:space="0" w:color="auto"/>
              </w:divBdr>
            </w:div>
            <w:div w:id="3127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546">
      <w:bodyDiv w:val="1"/>
      <w:marLeft w:val="0"/>
      <w:marRight w:val="0"/>
      <w:marTop w:val="0"/>
      <w:marBottom w:val="0"/>
      <w:divBdr>
        <w:top w:val="none" w:sz="0" w:space="0" w:color="auto"/>
        <w:left w:val="none" w:sz="0" w:space="0" w:color="auto"/>
        <w:bottom w:val="none" w:sz="0" w:space="0" w:color="auto"/>
        <w:right w:val="none" w:sz="0" w:space="0" w:color="auto"/>
      </w:divBdr>
    </w:div>
    <w:div w:id="1222325664">
      <w:bodyDiv w:val="1"/>
      <w:marLeft w:val="0"/>
      <w:marRight w:val="0"/>
      <w:marTop w:val="0"/>
      <w:marBottom w:val="0"/>
      <w:divBdr>
        <w:top w:val="none" w:sz="0" w:space="0" w:color="auto"/>
        <w:left w:val="none" w:sz="0" w:space="0" w:color="auto"/>
        <w:bottom w:val="none" w:sz="0" w:space="0" w:color="auto"/>
        <w:right w:val="none" w:sz="0" w:space="0" w:color="auto"/>
      </w:divBdr>
    </w:div>
    <w:div w:id="1225867970">
      <w:bodyDiv w:val="1"/>
      <w:marLeft w:val="0"/>
      <w:marRight w:val="0"/>
      <w:marTop w:val="0"/>
      <w:marBottom w:val="0"/>
      <w:divBdr>
        <w:top w:val="none" w:sz="0" w:space="0" w:color="auto"/>
        <w:left w:val="none" w:sz="0" w:space="0" w:color="auto"/>
        <w:bottom w:val="none" w:sz="0" w:space="0" w:color="auto"/>
        <w:right w:val="none" w:sz="0" w:space="0" w:color="auto"/>
      </w:divBdr>
      <w:divsChild>
        <w:div w:id="1644388744">
          <w:marLeft w:val="0"/>
          <w:marRight w:val="0"/>
          <w:marTop w:val="0"/>
          <w:marBottom w:val="0"/>
          <w:divBdr>
            <w:top w:val="none" w:sz="0" w:space="0" w:color="auto"/>
            <w:left w:val="none" w:sz="0" w:space="0" w:color="auto"/>
            <w:bottom w:val="none" w:sz="0" w:space="0" w:color="auto"/>
            <w:right w:val="none" w:sz="0" w:space="0" w:color="auto"/>
          </w:divBdr>
          <w:divsChild>
            <w:div w:id="208540045">
              <w:marLeft w:val="0"/>
              <w:marRight w:val="0"/>
              <w:marTop w:val="0"/>
              <w:marBottom w:val="0"/>
              <w:divBdr>
                <w:top w:val="none" w:sz="0" w:space="0" w:color="auto"/>
                <w:left w:val="none" w:sz="0" w:space="0" w:color="auto"/>
                <w:bottom w:val="none" w:sz="0" w:space="0" w:color="auto"/>
                <w:right w:val="none" w:sz="0" w:space="0" w:color="auto"/>
              </w:divBdr>
            </w:div>
            <w:div w:id="1811745699">
              <w:marLeft w:val="0"/>
              <w:marRight w:val="0"/>
              <w:marTop w:val="0"/>
              <w:marBottom w:val="0"/>
              <w:divBdr>
                <w:top w:val="none" w:sz="0" w:space="0" w:color="auto"/>
                <w:left w:val="none" w:sz="0" w:space="0" w:color="auto"/>
                <w:bottom w:val="none" w:sz="0" w:space="0" w:color="auto"/>
                <w:right w:val="none" w:sz="0" w:space="0" w:color="auto"/>
              </w:divBdr>
            </w:div>
            <w:div w:id="2115587787">
              <w:marLeft w:val="0"/>
              <w:marRight w:val="0"/>
              <w:marTop w:val="0"/>
              <w:marBottom w:val="0"/>
              <w:divBdr>
                <w:top w:val="none" w:sz="0" w:space="0" w:color="auto"/>
                <w:left w:val="none" w:sz="0" w:space="0" w:color="auto"/>
                <w:bottom w:val="none" w:sz="0" w:space="0" w:color="auto"/>
                <w:right w:val="none" w:sz="0" w:space="0" w:color="auto"/>
              </w:divBdr>
            </w:div>
            <w:div w:id="1830055050">
              <w:marLeft w:val="0"/>
              <w:marRight w:val="0"/>
              <w:marTop w:val="0"/>
              <w:marBottom w:val="0"/>
              <w:divBdr>
                <w:top w:val="none" w:sz="0" w:space="0" w:color="auto"/>
                <w:left w:val="none" w:sz="0" w:space="0" w:color="auto"/>
                <w:bottom w:val="none" w:sz="0" w:space="0" w:color="auto"/>
                <w:right w:val="none" w:sz="0" w:space="0" w:color="auto"/>
              </w:divBdr>
            </w:div>
            <w:div w:id="466552537">
              <w:marLeft w:val="0"/>
              <w:marRight w:val="0"/>
              <w:marTop w:val="0"/>
              <w:marBottom w:val="0"/>
              <w:divBdr>
                <w:top w:val="none" w:sz="0" w:space="0" w:color="auto"/>
                <w:left w:val="none" w:sz="0" w:space="0" w:color="auto"/>
                <w:bottom w:val="none" w:sz="0" w:space="0" w:color="auto"/>
                <w:right w:val="none" w:sz="0" w:space="0" w:color="auto"/>
              </w:divBdr>
            </w:div>
            <w:div w:id="1040593150">
              <w:marLeft w:val="0"/>
              <w:marRight w:val="0"/>
              <w:marTop w:val="0"/>
              <w:marBottom w:val="0"/>
              <w:divBdr>
                <w:top w:val="none" w:sz="0" w:space="0" w:color="auto"/>
                <w:left w:val="none" w:sz="0" w:space="0" w:color="auto"/>
                <w:bottom w:val="none" w:sz="0" w:space="0" w:color="auto"/>
                <w:right w:val="none" w:sz="0" w:space="0" w:color="auto"/>
              </w:divBdr>
            </w:div>
            <w:div w:id="72315029">
              <w:marLeft w:val="0"/>
              <w:marRight w:val="0"/>
              <w:marTop w:val="0"/>
              <w:marBottom w:val="0"/>
              <w:divBdr>
                <w:top w:val="none" w:sz="0" w:space="0" w:color="auto"/>
                <w:left w:val="none" w:sz="0" w:space="0" w:color="auto"/>
                <w:bottom w:val="none" w:sz="0" w:space="0" w:color="auto"/>
                <w:right w:val="none" w:sz="0" w:space="0" w:color="auto"/>
              </w:divBdr>
            </w:div>
            <w:div w:id="886641987">
              <w:marLeft w:val="0"/>
              <w:marRight w:val="0"/>
              <w:marTop w:val="0"/>
              <w:marBottom w:val="0"/>
              <w:divBdr>
                <w:top w:val="none" w:sz="0" w:space="0" w:color="auto"/>
                <w:left w:val="none" w:sz="0" w:space="0" w:color="auto"/>
                <w:bottom w:val="none" w:sz="0" w:space="0" w:color="auto"/>
                <w:right w:val="none" w:sz="0" w:space="0" w:color="auto"/>
              </w:divBdr>
            </w:div>
            <w:div w:id="7693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815">
      <w:bodyDiv w:val="1"/>
      <w:marLeft w:val="0"/>
      <w:marRight w:val="0"/>
      <w:marTop w:val="0"/>
      <w:marBottom w:val="0"/>
      <w:divBdr>
        <w:top w:val="none" w:sz="0" w:space="0" w:color="auto"/>
        <w:left w:val="none" w:sz="0" w:space="0" w:color="auto"/>
        <w:bottom w:val="none" w:sz="0" w:space="0" w:color="auto"/>
        <w:right w:val="none" w:sz="0" w:space="0" w:color="auto"/>
      </w:divBdr>
    </w:div>
    <w:div w:id="1256592651">
      <w:bodyDiv w:val="1"/>
      <w:marLeft w:val="0"/>
      <w:marRight w:val="0"/>
      <w:marTop w:val="0"/>
      <w:marBottom w:val="0"/>
      <w:divBdr>
        <w:top w:val="none" w:sz="0" w:space="0" w:color="auto"/>
        <w:left w:val="none" w:sz="0" w:space="0" w:color="auto"/>
        <w:bottom w:val="none" w:sz="0" w:space="0" w:color="auto"/>
        <w:right w:val="none" w:sz="0" w:space="0" w:color="auto"/>
      </w:divBdr>
    </w:div>
    <w:div w:id="1269047474">
      <w:bodyDiv w:val="1"/>
      <w:marLeft w:val="0"/>
      <w:marRight w:val="0"/>
      <w:marTop w:val="0"/>
      <w:marBottom w:val="0"/>
      <w:divBdr>
        <w:top w:val="none" w:sz="0" w:space="0" w:color="auto"/>
        <w:left w:val="none" w:sz="0" w:space="0" w:color="auto"/>
        <w:bottom w:val="none" w:sz="0" w:space="0" w:color="auto"/>
        <w:right w:val="none" w:sz="0" w:space="0" w:color="auto"/>
      </w:divBdr>
    </w:div>
    <w:div w:id="1325429719">
      <w:bodyDiv w:val="1"/>
      <w:marLeft w:val="0"/>
      <w:marRight w:val="0"/>
      <w:marTop w:val="0"/>
      <w:marBottom w:val="0"/>
      <w:divBdr>
        <w:top w:val="none" w:sz="0" w:space="0" w:color="auto"/>
        <w:left w:val="none" w:sz="0" w:space="0" w:color="auto"/>
        <w:bottom w:val="none" w:sz="0" w:space="0" w:color="auto"/>
        <w:right w:val="none" w:sz="0" w:space="0" w:color="auto"/>
      </w:divBdr>
      <w:divsChild>
        <w:div w:id="548419690">
          <w:marLeft w:val="0"/>
          <w:marRight w:val="0"/>
          <w:marTop w:val="0"/>
          <w:marBottom w:val="0"/>
          <w:divBdr>
            <w:top w:val="none" w:sz="0" w:space="0" w:color="auto"/>
            <w:left w:val="none" w:sz="0" w:space="0" w:color="auto"/>
            <w:bottom w:val="none" w:sz="0" w:space="0" w:color="auto"/>
            <w:right w:val="none" w:sz="0" w:space="0" w:color="auto"/>
          </w:divBdr>
          <w:divsChild>
            <w:div w:id="1744525035">
              <w:marLeft w:val="0"/>
              <w:marRight w:val="0"/>
              <w:marTop w:val="0"/>
              <w:marBottom w:val="0"/>
              <w:divBdr>
                <w:top w:val="none" w:sz="0" w:space="0" w:color="auto"/>
                <w:left w:val="none" w:sz="0" w:space="0" w:color="auto"/>
                <w:bottom w:val="none" w:sz="0" w:space="0" w:color="auto"/>
                <w:right w:val="none" w:sz="0" w:space="0" w:color="auto"/>
              </w:divBdr>
            </w:div>
            <w:div w:id="295372983">
              <w:marLeft w:val="0"/>
              <w:marRight w:val="0"/>
              <w:marTop w:val="0"/>
              <w:marBottom w:val="0"/>
              <w:divBdr>
                <w:top w:val="none" w:sz="0" w:space="0" w:color="auto"/>
                <w:left w:val="none" w:sz="0" w:space="0" w:color="auto"/>
                <w:bottom w:val="none" w:sz="0" w:space="0" w:color="auto"/>
                <w:right w:val="none" w:sz="0" w:space="0" w:color="auto"/>
              </w:divBdr>
            </w:div>
            <w:div w:id="1372681971">
              <w:marLeft w:val="0"/>
              <w:marRight w:val="0"/>
              <w:marTop w:val="0"/>
              <w:marBottom w:val="0"/>
              <w:divBdr>
                <w:top w:val="none" w:sz="0" w:space="0" w:color="auto"/>
                <w:left w:val="none" w:sz="0" w:space="0" w:color="auto"/>
                <w:bottom w:val="none" w:sz="0" w:space="0" w:color="auto"/>
                <w:right w:val="none" w:sz="0" w:space="0" w:color="auto"/>
              </w:divBdr>
            </w:div>
            <w:div w:id="2040085776">
              <w:marLeft w:val="0"/>
              <w:marRight w:val="0"/>
              <w:marTop w:val="0"/>
              <w:marBottom w:val="0"/>
              <w:divBdr>
                <w:top w:val="none" w:sz="0" w:space="0" w:color="auto"/>
                <w:left w:val="none" w:sz="0" w:space="0" w:color="auto"/>
                <w:bottom w:val="none" w:sz="0" w:space="0" w:color="auto"/>
                <w:right w:val="none" w:sz="0" w:space="0" w:color="auto"/>
              </w:divBdr>
            </w:div>
            <w:div w:id="853422057">
              <w:marLeft w:val="0"/>
              <w:marRight w:val="0"/>
              <w:marTop w:val="0"/>
              <w:marBottom w:val="0"/>
              <w:divBdr>
                <w:top w:val="none" w:sz="0" w:space="0" w:color="auto"/>
                <w:left w:val="none" w:sz="0" w:space="0" w:color="auto"/>
                <w:bottom w:val="none" w:sz="0" w:space="0" w:color="auto"/>
                <w:right w:val="none" w:sz="0" w:space="0" w:color="auto"/>
              </w:divBdr>
            </w:div>
            <w:div w:id="76172998">
              <w:marLeft w:val="0"/>
              <w:marRight w:val="0"/>
              <w:marTop w:val="0"/>
              <w:marBottom w:val="0"/>
              <w:divBdr>
                <w:top w:val="none" w:sz="0" w:space="0" w:color="auto"/>
                <w:left w:val="none" w:sz="0" w:space="0" w:color="auto"/>
                <w:bottom w:val="none" w:sz="0" w:space="0" w:color="auto"/>
                <w:right w:val="none" w:sz="0" w:space="0" w:color="auto"/>
              </w:divBdr>
            </w:div>
            <w:div w:id="297877774">
              <w:marLeft w:val="0"/>
              <w:marRight w:val="0"/>
              <w:marTop w:val="0"/>
              <w:marBottom w:val="0"/>
              <w:divBdr>
                <w:top w:val="none" w:sz="0" w:space="0" w:color="auto"/>
                <w:left w:val="none" w:sz="0" w:space="0" w:color="auto"/>
                <w:bottom w:val="none" w:sz="0" w:space="0" w:color="auto"/>
                <w:right w:val="none" w:sz="0" w:space="0" w:color="auto"/>
              </w:divBdr>
            </w:div>
            <w:div w:id="1389182776">
              <w:marLeft w:val="0"/>
              <w:marRight w:val="0"/>
              <w:marTop w:val="0"/>
              <w:marBottom w:val="0"/>
              <w:divBdr>
                <w:top w:val="none" w:sz="0" w:space="0" w:color="auto"/>
                <w:left w:val="none" w:sz="0" w:space="0" w:color="auto"/>
                <w:bottom w:val="none" w:sz="0" w:space="0" w:color="auto"/>
                <w:right w:val="none" w:sz="0" w:space="0" w:color="auto"/>
              </w:divBdr>
            </w:div>
            <w:div w:id="1697653000">
              <w:marLeft w:val="0"/>
              <w:marRight w:val="0"/>
              <w:marTop w:val="0"/>
              <w:marBottom w:val="0"/>
              <w:divBdr>
                <w:top w:val="none" w:sz="0" w:space="0" w:color="auto"/>
                <w:left w:val="none" w:sz="0" w:space="0" w:color="auto"/>
                <w:bottom w:val="none" w:sz="0" w:space="0" w:color="auto"/>
                <w:right w:val="none" w:sz="0" w:space="0" w:color="auto"/>
              </w:divBdr>
            </w:div>
            <w:div w:id="1210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008">
      <w:bodyDiv w:val="1"/>
      <w:marLeft w:val="0"/>
      <w:marRight w:val="0"/>
      <w:marTop w:val="0"/>
      <w:marBottom w:val="0"/>
      <w:divBdr>
        <w:top w:val="none" w:sz="0" w:space="0" w:color="auto"/>
        <w:left w:val="none" w:sz="0" w:space="0" w:color="auto"/>
        <w:bottom w:val="none" w:sz="0" w:space="0" w:color="auto"/>
        <w:right w:val="none" w:sz="0" w:space="0" w:color="auto"/>
      </w:divBdr>
      <w:divsChild>
        <w:div w:id="1562445840">
          <w:marLeft w:val="0"/>
          <w:marRight w:val="0"/>
          <w:marTop w:val="0"/>
          <w:marBottom w:val="0"/>
          <w:divBdr>
            <w:top w:val="none" w:sz="0" w:space="0" w:color="auto"/>
            <w:left w:val="none" w:sz="0" w:space="0" w:color="auto"/>
            <w:bottom w:val="none" w:sz="0" w:space="0" w:color="auto"/>
            <w:right w:val="none" w:sz="0" w:space="0" w:color="auto"/>
          </w:divBdr>
          <w:divsChild>
            <w:div w:id="853960666">
              <w:marLeft w:val="0"/>
              <w:marRight w:val="0"/>
              <w:marTop w:val="0"/>
              <w:marBottom w:val="0"/>
              <w:divBdr>
                <w:top w:val="none" w:sz="0" w:space="0" w:color="auto"/>
                <w:left w:val="none" w:sz="0" w:space="0" w:color="auto"/>
                <w:bottom w:val="none" w:sz="0" w:space="0" w:color="auto"/>
                <w:right w:val="none" w:sz="0" w:space="0" w:color="auto"/>
              </w:divBdr>
            </w:div>
            <w:div w:id="8605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092">
      <w:bodyDiv w:val="1"/>
      <w:marLeft w:val="0"/>
      <w:marRight w:val="0"/>
      <w:marTop w:val="0"/>
      <w:marBottom w:val="0"/>
      <w:divBdr>
        <w:top w:val="none" w:sz="0" w:space="0" w:color="auto"/>
        <w:left w:val="none" w:sz="0" w:space="0" w:color="auto"/>
        <w:bottom w:val="none" w:sz="0" w:space="0" w:color="auto"/>
        <w:right w:val="none" w:sz="0" w:space="0" w:color="auto"/>
      </w:divBdr>
    </w:div>
    <w:div w:id="1367218038">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378553777">
      <w:bodyDiv w:val="1"/>
      <w:marLeft w:val="0"/>
      <w:marRight w:val="0"/>
      <w:marTop w:val="0"/>
      <w:marBottom w:val="0"/>
      <w:divBdr>
        <w:top w:val="none" w:sz="0" w:space="0" w:color="auto"/>
        <w:left w:val="none" w:sz="0" w:space="0" w:color="auto"/>
        <w:bottom w:val="none" w:sz="0" w:space="0" w:color="auto"/>
        <w:right w:val="none" w:sz="0" w:space="0" w:color="auto"/>
      </w:divBdr>
    </w:div>
    <w:div w:id="1380936987">
      <w:bodyDiv w:val="1"/>
      <w:marLeft w:val="0"/>
      <w:marRight w:val="0"/>
      <w:marTop w:val="0"/>
      <w:marBottom w:val="0"/>
      <w:divBdr>
        <w:top w:val="none" w:sz="0" w:space="0" w:color="auto"/>
        <w:left w:val="none" w:sz="0" w:space="0" w:color="auto"/>
        <w:bottom w:val="none" w:sz="0" w:space="0" w:color="auto"/>
        <w:right w:val="none" w:sz="0" w:space="0" w:color="auto"/>
      </w:divBdr>
    </w:div>
    <w:div w:id="1389963187">
      <w:bodyDiv w:val="1"/>
      <w:marLeft w:val="0"/>
      <w:marRight w:val="0"/>
      <w:marTop w:val="0"/>
      <w:marBottom w:val="0"/>
      <w:divBdr>
        <w:top w:val="none" w:sz="0" w:space="0" w:color="auto"/>
        <w:left w:val="none" w:sz="0" w:space="0" w:color="auto"/>
        <w:bottom w:val="none" w:sz="0" w:space="0" w:color="auto"/>
        <w:right w:val="none" w:sz="0" w:space="0" w:color="auto"/>
      </w:divBdr>
    </w:div>
    <w:div w:id="1442530323">
      <w:bodyDiv w:val="1"/>
      <w:marLeft w:val="0"/>
      <w:marRight w:val="0"/>
      <w:marTop w:val="0"/>
      <w:marBottom w:val="0"/>
      <w:divBdr>
        <w:top w:val="none" w:sz="0" w:space="0" w:color="auto"/>
        <w:left w:val="none" w:sz="0" w:space="0" w:color="auto"/>
        <w:bottom w:val="none" w:sz="0" w:space="0" w:color="auto"/>
        <w:right w:val="none" w:sz="0" w:space="0" w:color="auto"/>
      </w:divBdr>
      <w:divsChild>
        <w:div w:id="1108626543">
          <w:marLeft w:val="0"/>
          <w:marRight w:val="0"/>
          <w:marTop w:val="0"/>
          <w:marBottom w:val="0"/>
          <w:divBdr>
            <w:top w:val="none" w:sz="0" w:space="0" w:color="auto"/>
            <w:left w:val="none" w:sz="0" w:space="0" w:color="auto"/>
            <w:bottom w:val="none" w:sz="0" w:space="0" w:color="auto"/>
            <w:right w:val="none" w:sz="0" w:space="0" w:color="auto"/>
          </w:divBdr>
          <w:divsChild>
            <w:div w:id="1069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19566">
      <w:bodyDiv w:val="1"/>
      <w:marLeft w:val="0"/>
      <w:marRight w:val="0"/>
      <w:marTop w:val="0"/>
      <w:marBottom w:val="0"/>
      <w:divBdr>
        <w:top w:val="none" w:sz="0" w:space="0" w:color="auto"/>
        <w:left w:val="none" w:sz="0" w:space="0" w:color="auto"/>
        <w:bottom w:val="none" w:sz="0" w:space="0" w:color="auto"/>
        <w:right w:val="none" w:sz="0" w:space="0" w:color="auto"/>
      </w:divBdr>
    </w:div>
    <w:div w:id="1471286462">
      <w:bodyDiv w:val="1"/>
      <w:marLeft w:val="0"/>
      <w:marRight w:val="0"/>
      <w:marTop w:val="0"/>
      <w:marBottom w:val="0"/>
      <w:divBdr>
        <w:top w:val="none" w:sz="0" w:space="0" w:color="auto"/>
        <w:left w:val="none" w:sz="0" w:space="0" w:color="auto"/>
        <w:bottom w:val="none" w:sz="0" w:space="0" w:color="auto"/>
        <w:right w:val="none" w:sz="0" w:space="0" w:color="auto"/>
      </w:divBdr>
      <w:divsChild>
        <w:div w:id="210074875">
          <w:marLeft w:val="0"/>
          <w:marRight w:val="0"/>
          <w:marTop w:val="0"/>
          <w:marBottom w:val="0"/>
          <w:divBdr>
            <w:top w:val="none" w:sz="0" w:space="0" w:color="auto"/>
            <w:left w:val="none" w:sz="0" w:space="0" w:color="auto"/>
            <w:bottom w:val="none" w:sz="0" w:space="0" w:color="auto"/>
            <w:right w:val="none" w:sz="0" w:space="0" w:color="auto"/>
          </w:divBdr>
          <w:divsChild>
            <w:div w:id="1107701145">
              <w:marLeft w:val="0"/>
              <w:marRight w:val="0"/>
              <w:marTop w:val="0"/>
              <w:marBottom w:val="0"/>
              <w:divBdr>
                <w:top w:val="none" w:sz="0" w:space="0" w:color="auto"/>
                <w:left w:val="none" w:sz="0" w:space="0" w:color="auto"/>
                <w:bottom w:val="none" w:sz="0" w:space="0" w:color="auto"/>
                <w:right w:val="none" w:sz="0" w:space="0" w:color="auto"/>
              </w:divBdr>
            </w:div>
            <w:div w:id="1464037176">
              <w:marLeft w:val="0"/>
              <w:marRight w:val="0"/>
              <w:marTop w:val="0"/>
              <w:marBottom w:val="0"/>
              <w:divBdr>
                <w:top w:val="none" w:sz="0" w:space="0" w:color="auto"/>
                <w:left w:val="none" w:sz="0" w:space="0" w:color="auto"/>
                <w:bottom w:val="none" w:sz="0" w:space="0" w:color="auto"/>
                <w:right w:val="none" w:sz="0" w:space="0" w:color="auto"/>
              </w:divBdr>
            </w:div>
            <w:div w:id="1558391190">
              <w:marLeft w:val="0"/>
              <w:marRight w:val="0"/>
              <w:marTop w:val="0"/>
              <w:marBottom w:val="0"/>
              <w:divBdr>
                <w:top w:val="none" w:sz="0" w:space="0" w:color="auto"/>
                <w:left w:val="none" w:sz="0" w:space="0" w:color="auto"/>
                <w:bottom w:val="none" w:sz="0" w:space="0" w:color="auto"/>
                <w:right w:val="none" w:sz="0" w:space="0" w:color="auto"/>
              </w:divBdr>
            </w:div>
            <w:div w:id="60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763">
      <w:bodyDiv w:val="1"/>
      <w:marLeft w:val="0"/>
      <w:marRight w:val="0"/>
      <w:marTop w:val="0"/>
      <w:marBottom w:val="0"/>
      <w:divBdr>
        <w:top w:val="none" w:sz="0" w:space="0" w:color="auto"/>
        <w:left w:val="none" w:sz="0" w:space="0" w:color="auto"/>
        <w:bottom w:val="none" w:sz="0" w:space="0" w:color="auto"/>
        <w:right w:val="none" w:sz="0" w:space="0" w:color="auto"/>
      </w:divBdr>
    </w:div>
    <w:div w:id="1507549238">
      <w:bodyDiv w:val="1"/>
      <w:marLeft w:val="0"/>
      <w:marRight w:val="0"/>
      <w:marTop w:val="0"/>
      <w:marBottom w:val="0"/>
      <w:divBdr>
        <w:top w:val="none" w:sz="0" w:space="0" w:color="auto"/>
        <w:left w:val="none" w:sz="0" w:space="0" w:color="auto"/>
        <w:bottom w:val="none" w:sz="0" w:space="0" w:color="auto"/>
        <w:right w:val="none" w:sz="0" w:space="0" w:color="auto"/>
      </w:divBdr>
    </w:div>
    <w:div w:id="1510874695">
      <w:bodyDiv w:val="1"/>
      <w:marLeft w:val="0"/>
      <w:marRight w:val="0"/>
      <w:marTop w:val="0"/>
      <w:marBottom w:val="0"/>
      <w:divBdr>
        <w:top w:val="none" w:sz="0" w:space="0" w:color="auto"/>
        <w:left w:val="none" w:sz="0" w:space="0" w:color="auto"/>
        <w:bottom w:val="none" w:sz="0" w:space="0" w:color="auto"/>
        <w:right w:val="none" w:sz="0" w:space="0" w:color="auto"/>
      </w:divBdr>
    </w:div>
    <w:div w:id="1514683539">
      <w:bodyDiv w:val="1"/>
      <w:marLeft w:val="0"/>
      <w:marRight w:val="0"/>
      <w:marTop w:val="0"/>
      <w:marBottom w:val="0"/>
      <w:divBdr>
        <w:top w:val="none" w:sz="0" w:space="0" w:color="auto"/>
        <w:left w:val="none" w:sz="0" w:space="0" w:color="auto"/>
        <w:bottom w:val="none" w:sz="0" w:space="0" w:color="auto"/>
        <w:right w:val="none" w:sz="0" w:space="0" w:color="auto"/>
      </w:divBdr>
      <w:divsChild>
        <w:div w:id="342518190">
          <w:marLeft w:val="0"/>
          <w:marRight w:val="0"/>
          <w:marTop w:val="0"/>
          <w:marBottom w:val="0"/>
          <w:divBdr>
            <w:top w:val="none" w:sz="0" w:space="0" w:color="auto"/>
            <w:left w:val="none" w:sz="0" w:space="0" w:color="auto"/>
            <w:bottom w:val="none" w:sz="0" w:space="0" w:color="auto"/>
            <w:right w:val="none" w:sz="0" w:space="0" w:color="auto"/>
          </w:divBdr>
          <w:divsChild>
            <w:div w:id="2054691046">
              <w:marLeft w:val="0"/>
              <w:marRight w:val="0"/>
              <w:marTop w:val="0"/>
              <w:marBottom w:val="0"/>
              <w:divBdr>
                <w:top w:val="none" w:sz="0" w:space="0" w:color="auto"/>
                <w:left w:val="none" w:sz="0" w:space="0" w:color="auto"/>
                <w:bottom w:val="none" w:sz="0" w:space="0" w:color="auto"/>
                <w:right w:val="none" w:sz="0" w:space="0" w:color="auto"/>
              </w:divBdr>
            </w:div>
            <w:div w:id="1108162762">
              <w:marLeft w:val="0"/>
              <w:marRight w:val="0"/>
              <w:marTop w:val="0"/>
              <w:marBottom w:val="0"/>
              <w:divBdr>
                <w:top w:val="none" w:sz="0" w:space="0" w:color="auto"/>
                <w:left w:val="none" w:sz="0" w:space="0" w:color="auto"/>
                <w:bottom w:val="none" w:sz="0" w:space="0" w:color="auto"/>
                <w:right w:val="none" w:sz="0" w:space="0" w:color="auto"/>
              </w:divBdr>
            </w:div>
            <w:div w:id="1163856334">
              <w:marLeft w:val="0"/>
              <w:marRight w:val="0"/>
              <w:marTop w:val="0"/>
              <w:marBottom w:val="0"/>
              <w:divBdr>
                <w:top w:val="none" w:sz="0" w:space="0" w:color="auto"/>
                <w:left w:val="none" w:sz="0" w:space="0" w:color="auto"/>
                <w:bottom w:val="none" w:sz="0" w:space="0" w:color="auto"/>
                <w:right w:val="none" w:sz="0" w:space="0" w:color="auto"/>
              </w:divBdr>
            </w:div>
            <w:div w:id="650137483">
              <w:marLeft w:val="0"/>
              <w:marRight w:val="0"/>
              <w:marTop w:val="0"/>
              <w:marBottom w:val="0"/>
              <w:divBdr>
                <w:top w:val="none" w:sz="0" w:space="0" w:color="auto"/>
                <w:left w:val="none" w:sz="0" w:space="0" w:color="auto"/>
                <w:bottom w:val="none" w:sz="0" w:space="0" w:color="auto"/>
                <w:right w:val="none" w:sz="0" w:space="0" w:color="auto"/>
              </w:divBdr>
            </w:div>
            <w:div w:id="943070391">
              <w:marLeft w:val="0"/>
              <w:marRight w:val="0"/>
              <w:marTop w:val="0"/>
              <w:marBottom w:val="0"/>
              <w:divBdr>
                <w:top w:val="none" w:sz="0" w:space="0" w:color="auto"/>
                <w:left w:val="none" w:sz="0" w:space="0" w:color="auto"/>
                <w:bottom w:val="none" w:sz="0" w:space="0" w:color="auto"/>
                <w:right w:val="none" w:sz="0" w:space="0" w:color="auto"/>
              </w:divBdr>
            </w:div>
            <w:div w:id="659161345">
              <w:marLeft w:val="0"/>
              <w:marRight w:val="0"/>
              <w:marTop w:val="0"/>
              <w:marBottom w:val="0"/>
              <w:divBdr>
                <w:top w:val="none" w:sz="0" w:space="0" w:color="auto"/>
                <w:left w:val="none" w:sz="0" w:space="0" w:color="auto"/>
                <w:bottom w:val="none" w:sz="0" w:space="0" w:color="auto"/>
                <w:right w:val="none" w:sz="0" w:space="0" w:color="auto"/>
              </w:divBdr>
            </w:div>
            <w:div w:id="33625426">
              <w:marLeft w:val="0"/>
              <w:marRight w:val="0"/>
              <w:marTop w:val="0"/>
              <w:marBottom w:val="0"/>
              <w:divBdr>
                <w:top w:val="none" w:sz="0" w:space="0" w:color="auto"/>
                <w:left w:val="none" w:sz="0" w:space="0" w:color="auto"/>
                <w:bottom w:val="none" w:sz="0" w:space="0" w:color="auto"/>
                <w:right w:val="none" w:sz="0" w:space="0" w:color="auto"/>
              </w:divBdr>
            </w:div>
            <w:div w:id="1834371705">
              <w:marLeft w:val="0"/>
              <w:marRight w:val="0"/>
              <w:marTop w:val="0"/>
              <w:marBottom w:val="0"/>
              <w:divBdr>
                <w:top w:val="none" w:sz="0" w:space="0" w:color="auto"/>
                <w:left w:val="none" w:sz="0" w:space="0" w:color="auto"/>
                <w:bottom w:val="none" w:sz="0" w:space="0" w:color="auto"/>
                <w:right w:val="none" w:sz="0" w:space="0" w:color="auto"/>
              </w:divBdr>
            </w:div>
            <w:div w:id="649868665">
              <w:marLeft w:val="0"/>
              <w:marRight w:val="0"/>
              <w:marTop w:val="0"/>
              <w:marBottom w:val="0"/>
              <w:divBdr>
                <w:top w:val="none" w:sz="0" w:space="0" w:color="auto"/>
                <w:left w:val="none" w:sz="0" w:space="0" w:color="auto"/>
                <w:bottom w:val="none" w:sz="0" w:space="0" w:color="auto"/>
                <w:right w:val="none" w:sz="0" w:space="0" w:color="auto"/>
              </w:divBdr>
            </w:div>
            <w:div w:id="2232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608">
      <w:bodyDiv w:val="1"/>
      <w:marLeft w:val="0"/>
      <w:marRight w:val="0"/>
      <w:marTop w:val="0"/>
      <w:marBottom w:val="0"/>
      <w:divBdr>
        <w:top w:val="none" w:sz="0" w:space="0" w:color="auto"/>
        <w:left w:val="none" w:sz="0" w:space="0" w:color="auto"/>
        <w:bottom w:val="none" w:sz="0" w:space="0" w:color="auto"/>
        <w:right w:val="none" w:sz="0" w:space="0" w:color="auto"/>
      </w:divBdr>
    </w:div>
    <w:div w:id="1519001448">
      <w:bodyDiv w:val="1"/>
      <w:marLeft w:val="0"/>
      <w:marRight w:val="0"/>
      <w:marTop w:val="0"/>
      <w:marBottom w:val="0"/>
      <w:divBdr>
        <w:top w:val="none" w:sz="0" w:space="0" w:color="auto"/>
        <w:left w:val="none" w:sz="0" w:space="0" w:color="auto"/>
        <w:bottom w:val="none" w:sz="0" w:space="0" w:color="auto"/>
        <w:right w:val="none" w:sz="0" w:space="0" w:color="auto"/>
      </w:divBdr>
    </w:div>
    <w:div w:id="1536845653">
      <w:bodyDiv w:val="1"/>
      <w:marLeft w:val="0"/>
      <w:marRight w:val="0"/>
      <w:marTop w:val="0"/>
      <w:marBottom w:val="0"/>
      <w:divBdr>
        <w:top w:val="none" w:sz="0" w:space="0" w:color="auto"/>
        <w:left w:val="none" w:sz="0" w:space="0" w:color="auto"/>
        <w:bottom w:val="none" w:sz="0" w:space="0" w:color="auto"/>
        <w:right w:val="none" w:sz="0" w:space="0" w:color="auto"/>
      </w:divBdr>
    </w:div>
    <w:div w:id="1564751300">
      <w:bodyDiv w:val="1"/>
      <w:marLeft w:val="0"/>
      <w:marRight w:val="0"/>
      <w:marTop w:val="0"/>
      <w:marBottom w:val="0"/>
      <w:divBdr>
        <w:top w:val="none" w:sz="0" w:space="0" w:color="auto"/>
        <w:left w:val="none" w:sz="0" w:space="0" w:color="auto"/>
        <w:bottom w:val="none" w:sz="0" w:space="0" w:color="auto"/>
        <w:right w:val="none" w:sz="0" w:space="0" w:color="auto"/>
      </w:divBdr>
    </w:div>
    <w:div w:id="1568757404">
      <w:bodyDiv w:val="1"/>
      <w:marLeft w:val="0"/>
      <w:marRight w:val="0"/>
      <w:marTop w:val="0"/>
      <w:marBottom w:val="0"/>
      <w:divBdr>
        <w:top w:val="none" w:sz="0" w:space="0" w:color="auto"/>
        <w:left w:val="none" w:sz="0" w:space="0" w:color="auto"/>
        <w:bottom w:val="none" w:sz="0" w:space="0" w:color="auto"/>
        <w:right w:val="none" w:sz="0" w:space="0" w:color="auto"/>
      </w:divBdr>
    </w:div>
    <w:div w:id="1576861822">
      <w:bodyDiv w:val="1"/>
      <w:marLeft w:val="0"/>
      <w:marRight w:val="0"/>
      <w:marTop w:val="0"/>
      <w:marBottom w:val="0"/>
      <w:divBdr>
        <w:top w:val="none" w:sz="0" w:space="0" w:color="auto"/>
        <w:left w:val="none" w:sz="0" w:space="0" w:color="auto"/>
        <w:bottom w:val="none" w:sz="0" w:space="0" w:color="auto"/>
        <w:right w:val="none" w:sz="0" w:space="0" w:color="auto"/>
      </w:divBdr>
    </w:div>
    <w:div w:id="1577940553">
      <w:bodyDiv w:val="1"/>
      <w:marLeft w:val="0"/>
      <w:marRight w:val="0"/>
      <w:marTop w:val="0"/>
      <w:marBottom w:val="0"/>
      <w:divBdr>
        <w:top w:val="none" w:sz="0" w:space="0" w:color="auto"/>
        <w:left w:val="none" w:sz="0" w:space="0" w:color="auto"/>
        <w:bottom w:val="none" w:sz="0" w:space="0" w:color="auto"/>
        <w:right w:val="none" w:sz="0" w:space="0" w:color="auto"/>
      </w:divBdr>
    </w:div>
    <w:div w:id="1589540955">
      <w:bodyDiv w:val="1"/>
      <w:marLeft w:val="0"/>
      <w:marRight w:val="0"/>
      <w:marTop w:val="0"/>
      <w:marBottom w:val="0"/>
      <w:divBdr>
        <w:top w:val="none" w:sz="0" w:space="0" w:color="auto"/>
        <w:left w:val="none" w:sz="0" w:space="0" w:color="auto"/>
        <w:bottom w:val="none" w:sz="0" w:space="0" w:color="auto"/>
        <w:right w:val="none" w:sz="0" w:space="0" w:color="auto"/>
      </w:divBdr>
      <w:divsChild>
        <w:div w:id="282882108">
          <w:marLeft w:val="0"/>
          <w:marRight w:val="0"/>
          <w:marTop w:val="0"/>
          <w:marBottom w:val="0"/>
          <w:divBdr>
            <w:top w:val="none" w:sz="0" w:space="0" w:color="auto"/>
            <w:left w:val="none" w:sz="0" w:space="0" w:color="auto"/>
            <w:bottom w:val="none" w:sz="0" w:space="0" w:color="auto"/>
            <w:right w:val="none" w:sz="0" w:space="0" w:color="auto"/>
          </w:divBdr>
          <w:divsChild>
            <w:div w:id="273682064">
              <w:marLeft w:val="0"/>
              <w:marRight w:val="0"/>
              <w:marTop w:val="0"/>
              <w:marBottom w:val="0"/>
              <w:divBdr>
                <w:top w:val="none" w:sz="0" w:space="0" w:color="auto"/>
                <w:left w:val="none" w:sz="0" w:space="0" w:color="auto"/>
                <w:bottom w:val="none" w:sz="0" w:space="0" w:color="auto"/>
                <w:right w:val="none" w:sz="0" w:space="0" w:color="auto"/>
              </w:divBdr>
            </w:div>
            <w:div w:id="826363334">
              <w:marLeft w:val="0"/>
              <w:marRight w:val="0"/>
              <w:marTop w:val="0"/>
              <w:marBottom w:val="0"/>
              <w:divBdr>
                <w:top w:val="none" w:sz="0" w:space="0" w:color="auto"/>
                <w:left w:val="none" w:sz="0" w:space="0" w:color="auto"/>
                <w:bottom w:val="none" w:sz="0" w:space="0" w:color="auto"/>
                <w:right w:val="none" w:sz="0" w:space="0" w:color="auto"/>
              </w:divBdr>
            </w:div>
            <w:div w:id="1303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980">
      <w:bodyDiv w:val="1"/>
      <w:marLeft w:val="0"/>
      <w:marRight w:val="0"/>
      <w:marTop w:val="0"/>
      <w:marBottom w:val="0"/>
      <w:divBdr>
        <w:top w:val="none" w:sz="0" w:space="0" w:color="auto"/>
        <w:left w:val="none" w:sz="0" w:space="0" w:color="auto"/>
        <w:bottom w:val="none" w:sz="0" w:space="0" w:color="auto"/>
        <w:right w:val="none" w:sz="0" w:space="0" w:color="auto"/>
      </w:divBdr>
    </w:div>
    <w:div w:id="1607423177">
      <w:bodyDiv w:val="1"/>
      <w:marLeft w:val="0"/>
      <w:marRight w:val="0"/>
      <w:marTop w:val="0"/>
      <w:marBottom w:val="0"/>
      <w:divBdr>
        <w:top w:val="none" w:sz="0" w:space="0" w:color="auto"/>
        <w:left w:val="none" w:sz="0" w:space="0" w:color="auto"/>
        <w:bottom w:val="none" w:sz="0" w:space="0" w:color="auto"/>
        <w:right w:val="none" w:sz="0" w:space="0" w:color="auto"/>
      </w:divBdr>
    </w:div>
    <w:div w:id="1634018099">
      <w:bodyDiv w:val="1"/>
      <w:marLeft w:val="0"/>
      <w:marRight w:val="0"/>
      <w:marTop w:val="0"/>
      <w:marBottom w:val="0"/>
      <w:divBdr>
        <w:top w:val="none" w:sz="0" w:space="0" w:color="auto"/>
        <w:left w:val="none" w:sz="0" w:space="0" w:color="auto"/>
        <w:bottom w:val="none" w:sz="0" w:space="0" w:color="auto"/>
        <w:right w:val="none" w:sz="0" w:space="0" w:color="auto"/>
      </w:divBdr>
      <w:divsChild>
        <w:div w:id="409010308">
          <w:marLeft w:val="0"/>
          <w:marRight w:val="0"/>
          <w:marTop w:val="0"/>
          <w:marBottom w:val="0"/>
          <w:divBdr>
            <w:top w:val="none" w:sz="0" w:space="0" w:color="auto"/>
            <w:left w:val="none" w:sz="0" w:space="0" w:color="auto"/>
            <w:bottom w:val="none" w:sz="0" w:space="0" w:color="auto"/>
            <w:right w:val="none" w:sz="0" w:space="0" w:color="auto"/>
          </w:divBdr>
          <w:divsChild>
            <w:div w:id="1588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113">
      <w:bodyDiv w:val="1"/>
      <w:marLeft w:val="0"/>
      <w:marRight w:val="0"/>
      <w:marTop w:val="0"/>
      <w:marBottom w:val="0"/>
      <w:divBdr>
        <w:top w:val="none" w:sz="0" w:space="0" w:color="auto"/>
        <w:left w:val="none" w:sz="0" w:space="0" w:color="auto"/>
        <w:bottom w:val="none" w:sz="0" w:space="0" w:color="auto"/>
        <w:right w:val="none" w:sz="0" w:space="0" w:color="auto"/>
      </w:divBdr>
    </w:div>
    <w:div w:id="1640648227">
      <w:bodyDiv w:val="1"/>
      <w:marLeft w:val="0"/>
      <w:marRight w:val="0"/>
      <w:marTop w:val="0"/>
      <w:marBottom w:val="0"/>
      <w:divBdr>
        <w:top w:val="none" w:sz="0" w:space="0" w:color="auto"/>
        <w:left w:val="none" w:sz="0" w:space="0" w:color="auto"/>
        <w:bottom w:val="none" w:sz="0" w:space="0" w:color="auto"/>
        <w:right w:val="none" w:sz="0" w:space="0" w:color="auto"/>
      </w:divBdr>
      <w:divsChild>
        <w:div w:id="1570463830">
          <w:marLeft w:val="0"/>
          <w:marRight w:val="0"/>
          <w:marTop w:val="0"/>
          <w:marBottom w:val="0"/>
          <w:divBdr>
            <w:top w:val="none" w:sz="0" w:space="0" w:color="auto"/>
            <w:left w:val="none" w:sz="0" w:space="0" w:color="auto"/>
            <w:bottom w:val="none" w:sz="0" w:space="0" w:color="auto"/>
            <w:right w:val="none" w:sz="0" w:space="0" w:color="auto"/>
          </w:divBdr>
          <w:divsChild>
            <w:div w:id="1092050161">
              <w:marLeft w:val="0"/>
              <w:marRight w:val="0"/>
              <w:marTop w:val="0"/>
              <w:marBottom w:val="0"/>
              <w:divBdr>
                <w:top w:val="none" w:sz="0" w:space="0" w:color="auto"/>
                <w:left w:val="none" w:sz="0" w:space="0" w:color="auto"/>
                <w:bottom w:val="none" w:sz="0" w:space="0" w:color="auto"/>
                <w:right w:val="none" w:sz="0" w:space="0" w:color="auto"/>
              </w:divBdr>
            </w:div>
            <w:div w:id="683169420">
              <w:marLeft w:val="0"/>
              <w:marRight w:val="0"/>
              <w:marTop w:val="0"/>
              <w:marBottom w:val="0"/>
              <w:divBdr>
                <w:top w:val="none" w:sz="0" w:space="0" w:color="auto"/>
                <w:left w:val="none" w:sz="0" w:space="0" w:color="auto"/>
                <w:bottom w:val="none" w:sz="0" w:space="0" w:color="auto"/>
                <w:right w:val="none" w:sz="0" w:space="0" w:color="auto"/>
              </w:divBdr>
            </w:div>
            <w:div w:id="1211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747">
      <w:bodyDiv w:val="1"/>
      <w:marLeft w:val="0"/>
      <w:marRight w:val="0"/>
      <w:marTop w:val="0"/>
      <w:marBottom w:val="0"/>
      <w:divBdr>
        <w:top w:val="none" w:sz="0" w:space="0" w:color="auto"/>
        <w:left w:val="none" w:sz="0" w:space="0" w:color="auto"/>
        <w:bottom w:val="none" w:sz="0" w:space="0" w:color="auto"/>
        <w:right w:val="none" w:sz="0" w:space="0" w:color="auto"/>
      </w:divBdr>
    </w:div>
    <w:div w:id="1653482645">
      <w:bodyDiv w:val="1"/>
      <w:marLeft w:val="0"/>
      <w:marRight w:val="0"/>
      <w:marTop w:val="0"/>
      <w:marBottom w:val="0"/>
      <w:divBdr>
        <w:top w:val="none" w:sz="0" w:space="0" w:color="auto"/>
        <w:left w:val="none" w:sz="0" w:space="0" w:color="auto"/>
        <w:bottom w:val="none" w:sz="0" w:space="0" w:color="auto"/>
        <w:right w:val="none" w:sz="0" w:space="0" w:color="auto"/>
      </w:divBdr>
    </w:div>
    <w:div w:id="1659769014">
      <w:bodyDiv w:val="1"/>
      <w:marLeft w:val="0"/>
      <w:marRight w:val="0"/>
      <w:marTop w:val="0"/>
      <w:marBottom w:val="0"/>
      <w:divBdr>
        <w:top w:val="none" w:sz="0" w:space="0" w:color="auto"/>
        <w:left w:val="none" w:sz="0" w:space="0" w:color="auto"/>
        <w:bottom w:val="none" w:sz="0" w:space="0" w:color="auto"/>
        <w:right w:val="none" w:sz="0" w:space="0" w:color="auto"/>
      </w:divBdr>
    </w:div>
    <w:div w:id="1662806938">
      <w:bodyDiv w:val="1"/>
      <w:marLeft w:val="0"/>
      <w:marRight w:val="0"/>
      <w:marTop w:val="0"/>
      <w:marBottom w:val="0"/>
      <w:divBdr>
        <w:top w:val="none" w:sz="0" w:space="0" w:color="auto"/>
        <w:left w:val="none" w:sz="0" w:space="0" w:color="auto"/>
        <w:bottom w:val="none" w:sz="0" w:space="0" w:color="auto"/>
        <w:right w:val="none" w:sz="0" w:space="0" w:color="auto"/>
      </w:divBdr>
    </w:div>
    <w:div w:id="1663000912">
      <w:bodyDiv w:val="1"/>
      <w:marLeft w:val="0"/>
      <w:marRight w:val="0"/>
      <w:marTop w:val="0"/>
      <w:marBottom w:val="0"/>
      <w:divBdr>
        <w:top w:val="none" w:sz="0" w:space="0" w:color="auto"/>
        <w:left w:val="none" w:sz="0" w:space="0" w:color="auto"/>
        <w:bottom w:val="none" w:sz="0" w:space="0" w:color="auto"/>
        <w:right w:val="none" w:sz="0" w:space="0" w:color="auto"/>
      </w:divBdr>
    </w:div>
    <w:div w:id="1678076639">
      <w:bodyDiv w:val="1"/>
      <w:marLeft w:val="0"/>
      <w:marRight w:val="0"/>
      <w:marTop w:val="0"/>
      <w:marBottom w:val="0"/>
      <w:divBdr>
        <w:top w:val="none" w:sz="0" w:space="0" w:color="auto"/>
        <w:left w:val="none" w:sz="0" w:space="0" w:color="auto"/>
        <w:bottom w:val="none" w:sz="0" w:space="0" w:color="auto"/>
        <w:right w:val="none" w:sz="0" w:space="0" w:color="auto"/>
      </w:divBdr>
    </w:div>
    <w:div w:id="1685552117">
      <w:bodyDiv w:val="1"/>
      <w:marLeft w:val="0"/>
      <w:marRight w:val="0"/>
      <w:marTop w:val="0"/>
      <w:marBottom w:val="0"/>
      <w:divBdr>
        <w:top w:val="none" w:sz="0" w:space="0" w:color="auto"/>
        <w:left w:val="none" w:sz="0" w:space="0" w:color="auto"/>
        <w:bottom w:val="none" w:sz="0" w:space="0" w:color="auto"/>
        <w:right w:val="none" w:sz="0" w:space="0" w:color="auto"/>
      </w:divBdr>
    </w:div>
    <w:div w:id="1691099662">
      <w:bodyDiv w:val="1"/>
      <w:marLeft w:val="0"/>
      <w:marRight w:val="0"/>
      <w:marTop w:val="0"/>
      <w:marBottom w:val="0"/>
      <w:divBdr>
        <w:top w:val="none" w:sz="0" w:space="0" w:color="auto"/>
        <w:left w:val="none" w:sz="0" w:space="0" w:color="auto"/>
        <w:bottom w:val="none" w:sz="0" w:space="0" w:color="auto"/>
        <w:right w:val="none" w:sz="0" w:space="0" w:color="auto"/>
      </w:divBdr>
    </w:div>
    <w:div w:id="1698922158">
      <w:bodyDiv w:val="1"/>
      <w:marLeft w:val="0"/>
      <w:marRight w:val="0"/>
      <w:marTop w:val="0"/>
      <w:marBottom w:val="0"/>
      <w:divBdr>
        <w:top w:val="none" w:sz="0" w:space="0" w:color="auto"/>
        <w:left w:val="none" w:sz="0" w:space="0" w:color="auto"/>
        <w:bottom w:val="none" w:sz="0" w:space="0" w:color="auto"/>
        <w:right w:val="none" w:sz="0" w:space="0" w:color="auto"/>
      </w:divBdr>
    </w:div>
    <w:div w:id="1701126673">
      <w:bodyDiv w:val="1"/>
      <w:marLeft w:val="0"/>
      <w:marRight w:val="0"/>
      <w:marTop w:val="0"/>
      <w:marBottom w:val="0"/>
      <w:divBdr>
        <w:top w:val="none" w:sz="0" w:space="0" w:color="auto"/>
        <w:left w:val="none" w:sz="0" w:space="0" w:color="auto"/>
        <w:bottom w:val="none" w:sz="0" w:space="0" w:color="auto"/>
        <w:right w:val="none" w:sz="0" w:space="0" w:color="auto"/>
      </w:divBdr>
    </w:div>
    <w:div w:id="1708793969">
      <w:bodyDiv w:val="1"/>
      <w:marLeft w:val="0"/>
      <w:marRight w:val="0"/>
      <w:marTop w:val="0"/>
      <w:marBottom w:val="0"/>
      <w:divBdr>
        <w:top w:val="none" w:sz="0" w:space="0" w:color="auto"/>
        <w:left w:val="none" w:sz="0" w:space="0" w:color="auto"/>
        <w:bottom w:val="none" w:sz="0" w:space="0" w:color="auto"/>
        <w:right w:val="none" w:sz="0" w:space="0" w:color="auto"/>
      </w:divBdr>
    </w:div>
    <w:div w:id="1714847559">
      <w:bodyDiv w:val="1"/>
      <w:marLeft w:val="0"/>
      <w:marRight w:val="0"/>
      <w:marTop w:val="0"/>
      <w:marBottom w:val="0"/>
      <w:divBdr>
        <w:top w:val="none" w:sz="0" w:space="0" w:color="auto"/>
        <w:left w:val="none" w:sz="0" w:space="0" w:color="auto"/>
        <w:bottom w:val="none" w:sz="0" w:space="0" w:color="auto"/>
        <w:right w:val="none" w:sz="0" w:space="0" w:color="auto"/>
      </w:divBdr>
      <w:divsChild>
        <w:div w:id="1399747982">
          <w:marLeft w:val="0"/>
          <w:marRight w:val="0"/>
          <w:marTop w:val="0"/>
          <w:marBottom w:val="0"/>
          <w:divBdr>
            <w:top w:val="none" w:sz="0" w:space="0" w:color="auto"/>
            <w:left w:val="none" w:sz="0" w:space="0" w:color="auto"/>
            <w:bottom w:val="none" w:sz="0" w:space="0" w:color="auto"/>
            <w:right w:val="none" w:sz="0" w:space="0" w:color="auto"/>
          </w:divBdr>
          <w:divsChild>
            <w:div w:id="8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285">
      <w:bodyDiv w:val="1"/>
      <w:marLeft w:val="0"/>
      <w:marRight w:val="0"/>
      <w:marTop w:val="0"/>
      <w:marBottom w:val="0"/>
      <w:divBdr>
        <w:top w:val="none" w:sz="0" w:space="0" w:color="auto"/>
        <w:left w:val="none" w:sz="0" w:space="0" w:color="auto"/>
        <w:bottom w:val="none" w:sz="0" w:space="0" w:color="auto"/>
        <w:right w:val="none" w:sz="0" w:space="0" w:color="auto"/>
      </w:divBdr>
      <w:divsChild>
        <w:div w:id="199561266">
          <w:marLeft w:val="0"/>
          <w:marRight w:val="0"/>
          <w:marTop w:val="0"/>
          <w:marBottom w:val="0"/>
          <w:divBdr>
            <w:top w:val="none" w:sz="0" w:space="0" w:color="auto"/>
            <w:left w:val="none" w:sz="0" w:space="0" w:color="auto"/>
            <w:bottom w:val="none" w:sz="0" w:space="0" w:color="auto"/>
            <w:right w:val="none" w:sz="0" w:space="0" w:color="auto"/>
          </w:divBdr>
          <w:divsChild>
            <w:div w:id="1448506233">
              <w:marLeft w:val="0"/>
              <w:marRight w:val="0"/>
              <w:marTop w:val="0"/>
              <w:marBottom w:val="0"/>
              <w:divBdr>
                <w:top w:val="none" w:sz="0" w:space="0" w:color="auto"/>
                <w:left w:val="none" w:sz="0" w:space="0" w:color="auto"/>
                <w:bottom w:val="none" w:sz="0" w:space="0" w:color="auto"/>
                <w:right w:val="none" w:sz="0" w:space="0" w:color="auto"/>
              </w:divBdr>
            </w:div>
            <w:div w:id="264466210">
              <w:marLeft w:val="0"/>
              <w:marRight w:val="0"/>
              <w:marTop w:val="0"/>
              <w:marBottom w:val="0"/>
              <w:divBdr>
                <w:top w:val="none" w:sz="0" w:space="0" w:color="auto"/>
                <w:left w:val="none" w:sz="0" w:space="0" w:color="auto"/>
                <w:bottom w:val="none" w:sz="0" w:space="0" w:color="auto"/>
                <w:right w:val="none" w:sz="0" w:space="0" w:color="auto"/>
              </w:divBdr>
            </w:div>
            <w:div w:id="611059428">
              <w:marLeft w:val="0"/>
              <w:marRight w:val="0"/>
              <w:marTop w:val="0"/>
              <w:marBottom w:val="0"/>
              <w:divBdr>
                <w:top w:val="none" w:sz="0" w:space="0" w:color="auto"/>
                <w:left w:val="none" w:sz="0" w:space="0" w:color="auto"/>
                <w:bottom w:val="none" w:sz="0" w:space="0" w:color="auto"/>
                <w:right w:val="none" w:sz="0" w:space="0" w:color="auto"/>
              </w:divBdr>
            </w:div>
            <w:div w:id="1389107434">
              <w:marLeft w:val="0"/>
              <w:marRight w:val="0"/>
              <w:marTop w:val="0"/>
              <w:marBottom w:val="0"/>
              <w:divBdr>
                <w:top w:val="none" w:sz="0" w:space="0" w:color="auto"/>
                <w:left w:val="none" w:sz="0" w:space="0" w:color="auto"/>
                <w:bottom w:val="none" w:sz="0" w:space="0" w:color="auto"/>
                <w:right w:val="none" w:sz="0" w:space="0" w:color="auto"/>
              </w:divBdr>
            </w:div>
            <w:div w:id="1468622859">
              <w:marLeft w:val="0"/>
              <w:marRight w:val="0"/>
              <w:marTop w:val="0"/>
              <w:marBottom w:val="0"/>
              <w:divBdr>
                <w:top w:val="none" w:sz="0" w:space="0" w:color="auto"/>
                <w:left w:val="none" w:sz="0" w:space="0" w:color="auto"/>
                <w:bottom w:val="none" w:sz="0" w:space="0" w:color="auto"/>
                <w:right w:val="none" w:sz="0" w:space="0" w:color="auto"/>
              </w:divBdr>
            </w:div>
            <w:div w:id="234904448">
              <w:marLeft w:val="0"/>
              <w:marRight w:val="0"/>
              <w:marTop w:val="0"/>
              <w:marBottom w:val="0"/>
              <w:divBdr>
                <w:top w:val="none" w:sz="0" w:space="0" w:color="auto"/>
                <w:left w:val="none" w:sz="0" w:space="0" w:color="auto"/>
                <w:bottom w:val="none" w:sz="0" w:space="0" w:color="auto"/>
                <w:right w:val="none" w:sz="0" w:space="0" w:color="auto"/>
              </w:divBdr>
            </w:div>
            <w:div w:id="1334993884">
              <w:marLeft w:val="0"/>
              <w:marRight w:val="0"/>
              <w:marTop w:val="0"/>
              <w:marBottom w:val="0"/>
              <w:divBdr>
                <w:top w:val="none" w:sz="0" w:space="0" w:color="auto"/>
                <w:left w:val="none" w:sz="0" w:space="0" w:color="auto"/>
                <w:bottom w:val="none" w:sz="0" w:space="0" w:color="auto"/>
                <w:right w:val="none" w:sz="0" w:space="0" w:color="auto"/>
              </w:divBdr>
            </w:div>
            <w:div w:id="602954603">
              <w:marLeft w:val="0"/>
              <w:marRight w:val="0"/>
              <w:marTop w:val="0"/>
              <w:marBottom w:val="0"/>
              <w:divBdr>
                <w:top w:val="none" w:sz="0" w:space="0" w:color="auto"/>
                <w:left w:val="none" w:sz="0" w:space="0" w:color="auto"/>
                <w:bottom w:val="none" w:sz="0" w:space="0" w:color="auto"/>
                <w:right w:val="none" w:sz="0" w:space="0" w:color="auto"/>
              </w:divBdr>
            </w:div>
            <w:div w:id="1001735193">
              <w:marLeft w:val="0"/>
              <w:marRight w:val="0"/>
              <w:marTop w:val="0"/>
              <w:marBottom w:val="0"/>
              <w:divBdr>
                <w:top w:val="none" w:sz="0" w:space="0" w:color="auto"/>
                <w:left w:val="none" w:sz="0" w:space="0" w:color="auto"/>
                <w:bottom w:val="none" w:sz="0" w:space="0" w:color="auto"/>
                <w:right w:val="none" w:sz="0" w:space="0" w:color="auto"/>
              </w:divBdr>
            </w:div>
            <w:div w:id="2089424778">
              <w:marLeft w:val="0"/>
              <w:marRight w:val="0"/>
              <w:marTop w:val="0"/>
              <w:marBottom w:val="0"/>
              <w:divBdr>
                <w:top w:val="none" w:sz="0" w:space="0" w:color="auto"/>
                <w:left w:val="none" w:sz="0" w:space="0" w:color="auto"/>
                <w:bottom w:val="none" w:sz="0" w:space="0" w:color="auto"/>
                <w:right w:val="none" w:sz="0" w:space="0" w:color="auto"/>
              </w:divBdr>
            </w:div>
            <w:div w:id="694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4409">
      <w:bodyDiv w:val="1"/>
      <w:marLeft w:val="0"/>
      <w:marRight w:val="0"/>
      <w:marTop w:val="0"/>
      <w:marBottom w:val="0"/>
      <w:divBdr>
        <w:top w:val="none" w:sz="0" w:space="0" w:color="auto"/>
        <w:left w:val="none" w:sz="0" w:space="0" w:color="auto"/>
        <w:bottom w:val="none" w:sz="0" w:space="0" w:color="auto"/>
        <w:right w:val="none" w:sz="0" w:space="0" w:color="auto"/>
      </w:divBdr>
      <w:divsChild>
        <w:div w:id="839468660">
          <w:marLeft w:val="0"/>
          <w:marRight w:val="0"/>
          <w:marTop w:val="0"/>
          <w:marBottom w:val="0"/>
          <w:divBdr>
            <w:top w:val="none" w:sz="0" w:space="0" w:color="auto"/>
            <w:left w:val="none" w:sz="0" w:space="0" w:color="auto"/>
            <w:bottom w:val="none" w:sz="0" w:space="0" w:color="auto"/>
            <w:right w:val="none" w:sz="0" w:space="0" w:color="auto"/>
          </w:divBdr>
          <w:divsChild>
            <w:div w:id="63989933">
              <w:marLeft w:val="0"/>
              <w:marRight w:val="0"/>
              <w:marTop w:val="0"/>
              <w:marBottom w:val="0"/>
              <w:divBdr>
                <w:top w:val="none" w:sz="0" w:space="0" w:color="auto"/>
                <w:left w:val="none" w:sz="0" w:space="0" w:color="auto"/>
                <w:bottom w:val="none" w:sz="0" w:space="0" w:color="auto"/>
                <w:right w:val="none" w:sz="0" w:space="0" w:color="auto"/>
              </w:divBdr>
            </w:div>
            <w:div w:id="1441071115">
              <w:marLeft w:val="0"/>
              <w:marRight w:val="0"/>
              <w:marTop w:val="0"/>
              <w:marBottom w:val="0"/>
              <w:divBdr>
                <w:top w:val="none" w:sz="0" w:space="0" w:color="auto"/>
                <w:left w:val="none" w:sz="0" w:space="0" w:color="auto"/>
                <w:bottom w:val="none" w:sz="0" w:space="0" w:color="auto"/>
                <w:right w:val="none" w:sz="0" w:space="0" w:color="auto"/>
              </w:divBdr>
            </w:div>
            <w:div w:id="801383211">
              <w:marLeft w:val="0"/>
              <w:marRight w:val="0"/>
              <w:marTop w:val="0"/>
              <w:marBottom w:val="0"/>
              <w:divBdr>
                <w:top w:val="none" w:sz="0" w:space="0" w:color="auto"/>
                <w:left w:val="none" w:sz="0" w:space="0" w:color="auto"/>
                <w:bottom w:val="none" w:sz="0" w:space="0" w:color="auto"/>
                <w:right w:val="none" w:sz="0" w:space="0" w:color="auto"/>
              </w:divBdr>
            </w:div>
            <w:div w:id="1009984826">
              <w:marLeft w:val="0"/>
              <w:marRight w:val="0"/>
              <w:marTop w:val="0"/>
              <w:marBottom w:val="0"/>
              <w:divBdr>
                <w:top w:val="none" w:sz="0" w:space="0" w:color="auto"/>
                <w:left w:val="none" w:sz="0" w:space="0" w:color="auto"/>
                <w:bottom w:val="none" w:sz="0" w:space="0" w:color="auto"/>
                <w:right w:val="none" w:sz="0" w:space="0" w:color="auto"/>
              </w:divBdr>
            </w:div>
            <w:div w:id="808518118">
              <w:marLeft w:val="0"/>
              <w:marRight w:val="0"/>
              <w:marTop w:val="0"/>
              <w:marBottom w:val="0"/>
              <w:divBdr>
                <w:top w:val="none" w:sz="0" w:space="0" w:color="auto"/>
                <w:left w:val="none" w:sz="0" w:space="0" w:color="auto"/>
                <w:bottom w:val="none" w:sz="0" w:space="0" w:color="auto"/>
                <w:right w:val="none" w:sz="0" w:space="0" w:color="auto"/>
              </w:divBdr>
            </w:div>
            <w:div w:id="1476986791">
              <w:marLeft w:val="0"/>
              <w:marRight w:val="0"/>
              <w:marTop w:val="0"/>
              <w:marBottom w:val="0"/>
              <w:divBdr>
                <w:top w:val="none" w:sz="0" w:space="0" w:color="auto"/>
                <w:left w:val="none" w:sz="0" w:space="0" w:color="auto"/>
                <w:bottom w:val="none" w:sz="0" w:space="0" w:color="auto"/>
                <w:right w:val="none" w:sz="0" w:space="0" w:color="auto"/>
              </w:divBdr>
            </w:div>
            <w:div w:id="694815566">
              <w:marLeft w:val="0"/>
              <w:marRight w:val="0"/>
              <w:marTop w:val="0"/>
              <w:marBottom w:val="0"/>
              <w:divBdr>
                <w:top w:val="none" w:sz="0" w:space="0" w:color="auto"/>
                <w:left w:val="none" w:sz="0" w:space="0" w:color="auto"/>
                <w:bottom w:val="none" w:sz="0" w:space="0" w:color="auto"/>
                <w:right w:val="none" w:sz="0" w:space="0" w:color="auto"/>
              </w:divBdr>
            </w:div>
            <w:div w:id="747118033">
              <w:marLeft w:val="0"/>
              <w:marRight w:val="0"/>
              <w:marTop w:val="0"/>
              <w:marBottom w:val="0"/>
              <w:divBdr>
                <w:top w:val="none" w:sz="0" w:space="0" w:color="auto"/>
                <w:left w:val="none" w:sz="0" w:space="0" w:color="auto"/>
                <w:bottom w:val="none" w:sz="0" w:space="0" w:color="auto"/>
                <w:right w:val="none" w:sz="0" w:space="0" w:color="auto"/>
              </w:divBdr>
            </w:div>
            <w:div w:id="1795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791">
      <w:bodyDiv w:val="1"/>
      <w:marLeft w:val="0"/>
      <w:marRight w:val="0"/>
      <w:marTop w:val="0"/>
      <w:marBottom w:val="0"/>
      <w:divBdr>
        <w:top w:val="none" w:sz="0" w:space="0" w:color="auto"/>
        <w:left w:val="none" w:sz="0" w:space="0" w:color="auto"/>
        <w:bottom w:val="none" w:sz="0" w:space="0" w:color="auto"/>
        <w:right w:val="none" w:sz="0" w:space="0" w:color="auto"/>
      </w:divBdr>
    </w:div>
    <w:div w:id="1774280245">
      <w:bodyDiv w:val="1"/>
      <w:marLeft w:val="0"/>
      <w:marRight w:val="0"/>
      <w:marTop w:val="0"/>
      <w:marBottom w:val="0"/>
      <w:divBdr>
        <w:top w:val="none" w:sz="0" w:space="0" w:color="auto"/>
        <w:left w:val="none" w:sz="0" w:space="0" w:color="auto"/>
        <w:bottom w:val="none" w:sz="0" w:space="0" w:color="auto"/>
        <w:right w:val="none" w:sz="0" w:space="0" w:color="auto"/>
      </w:divBdr>
    </w:div>
    <w:div w:id="1777410159">
      <w:bodyDiv w:val="1"/>
      <w:marLeft w:val="0"/>
      <w:marRight w:val="0"/>
      <w:marTop w:val="0"/>
      <w:marBottom w:val="0"/>
      <w:divBdr>
        <w:top w:val="none" w:sz="0" w:space="0" w:color="auto"/>
        <w:left w:val="none" w:sz="0" w:space="0" w:color="auto"/>
        <w:bottom w:val="none" w:sz="0" w:space="0" w:color="auto"/>
        <w:right w:val="none" w:sz="0" w:space="0" w:color="auto"/>
      </w:divBdr>
    </w:div>
    <w:div w:id="1797917569">
      <w:bodyDiv w:val="1"/>
      <w:marLeft w:val="0"/>
      <w:marRight w:val="0"/>
      <w:marTop w:val="0"/>
      <w:marBottom w:val="0"/>
      <w:divBdr>
        <w:top w:val="none" w:sz="0" w:space="0" w:color="auto"/>
        <w:left w:val="none" w:sz="0" w:space="0" w:color="auto"/>
        <w:bottom w:val="none" w:sz="0" w:space="0" w:color="auto"/>
        <w:right w:val="none" w:sz="0" w:space="0" w:color="auto"/>
      </w:divBdr>
    </w:div>
    <w:div w:id="1805655050">
      <w:bodyDiv w:val="1"/>
      <w:marLeft w:val="0"/>
      <w:marRight w:val="0"/>
      <w:marTop w:val="0"/>
      <w:marBottom w:val="0"/>
      <w:divBdr>
        <w:top w:val="none" w:sz="0" w:space="0" w:color="auto"/>
        <w:left w:val="none" w:sz="0" w:space="0" w:color="auto"/>
        <w:bottom w:val="none" w:sz="0" w:space="0" w:color="auto"/>
        <w:right w:val="none" w:sz="0" w:space="0" w:color="auto"/>
      </w:divBdr>
      <w:divsChild>
        <w:div w:id="1761179716">
          <w:marLeft w:val="0"/>
          <w:marRight w:val="0"/>
          <w:marTop w:val="0"/>
          <w:marBottom w:val="0"/>
          <w:divBdr>
            <w:top w:val="none" w:sz="0" w:space="0" w:color="auto"/>
            <w:left w:val="none" w:sz="0" w:space="0" w:color="auto"/>
            <w:bottom w:val="none" w:sz="0" w:space="0" w:color="auto"/>
            <w:right w:val="none" w:sz="0" w:space="0" w:color="auto"/>
          </w:divBdr>
          <w:divsChild>
            <w:div w:id="1981157061">
              <w:marLeft w:val="0"/>
              <w:marRight w:val="0"/>
              <w:marTop w:val="0"/>
              <w:marBottom w:val="0"/>
              <w:divBdr>
                <w:top w:val="none" w:sz="0" w:space="0" w:color="auto"/>
                <w:left w:val="none" w:sz="0" w:space="0" w:color="auto"/>
                <w:bottom w:val="none" w:sz="0" w:space="0" w:color="auto"/>
                <w:right w:val="none" w:sz="0" w:space="0" w:color="auto"/>
              </w:divBdr>
            </w:div>
            <w:div w:id="7580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455">
      <w:bodyDiv w:val="1"/>
      <w:marLeft w:val="0"/>
      <w:marRight w:val="0"/>
      <w:marTop w:val="0"/>
      <w:marBottom w:val="0"/>
      <w:divBdr>
        <w:top w:val="none" w:sz="0" w:space="0" w:color="auto"/>
        <w:left w:val="none" w:sz="0" w:space="0" w:color="auto"/>
        <w:bottom w:val="none" w:sz="0" w:space="0" w:color="auto"/>
        <w:right w:val="none" w:sz="0" w:space="0" w:color="auto"/>
      </w:divBdr>
    </w:div>
    <w:div w:id="1815950807">
      <w:bodyDiv w:val="1"/>
      <w:marLeft w:val="0"/>
      <w:marRight w:val="0"/>
      <w:marTop w:val="0"/>
      <w:marBottom w:val="0"/>
      <w:divBdr>
        <w:top w:val="none" w:sz="0" w:space="0" w:color="auto"/>
        <w:left w:val="none" w:sz="0" w:space="0" w:color="auto"/>
        <w:bottom w:val="none" w:sz="0" w:space="0" w:color="auto"/>
        <w:right w:val="none" w:sz="0" w:space="0" w:color="auto"/>
      </w:divBdr>
    </w:div>
    <w:div w:id="1847400317">
      <w:bodyDiv w:val="1"/>
      <w:marLeft w:val="0"/>
      <w:marRight w:val="0"/>
      <w:marTop w:val="0"/>
      <w:marBottom w:val="0"/>
      <w:divBdr>
        <w:top w:val="none" w:sz="0" w:space="0" w:color="auto"/>
        <w:left w:val="none" w:sz="0" w:space="0" w:color="auto"/>
        <w:bottom w:val="none" w:sz="0" w:space="0" w:color="auto"/>
        <w:right w:val="none" w:sz="0" w:space="0" w:color="auto"/>
      </w:divBdr>
    </w:div>
    <w:div w:id="1924874352">
      <w:bodyDiv w:val="1"/>
      <w:marLeft w:val="0"/>
      <w:marRight w:val="0"/>
      <w:marTop w:val="0"/>
      <w:marBottom w:val="0"/>
      <w:divBdr>
        <w:top w:val="none" w:sz="0" w:space="0" w:color="auto"/>
        <w:left w:val="none" w:sz="0" w:space="0" w:color="auto"/>
        <w:bottom w:val="none" w:sz="0" w:space="0" w:color="auto"/>
        <w:right w:val="none" w:sz="0" w:space="0" w:color="auto"/>
      </w:divBdr>
    </w:div>
    <w:div w:id="1925451885">
      <w:bodyDiv w:val="1"/>
      <w:marLeft w:val="0"/>
      <w:marRight w:val="0"/>
      <w:marTop w:val="0"/>
      <w:marBottom w:val="0"/>
      <w:divBdr>
        <w:top w:val="none" w:sz="0" w:space="0" w:color="auto"/>
        <w:left w:val="none" w:sz="0" w:space="0" w:color="auto"/>
        <w:bottom w:val="none" w:sz="0" w:space="0" w:color="auto"/>
        <w:right w:val="none" w:sz="0" w:space="0" w:color="auto"/>
      </w:divBdr>
    </w:div>
    <w:div w:id="1926763078">
      <w:bodyDiv w:val="1"/>
      <w:marLeft w:val="0"/>
      <w:marRight w:val="0"/>
      <w:marTop w:val="0"/>
      <w:marBottom w:val="0"/>
      <w:divBdr>
        <w:top w:val="none" w:sz="0" w:space="0" w:color="auto"/>
        <w:left w:val="none" w:sz="0" w:space="0" w:color="auto"/>
        <w:bottom w:val="none" w:sz="0" w:space="0" w:color="auto"/>
        <w:right w:val="none" w:sz="0" w:space="0" w:color="auto"/>
      </w:divBdr>
    </w:div>
    <w:div w:id="1936012540">
      <w:bodyDiv w:val="1"/>
      <w:marLeft w:val="0"/>
      <w:marRight w:val="0"/>
      <w:marTop w:val="0"/>
      <w:marBottom w:val="0"/>
      <w:divBdr>
        <w:top w:val="none" w:sz="0" w:space="0" w:color="auto"/>
        <w:left w:val="none" w:sz="0" w:space="0" w:color="auto"/>
        <w:bottom w:val="none" w:sz="0" w:space="0" w:color="auto"/>
        <w:right w:val="none" w:sz="0" w:space="0" w:color="auto"/>
      </w:divBdr>
      <w:divsChild>
        <w:div w:id="41827936">
          <w:marLeft w:val="0"/>
          <w:marRight w:val="0"/>
          <w:marTop w:val="0"/>
          <w:marBottom w:val="0"/>
          <w:divBdr>
            <w:top w:val="none" w:sz="0" w:space="0" w:color="auto"/>
            <w:left w:val="none" w:sz="0" w:space="0" w:color="auto"/>
            <w:bottom w:val="none" w:sz="0" w:space="0" w:color="auto"/>
            <w:right w:val="none" w:sz="0" w:space="0" w:color="auto"/>
          </w:divBdr>
          <w:divsChild>
            <w:div w:id="1631782716">
              <w:marLeft w:val="0"/>
              <w:marRight w:val="0"/>
              <w:marTop w:val="0"/>
              <w:marBottom w:val="0"/>
              <w:divBdr>
                <w:top w:val="none" w:sz="0" w:space="0" w:color="auto"/>
                <w:left w:val="none" w:sz="0" w:space="0" w:color="auto"/>
                <w:bottom w:val="none" w:sz="0" w:space="0" w:color="auto"/>
                <w:right w:val="none" w:sz="0" w:space="0" w:color="auto"/>
              </w:divBdr>
            </w:div>
            <w:div w:id="336928985">
              <w:marLeft w:val="0"/>
              <w:marRight w:val="0"/>
              <w:marTop w:val="0"/>
              <w:marBottom w:val="0"/>
              <w:divBdr>
                <w:top w:val="none" w:sz="0" w:space="0" w:color="auto"/>
                <w:left w:val="none" w:sz="0" w:space="0" w:color="auto"/>
                <w:bottom w:val="none" w:sz="0" w:space="0" w:color="auto"/>
                <w:right w:val="none" w:sz="0" w:space="0" w:color="auto"/>
              </w:divBdr>
            </w:div>
            <w:div w:id="1128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445">
      <w:bodyDiv w:val="1"/>
      <w:marLeft w:val="0"/>
      <w:marRight w:val="0"/>
      <w:marTop w:val="0"/>
      <w:marBottom w:val="0"/>
      <w:divBdr>
        <w:top w:val="none" w:sz="0" w:space="0" w:color="auto"/>
        <w:left w:val="none" w:sz="0" w:space="0" w:color="auto"/>
        <w:bottom w:val="none" w:sz="0" w:space="0" w:color="auto"/>
        <w:right w:val="none" w:sz="0" w:space="0" w:color="auto"/>
      </w:divBdr>
    </w:div>
    <w:div w:id="1972006888">
      <w:bodyDiv w:val="1"/>
      <w:marLeft w:val="0"/>
      <w:marRight w:val="0"/>
      <w:marTop w:val="0"/>
      <w:marBottom w:val="0"/>
      <w:divBdr>
        <w:top w:val="none" w:sz="0" w:space="0" w:color="auto"/>
        <w:left w:val="none" w:sz="0" w:space="0" w:color="auto"/>
        <w:bottom w:val="none" w:sz="0" w:space="0" w:color="auto"/>
        <w:right w:val="none" w:sz="0" w:space="0" w:color="auto"/>
      </w:divBdr>
    </w:div>
    <w:div w:id="1972128708">
      <w:bodyDiv w:val="1"/>
      <w:marLeft w:val="0"/>
      <w:marRight w:val="0"/>
      <w:marTop w:val="0"/>
      <w:marBottom w:val="0"/>
      <w:divBdr>
        <w:top w:val="none" w:sz="0" w:space="0" w:color="auto"/>
        <w:left w:val="none" w:sz="0" w:space="0" w:color="auto"/>
        <w:bottom w:val="none" w:sz="0" w:space="0" w:color="auto"/>
        <w:right w:val="none" w:sz="0" w:space="0" w:color="auto"/>
      </w:divBdr>
    </w:div>
    <w:div w:id="1983462021">
      <w:bodyDiv w:val="1"/>
      <w:marLeft w:val="0"/>
      <w:marRight w:val="0"/>
      <w:marTop w:val="0"/>
      <w:marBottom w:val="0"/>
      <w:divBdr>
        <w:top w:val="none" w:sz="0" w:space="0" w:color="auto"/>
        <w:left w:val="none" w:sz="0" w:space="0" w:color="auto"/>
        <w:bottom w:val="none" w:sz="0" w:space="0" w:color="auto"/>
        <w:right w:val="none" w:sz="0" w:space="0" w:color="auto"/>
      </w:divBdr>
      <w:divsChild>
        <w:div w:id="1363943392">
          <w:marLeft w:val="0"/>
          <w:marRight w:val="0"/>
          <w:marTop w:val="0"/>
          <w:marBottom w:val="0"/>
          <w:divBdr>
            <w:top w:val="none" w:sz="0" w:space="0" w:color="auto"/>
            <w:left w:val="none" w:sz="0" w:space="0" w:color="auto"/>
            <w:bottom w:val="none" w:sz="0" w:space="0" w:color="auto"/>
            <w:right w:val="none" w:sz="0" w:space="0" w:color="auto"/>
          </w:divBdr>
          <w:divsChild>
            <w:div w:id="1150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050">
      <w:bodyDiv w:val="1"/>
      <w:marLeft w:val="0"/>
      <w:marRight w:val="0"/>
      <w:marTop w:val="0"/>
      <w:marBottom w:val="0"/>
      <w:divBdr>
        <w:top w:val="none" w:sz="0" w:space="0" w:color="auto"/>
        <w:left w:val="none" w:sz="0" w:space="0" w:color="auto"/>
        <w:bottom w:val="none" w:sz="0" w:space="0" w:color="auto"/>
        <w:right w:val="none" w:sz="0" w:space="0" w:color="auto"/>
      </w:divBdr>
      <w:divsChild>
        <w:div w:id="1281691192">
          <w:marLeft w:val="0"/>
          <w:marRight w:val="0"/>
          <w:marTop w:val="0"/>
          <w:marBottom w:val="0"/>
          <w:divBdr>
            <w:top w:val="none" w:sz="0" w:space="0" w:color="auto"/>
            <w:left w:val="none" w:sz="0" w:space="0" w:color="auto"/>
            <w:bottom w:val="none" w:sz="0" w:space="0" w:color="auto"/>
            <w:right w:val="none" w:sz="0" w:space="0" w:color="auto"/>
          </w:divBdr>
          <w:divsChild>
            <w:div w:id="952134829">
              <w:marLeft w:val="0"/>
              <w:marRight w:val="0"/>
              <w:marTop w:val="0"/>
              <w:marBottom w:val="0"/>
              <w:divBdr>
                <w:top w:val="none" w:sz="0" w:space="0" w:color="auto"/>
                <w:left w:val="none" w:sz="0" w:space="0" w:color="auto"/>
                <w:bottom w:val="none" w:sz="0" w:space="0" w:color="auto"/>
                <w:right w:val="none" w:sz="0" w:space="0" w:color="auto"/>
              </w:divBdr>
            </w:div>
            <w:div w:id="1391920203">
              <w:marLeft w:val="0"/>
              <w:marRight w:val="0"/>
              <w:marTop w:val="0"/>
              <w:marBottom w:val="0"/>
              <w:divBdr>
                <w:top w:val="none" w:sz="0" w:space="0" w:color="auto"/>
                <w:left w:val="none" w:sz="0" w:space="0" w:color="auto"/>
                <w:bottom w:val="none" w:sz="0" w:space="0" w:color="auto"/>
                <w:right w:val="none" w:sz="0" w:space="0" w:color="auto"/>
              </w:divBdr>
            </w:div>
            <w:div w:id="1174956636">
              <w:marLeft w:val="0"/>
              <w:marRight w:val="0"/>
              <w:marTop w:val="0"/>
              <w:marBottom w:val="0"/>
              <w:divBdr>
                <w:top w:val="none" w:sz="0" w:space="0" w:color="auto"/>
                <w:left w:val="none" w:sz="0" w:space="0" w:color="auto"/>
                <w:bottom w:val="none" w:sz="0" w:space="0" w:color="auto"/>
                <w:right w:val="none" w:sz="0" w:space="0" w:color="auto"/>
              </w:divBdr>
            </w:div>
            <w:div w:id="18135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22">
      <w:bodyDiv w:val="1"/>
      <w:marLeft w:val="0"/>
      <w:marRight w:val="0"/>
      <w:marTop w:val="0"/>
      <w:marBottom w:val="0"/>
      <w:divBdr>
        <w:top w:val="none" w:sz="0" w:space="0" w:color="auto"/>
        <w:left w:val="none" w:sz="0" w:space="0" w:color="auto"/>
        <w:bottom w:val="none" w:sz="0" w:space="0" w:color="auto"/>
        <w:right w:val="none" w:sz="0" w:space="0" w:color="auto"/>
      </w:divBdr>
    </w:div>
    <w:div w:id="2047367210">
      <w:bodyDiv w:val="1"/>
      <w:marLeft w:val="0"/>
      <w:marRight w:val="0"/>
      <w:marTop w:val="0"/>
      <w:marBottom w:val="0"/>
      <w:divBdr>
        <w:top w:val="none" w:sz="0" w:space="0" w:color="auto"/>
        <w:left w:val="none" w:sz="0" w:space="0" w:color="auto"/>
        <w:bottom w:val="none" w:sz="0" w:space="0" w:color="auto"/>
        <w:right w:val="none" w:sz="0" w:space="0" w:color="auto"/>
      </w:divBdr>
    </w:div>
    <w:div w:id="2051489897">
      <w:bodyDiv w:val="1"/>
      <w:marLeft w:val="0"/>
      <w:marRight w:val="0"/>
      <w:marTop w:val="0"/>
      <w:marBottom w:val="0"/>
      <w:divBdr>
        <w:top w:val="none" w:sz="0" w:space="0" w:color="auto"/>
        <w:left w:val="none" w:sz="0" w:space="0" w:color="auto"/>
        <w:bottom w:val="none" w:sz="0" w:space="0" w:color="auto"/>
        <w:right w:val="none" w:sz="0" w:space="0" w:color="auto"/>
      </w:divBdr>
      <w:divsChild>
        <w:div w:id="1926718491">
          <w:marLeft w:val="0"/>
          <w:marRight w:val="0"/>
          <w:marTop w:val="0"/>
          <w:marBottom w:val="0"/>
          <w:divBdr>
            <w:top w:val="none" w:sz="0" w:space="0" w:color="auto"/>
            <w:left w:val="none" w:sz="0" w:space="0" w:color="auto"/>
            <w:bottom w:val="none" w:sz="0" w:space="0" w:color="auto"/>
            <w:right w:val="none" w:sz="0" w:space="0" w:color="auto"/>
          </w:divBdr>
          <w:divsChild>
            <w:div w:id="1220946353">
              <w:marLeft w:val="0"/>
              <w:marRight w:val="0"/>
              <w:marTop w:val="0"/>
              <w:marBottom w:val="0"/>
              <w:divBdr>
                <w:top w:val="none" w:sz="0" w:space="0" w:color="auto"/>
                <w:left w:val="none" w:sz="0" w:space="0" w:color="auto"/>
                <w:bottom w:val="none" w:sz="0" w:space="0" w:color="auto"/>
                <w:right w:val="none" w:sz="0" w:space="0" w:color="auto"/>
              </w:divBdr>
            </w:div>
            <w:div w:id="192504883">
              <w:marLeft w:val="0"/>
              <w:marRight w:val="0"/>
              <w:marTop w:val="0"/>
              <w:marBottom w:val="0"/>
              <w:divBdr>
                <w:top w:val="none" w:sz="0" w:space="0" w:color="auto"/>
                <w:left w:val="none" w:sz="0" w:space="0" w:color="auto"/>
                <w:bottom w:val="none" w:sz="0" w:space="0" w:color="auto"/>
                <w:right w:val="none" w:sz="0" w:space="0" w:color="auto"/>
              </w:divBdr>
            </w:div>
            <w:div w:id="666134618">
              <w:marLeft w:val="0"/>
              <w:marRight w:val="0"/>
              <w:marTop w:val="0"/>
              <w:marBottom w:val="0"/>
              <w:divBdr>
                <w:top w:val="none" w:sz="0" w:space="0" w:color="auto"/>
                <w:left w:val="none" w:sz="0" w:space="0" w:color="auto"/>
                <w:bottom w:val="none" w:sz="0" w:space="0" w:color="auto"/>
                <w:right w:val="none" w:sz="0" w:space="0" w:color="auto"/>
              </w:divBdr>
            </w:div>
            <w:div w:id="2053118559">
              <w:marLeft w:val="0"/>
              <w:marRight w:val="0"/>
              <w:marTop w:val="0"/>
              <w:marBottom w:val="0"/>
              <w:divBdr>
                <w:top w:val="none" w:sz="0" w:space="0" w:color="auto"/>
                <w:left w:val="none" w:sz="0" w:space="0" w:color="auto"/>
                <w:bottom w:val="none" w:sz="0" w:space="0" w:color="auto"/>
                <w:right w:val="none" w:sz="0" w:space="0" w:color="auto"/>
              </w:divBdr>
            </w:div>
            <w:div w:id="1332873242">
              <w:marLeft w:val="0"/>
              <w:marRight w:val="0"/>
              <w:marTop w:val="0"/>
              <w:marBottom w:val="0"/>
              <w:divBdr>
                <w:top w:val="none" w:sz="0" w:space="0" w:color="auto"/>
                <w:left w:val="none" w:sz="0" w:space="0" w:color="auto"/>
                <w:bottom w:val="none" w:sz="0" w:space="0" w:color="auto"/>
                <w:right w:val="none" w:sz="0" w:space="0" w:color="auto"/>
              </w:divBdr>
            </w:div>
            <w:div w:id="1183979100">
              <w:marLeft w:val="0"/>
              <w:marRight w:val="0"/>
              <w:marTop w:val="0"/>
              <w:marBottom w:val="0"/>
              <w:divBdr>
                <w:top w:val="none" w:sz="0" w:space="0" w:color="auto"/>
                <w:left w:val="none" w:sz="0" w:space="0" w:color="auto"/>
                <w:bottom w:val="none" w:sz="0" w:space="0" w:color="auto"/>
                <w:right w:val="none" w:sz="0" w:space="0" w:color="auto"/>
              </w:divBdr>
            </w:div>
            <w:div w:id="1742410422">
              <w:marLeft w:val="0"/>
              <w:marRight w:val="0"/>
              <w:marTop w:val="0"/>
              <w:marBottom w:val="0"/>
              <w:divBdr>
                <w:top w:val="none" w:sz="0" w:space="0" w:color="auto"/>
                <w:left w:val="none" w:sz="0" w:space="0" w:color="auto"/>
                <w:bottom w:val="none" w:sz="0" w:space="0" w:color="auto"/>
                <w:right w:val="none" w:sz="0" w:space="0" w:color="auto"/>
              </w:divBdr>
            </w:div>
            <w:div w:id="1496989018">
              <w:marLeft w:val="0"/>
              <w:marRight w:val="0"/>
              <w:marTop w:val="0"/>
              <w:marBottom w:val="0"/>
              <w:divBdr>
                <w:top w:val="none" w:sz="0" w:space="0" w:color="auto"/>
                <w:left w:val="none" w:sz="0" w:space="0" w:color="auto"/>
                <w:bottom w:val="none" w:sz="0" w:space="0" w:color="auto"/>
                <w:right w:val="none" w:sz="0" w:space="0" w:color="auto"/>
              </w:divBdr>
            </w:div>
            <w:div w:id="821893269">
              <w:marLeft w:val="0"/>
              <w:marRight w:val="0"/>
              <w:marTop w:val="0"/>
              <w:marBottom w:val="0"/>
              <w:divBdr>
                <w:top w:val="none" w:sz="0" w:space="0" w:color="auto"/>
                <w:left w:val="none" w:sz="0" w:space="0" w:color="auto"/>
                <w:bottom w:val="none" w:sz="0" w:space="0" w:color="auto"/>
                <w:right w:val="none" w:sz="0" w:space="0" w:color="auto"/>
              </w:divBdr>
            </w:div>
            <w:div w:id="770128782">
              <w:marLeft w:val="0"/>
              <w:marRight w:val="0"/>
              <w:marTop w:val="0"/>
              <w:marBottom w:val="0"/>
              <w:divBdr>
                <w:top w:val="none" w:sz="0" w:space="0" w:color="auto"/>
                <w:left w:val="none" w:sz="0" w:space="0" w:color="auto"/>
                <w:bottom w:val="none" w:sz="0" w:space="0" w:color="auto"/>
                <w:right w:val="none" w:sz="0" w:space="0" w:color="auto"/>
              </w:divBdr>
            </w:div>
            <w:div w:id="1082532363">
              <w:marLeft w:val="0"/>
              <w:marRight w:val="0"/>
              <w:marTop w:val="0"/>
              <w:marBottom w:val="0"/>
              <w:divBdr>
                <w:top w:val="none" w:sz="0" w:space="0" w:color="auto"/>
                <w:left w:val="none" w:sz="0" w:space="0" w:color="auto"/>
                <w:bottom w:val="none" w:sz="0" w:space="0" w:color="auto"/>
                <w:right w:val="none" w:sz="0" w:space="0" w:color="auto"/>
              </w:divBdr>
            </w:div>
            <w:div w:id="411778025">
              <w:marLeft w:val="0"/>
              <w:marRight w:val="0"/>
              <w:marTop w:val="0"/>
              <w:marBottom w:val="0"/>
              <w:divBdr>
                <w:top w:val="none" w:sz="0" w:space="0" w:color="auto"/>
                <w:left w:val="none" w:sz="0" w:space="0" w:color="auto"/>
                <w:bottom w:val="none" w:sz="0" w:space="0" w:color="auto"/>
                <w:right w:val="none" w:sz="0" w:space="0" w:color="auto"/>
              </w:divBdr>
            </w:div>
            <w:div w:id="18352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926">
      <w:bodyDiv w:val="1"/>
      <w:marLeft w:val="0"/>
      <w:marRight w:val="0"/>
      <w:marTop w:val="0"/>
      <w:marBottom w:val="0"/>
      <w:divBdr>
        <w:top w:val="none" w:sz="0" w:space="0" w:color="auto"/>
        <w:left w:val="none" w:sz="0" w:space="0" w:color="auto"/>
        <w:bottom w:val="none" w:sz="0" w:space="0" w:color="auto"/>
        <w:right w:val="none" w:sz="0" w:space="0" w:color="auto"/>
      </w:divBdr>
    </w:div>
    <w:div w:id="2075079418">
      <w:bodyDiv w:val="1"/>
      <w:marLeft w:val="0"/>
      <w:marRight w:val="0"/>
      <w:marTop w:val="0"/>
      <w:marBottom w:val="0"/>
      <w:divBdr>
        <w:top w:val="none" w:sz="0" w:space="0" w:color="auto"/>
        <w:left w:val="none" w:sz="0" w:space="0" w:color="auto"/>
        <w:bottom w:val="none" w:sz="0" w:space="0" w:color="auto"/>
        <w:right w:val="none" w:sz="0" w:space="0" w:color="auto"/>
      </w:divBdr>
      <w:divsChild>
        <w:div w:id="1920209854">
          <w:marLeft w:val="0"/>
          <w:marRight w:val="0"/>
          <w:marTop w:val="0"/>
          <w:marBottom w:val="0"/>
          <w:divBdr>
            <w:top w:val="none" w:sz="0" w:space="0" w:color="auto"/>
            <w:left w:val="none" w:sz="0" w:space="0" w:color="auto"/>
            <w:bottom w:val="none" w:sz="0" w:space="0" w:color="auto"/>
            <w:right w:val="none" w:sz="0" w:space="0" w:color="auto"/>
          </w:divBdr>
          <w:divsChild>
            <w:div w:id="1938711087">
              <w:marLeft w:val="0"/>
              <w:marRight w:val="0"/>
              <w:marTop w:val="0"/>
              <w:marBottom w:val="0"/>
              <w:divBdr>
                <w:top w:val="none" w:sz="0" w:space="0" w:color="auto"/>
                <w:left w:val="none" w:sz="0" w:space="0" w:color="auto"/>
                <w:bottom w:val="none" w:sz="0" w:space="0" w:color="auto"/>
                <w:right w:val="none" w:sz="0" w:space="0" w:color="auto"/>
              </w:divBdr>
            </w:div>
            <w:div w:id="1244410595">
              <w:marLeft w:val="0"/>
              <w:marRight w:val="0"/>
              <w:marTop w:val="0"/>
              <w:marBottom w:val="0"/>
              <w:divBdr>
                <w:top w:val="none" w:sz="0" w:space="0" w:color="auto"/>
                <w:left w:val="none" w:sz="0" w:space="0" w:color="auto"/>
                <w:bottom w:val="none" w:sz="0" w:space="0" w:color="auto"/>
                <w:right w:val="none" w:sz="0" w:space="0" w:color="auto"/>
              </w:divBdr>
            </w:div>
            <w:div w:id="1239709582">
              <w:marLeft w:val="0"/>
              <w:marRight w:val="0"/>
              <w:marTop w:val="0"/>
              <w:marBottom w:val="0"/>
              <w:divBdr>
                <w:top w:val="none" w:sz="0" w:space="0" w:color="auto"/>
                <w:left w:val="none" w:sz="0" w:space="0" w:color="auto"/>
                <w:bottom w:val="none" w:sz="0" w:space="0" w:color="auto"/>
                <w:right w:val="none" w:sz="0" w:space="0" w:color="auto"/>
              </w:divBdr>
            </w:div>
            <w:div w:id="920213153">
              <w:marLeft w:val="0"/>
              <w:marRight w:val="0"/>
              <w:marTop w:val="0"/>
              <w:marBottom w:val="0"/>
              <w:divBdr>
                <w:top w:val="none" w:sz="0" w:space="0" w:color="auto"/>
                <w:left w:val="none" w:sz="0" w:space="0" w:color="auto"/>
                <w:bottom w:val="none" w:sz="0" w:space="0" w:color="auto"/>
                <w:right w:val="none" w:sz="0" w:space="0" w:color="auto"/>
              </w:divBdr>
            </w:div>
            <w:div w:id="165753482">
              <w:marLeft w:val="0"/>
              <w:marRight w:val="0"/>
              <w:marTop w:val="0"/>
              <w:marBottom w:val="0"/>
              <w:divBdr>
                <w:top w:val="none" w:sz="0" w:space="0" w:color="auto"/>
                <w:left w:val="none" w:sz="0" w:space="0" w:color="auto"/>
                <w:bottom w:val="none" w:sz="0" w:space="0" w:color="auto"/>
                <w:right w:val="none" w:sz="0" w:space="0" w:color="auto"/>
              </w:divBdr>
            </w:div>
            <w:div w:id="2058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453">
      <w:bodyDiv w:val="1"/>
      <w:marLeft w:val="0"/>
      <w:marRight w:val="0"/>
      <w:marTop w:val="0"/>
      <w:marBottom w:val="0"/>
      <w:divBdr>
        <w:top w:val="none" w:sz="0" w:space="0" w:color="auto"/>
        <w:left w:val="none" w:sz="0" w:space="0" w:color="auto"/>
        <w:bottom w:val="none" w:sz="0" w:space="0" w:color="auto"/>
        <w:right w:val="none" w:sz="0" w:space="0" w:color="auto"/>
      </w:divBdr>
    </w:div>
    <w:div w:id="2076967468">
      <w:bodyDiv w:val="1"/>
      <w:marLeft w:val="0"/>
      <w:marRight w:val="0"/>
      <w:marTop w:val="0"/>
      <w:marBottom w:val="0"/>
      <w:divBdr>
        <w:top w:val="none" w:sz="0" w:space="0" w:color="auto"/>
        <w:left w:val="none" w:sz="0" w:space="0" w:color="auto"/>
        <w:bottom w:val="none" w:sz="0" w:space="0" w:color="auto"/>
        <w:right w:val="none" w:sz="0" w:space="0" w:color="auto"/>
      </w:divBdr>
    </w:div>
    <w:div w:id="2077626981">
      <w:bodyDiv w:val="1"/>
      <w:marLeft w:val="0"/>
      <w:marRight w:val="0"/>
      <w:marTop w:val="0"/>
      <w:marBottom w:val="0"/>
      <w:divBdr>
        <w:top w:val="none" w:sz="0" w:space="0" w:color="auto"/>
        <w:left w:val="none" w:sz="0" w:space="0" w:color="auto"/>
        <w:bottom w:val="none" w:sz="0" w:space="0" w:color="auto"/>
        <w:right w:val="none" w:sz="0" w:space="0" w:color="auto"/>
      </w:divBdr>
      <w:divsChild>
        <w:div w:id="1669022167">
          <w:marLeft w:val="0"/>
          <w:marRight w:val="0"/>
          <w:marTop w:val="0"/>
          <w:marBottom w:val="0"/>
          <w:divBdr>
            <w:top w:val="none" w:sz="0" w:space="0" w:color="auto"/>
            <w:left w:val="none" w:sz="0" w:space="0" w:color="auto"/>
            <w:bottom w:val="none" w:sz="0" w:space="0" w:color="auto"/>
            <w:right w:val="none" w:sz="0" w:space="0" w:color="auto"/>
          </w:divBdr>
          <w:divsChild>
            <w:div w:id="14123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833">
      <w:bodyDiv w:val="1"/>
      <w:marLeft w:val="0"/>
      <w:marRight w:val="0"/>
      <w:marTop w:val="0"/>
      <w:marBottom w:val="0"/>
      <w:divBdr>
        <w:top w:val="none" w:sz="0" w:space="0" w:color="auto"/>
        <w:left w:val="none" w:sz="0" w:space="0" w:color="auto"/>
        <w:bottom w:val="none" w:sz="0" w:space="0" w:color="auto"/>
        <w:right w:val="none" w:sz="0" w:space="0" w:color="auto"/>
      </w:divBdr>
      <w:divsChild>
        <w:div w:id="2147316657">
          <w:marLeft w:val="0"/>
          <w:marRight w:val="0"/>
          <w:marTop w:val="0"/>
          <w:marBottom w:val="0"/>
          <w:divBdr>
            <w:top w:val="none" w:sz="0" w:space="0" w:color="auto"/>
            <w:left w:val="none" w:sz="0" w:space="0" w:color="auto"/>
            <w:bottom w:val="none" w:sz="0" w:space="0" w:color="auto"/>
            <w:right w:val="none" w:sz="0" w:space="0" w:color="auto"/>
          </w:divBdr>
          <w:divsChild>
            <w:div w:id="14217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7511">
      <w:bodyDiv w:val="1"/>
      <w:marLeft w:val="0"/>
      <w:marRight w:val="0"/>
      <w:marTop w:val="0"/>
      <w:marBottom w:val="0"/>
      <w:divBdr>
        <w:top w:val="none" w:sz="0" w:space="0" w:color="auto"/>
        <w:left w:val="none" w:sz="0" w:space="0" w:color="auto"/>
        <w:bottom w:val="none" w:sz="0" w:space="0" w:color="auto"/>
        <w:right w:val="none" w:sz="0" w:space="0" w:color="auto"/>
      </w:divBdr>
    </w:div>
    <w:div w:id="2094087263">
      <w:bodyDiv w:val="1"/>
      <w:marLeft w:val="0"/>
      <w:marRight w:val="0"/>
      <w:marTop w:val="0"/>
      <w:marBottom w:val="0"/>
      <w:divBdr>
        <w:top w:val="none" w:sz="0" w:space="0" w:color="auto"/>
        <w:left w:val="none" w:sz="0" w:space="0" w:color="auto"/>
        <w:bottom w:val="none" w:sz="0" w:space="0" w:color="auto"/>
        <w:right w:val="none" w:sz="0" w:space="0" w:color="auto"/>
      </w:divBdr>
    </w:div>
    <w:div w:id="2128036319">
      <w:bodyDiv w:val="1"/>
      <w:marLeft w:val="0"/>
      <w:marRight w:val="0"/>
      <w:marTop w:val="0"/>
      <w:marBottom w:val="0"/>
      <w:divBdr>
        <w:top w:val="none" w:sz="0" w:space="0" w:color="auto"/>
        <w:left w:val="none" w:sz="0" w:space="0" w:color="auto"/>
        <w:bottom w:val="none" w:sz="0" w:space="0" w:color="auto"/>
        <w:right w:val="none" w:sz="0" w:space="0" w:color="auto"/>
      </w:divBdr>
    </w:div>
    <w:div w:id="2147353791">
      <w:bodyDiv w:val="1"/>
      <w:marLeft w:val="0"/>
      <w:marRight w:val="0"/>
      <w:marTop w:val="0"/>
      <w:marBottom w:val="0"/>
      <w:divBdr>
        <w:top w:val="none" w:sz="0" w:space="0" w:color="auto"/>
        <w:left w:val="none" w:sz="0" w:space="0" w:color="auto"/>
        <w:bottom w:val="none" w:sz="0" w:space="0" w:color="auto"/>
        <w:right w:val="none" w:sz="0" w:space="0" w:color="auto"/>
      </w:divBdr>
      <w:divsChild>
        <w:div w:id="924650703">
          <w:marLeft w:val="0"/>
          <w:marRight w:val="0"/>
          <w:marTop w:val="0"/>
          <w:marBottom w:val="0"/>
          <w:divBdr>
            <w:top w:val="none" w:sz="0" w:space="0" w:color="auto"/>
            <w:left w:val="none" w:sz="0" w:space="0" w:color="auto"/>
            <w:bottom w:val="none" w:sz="0" w:space="0" w:color="auto"/>
            <w:right w:val="none" w:sz="0" w:space="0" w:color="auto"/>
          </w:divBdr>
          <w:divsChild>
            <w:div w:id="487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n/download/" TargetMode="External"/><Relationship Id="rId5" Type="http://schemas.openxmlformats.org/officeDocument/2006/relationships/webSettings" Target="webSettings.xml"/><Relationship Id="rId15" Type="http://schemas.openxmlformats.org/officeDocument/2006/relationships/hyperlink" Target="https://spring.io/guides/gs/spring-boo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6752A-1142-4810-AA8C-491F3426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10133</TotalTime>
  <Pages>13</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huuvan</dc:creator>
  <cp:keywords/>
  <dc:description/>
  <cp:lastModifiedBy>Admin</cp:lastModifiedBy>
  <cp:revision>798</cp:revision>
  <dcterms:created xsi:type="dcterms:W3CDTF">2019-07-12T09:31:00Z</dcterms:created>
  <dcterms:modified xsi:type="dcterms:W3CDTF">2019-11-25T06:28:00Z</dcterms:modified>
</cp:coreProperties>
</file>